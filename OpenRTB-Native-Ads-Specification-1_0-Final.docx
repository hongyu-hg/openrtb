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</w:pPr>
      <w:r>
        <w:pict>
          <v:shape type="#_x0000_t75" style="width:95.25pt;height:4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ahoma" w:hAnsi="Tahoma" w:eastAsia="Tahoma" w:ascii="Tahoma"/>
          <w:sz w:val="48"/>
          <w:szCs w:val="48"/>
        </w:rPr>
        <w:jc w:val="left"/>
        <w:ind w:left="220"/>
      </w:pPr>
      <w:r>
        <w:rPr>
          <w:rFonts w:cs="Tahoma" w:hAnsi="Tahoma" w:eastAsia="Tahoma" w:ascii="Tahoma"/>
          <w:b/>
          <w:color w:val="C0504D"/>
          <w:spacing w:val="0"/>
          <w:w w:val="100"/>
          <w:sz w:val="48"/>
          <w:szCs w:val="48"/>
        </w:rPr>
        <w:t>R</w:t>
      </w:r>
      <w:r>
        <w:rPr>
          <w:rFonts w:cs="Tahoma" w:hAnsi="Tahoma" w:eastAsia="Tahoma" w:ascii="Tahoma"/>
          <w:b/>
          <w:color w:val="C0504D"/>
          <w:spacing w:val="-1"/>
          <w:w w:val="100"/>
          <w:sz w:val="48"/>
          <w:szCs w:val="48"/>
        </w:rPr>
        <w:t>T</w:t>
      </w:r>
      <w:r>
        <w:rPr>
          <w:rFonts w:cs="Tahoma" w:hAnsi="Tahoma" w:eastAsia="Tahoma" w:ascii="Tahoma"/>
          <w:b/>
          <w:color w:val="C0504D"/>
          <w:spacing w:val="0"/>
          <w:w w:val="100"/>
          <w:sz w:val="48"/>
          <w:szCs w:val="48"/>
        </w:rPr>
        <w:t>B</w:t>
      </w:r>
      <w:r>
        <w:rPr>
          <w:rFonts w:cs="Tahoma" w:hAnsi="Tahoma" w:eastAsia="Tahoma" w:ascii="Tahoma"/>
          <w:b/>
          <w:color w:val="C0504D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b/>
          <w:color w:val="C0504D"/>
          <w:spacing w:val="-1"/>
          <w:w w:val="100"/>
          <w:sz w:val="48"/>
          <w:szCs w:val="48"/>
        </w:rPr>
        <w:t>P</w:t>
      </w:r>
      <w:r>
        <w:rPr>
          <w:rFonts w:cs="Tahoma" w:hAnsi="Tahoma" w:eastAsia="Tahoma" w:ascii="Tahoma"/>
          <w:b/>
          <w:color w:val="C0504D"/>
          <w:spacing w:val="1"/>
          <w:w w:val="100"/>
          <w:sz w:val="48"/>
          <w:szCs w:val="48"/>
        </w:rPr>
        <w:t>r</w:t>
      </w:r>
      <w:r>
        <w:rPr>
          <w:rFonts w:cs="Tahoma" w:hAnsi="Tahoma" w:eastAsia="Tahoma" w:ascii="Tahoma"/>
          <w:b/>
          <w:color w:val="C0504D"/>
          <w:spacing w:val="-1"/>
          <w:w w:val="100"/>
          <w:sz w:val="48"/>
          <w:szCs w:val="48"/>
        </w:rPr>
        <w:t>o</w:t>
      </w:r>
      <w:r>
        <w:rPr>
          <w:rFonts w:cs="Tahoma" w:hAnsi="Tahoma" w:eastAsia="Tahoma" w:ascii="Tahoma"/>
          <w:b/>
          <w:color w:val="C0504D"/>
          <w:spacing w:val="1"/>
          <w:w w:val="100"/>
          <w:sz w:val="48"/>
          <w:szCs w:val="48"/>
        </w:rPr>
        <w:t>j</w:t>
      </w:r>
      <w:r>
        <w:rPr>
          <w:rFonts w:cs="Tahoma" w:hAnsi="Tahoma" w:eastAsia="Tahoma" w:ascii="Tahoma"/>
          <w:b/>
          <w:color w:val="C0504D"/>
          <w:spacing w:val="1"/>
          <w:w w:val="100"/>
          <w:sz w:val="48"/>
          <w:szCs w:val="48"/>
        </w:rPr>
        <w:t>e</w:t>
      </w:r>
      <w:r>
        <w:rPr>
          <w:rFonts w:cs="Tahoma" w:hAnsi="Tahoma" w:eastAsia="Tahoma" w:ascii="Tahoma"/>
          <w:b/>
          <w:color w:val="C0504D"/>
          <w:spacing w:val="-1"/>
          <w:w w:val="100"/>
          <w:sz w:val="48"/>
          <w:szCs w:val="48"/>
        </w:rPr>
        <w:t>c</w:t>
      </w:r>
      <w:r>
        <w:rPr>
          <w:rFonts w:cs="Tahoma" w:hAnsi="Tahoma" w:eastAsia="Tahoma" w:ascii="Tahoma"/>
          <w:b/>
          <w:color w:val="C0504D"/>
          <w:spacing w:val="0"/>
          <w:w w:val="100"/>
          <w:sz w:val="48"/>
          <w:szCs w:val="48"/>
        </w:rPr>
        <w:t>t</w:t>
      </w:r>
      <w:r>
        <w:rPr>
          <w:rFonts w:cs="Tahoma" w:hAnsi="Tahoma" w:eastAsia="Tahoma" w:ascii="Tahoma"/>
          <w:color w:val="000000"/>
          <w:spacing w:val="0"/>
          <w:w w:val="100"/>
          <w:sz w:val="48"/>
          <w:szCs w:val="48"/>
        </w:rPr>
      </w:r>
    </w:p>
    <w:p>
      <w:pPr>
        <w:rPr>
          <w:rFonts w:cs="Tahoma" w:hAnsi="Tahoma" w:eastAsia="Tahoma" w:ascii="Tahoma"/>
          <w:sz w:val="48"/>
          <w:szCs w:val="48"/>
        </w:rPr>
        <w:jc w:val="left"/>
        <w:spacing w:before="15" w:lineRule="exact" w:line="580"/>
        <w:ind w:left="220" w:right="1956"/>
      </w:pP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Op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e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n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RTB</w:t>
      </w:r>
      <w:r>
        <w:rPr>
          <w:rFonts w:cs="Tahoma" w:hAnsi="Tahoma" w:eastAsia="Tahoma" w:ascii="Tahoma"/>
          <w:color w:val="7E7E7E"/>
          <w:spacing w:val="-3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D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y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n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a</w:t>
      </w:r>
      <w:r>
        <w:rPr>
          <w:rFonts w:cs="Tahoma" w:hAnsi="Tahoma" w:eastAsia="Tahoma" w:ascii="Tahoma"/>
          <w:color w:val="7E7E7E"/>
          <w:spacing w:val="-2"/>
          <w:w w:val="100"/>
          <w:sz w:val="48"/>
          <w:szCs w:val="48"/>
        </w:rPr>
        <w:t>m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c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N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at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v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e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-2"/>
          <w:w w:val="100"/>
          <w:sz w:val="48"/>
          <w:szCs w:val="48"/>
        </w:rPr>
        <w:t>A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d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s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-2"/>
          <w:w w:val="100"/>
          <w:sz w:val="48"/>
          <w:szCs w:val="48"/>
        </w:rPr>
        <w:t>A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P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S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p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e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c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f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c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at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o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n</w:t>
      </w:r>
      <w:r>
        <w:rPr>
          <w:rFonts w:cs="Tahoma" w:hAnsi="Tahoma" w:eastAsia="Tahoma" w:ascii="Tahoma"/>
          <w:color w:val="7E7E7E"/>
          <w:spacing w:val="3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V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e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r</w:t>
      </w:r>
      <w:r>
        <w:rPr>
          <w:rFonts w:cs="Tahoma" w:hAnsi="Tahoma" w:eastAsia="Tahoma" w:ascii="Tahoma"/>
          <w:color w:val="7E7E7E"/>
          <w:spacing w:val="-1"/>
          <w:w w:val="100"/>
          <w:sz w:val="48"/>
          <w:szCs w:val="48"/>
        </w:rPr>
        <w:t>s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i</w:t>
      </w:r>
      <w:r>
        <w:rPr>
          <w:rFonts w:cs="Tahoma" w:hAnsi="Tahoma" w:eastAsia="Tahoma" w:ascii="Tahoma"/>
          <w:color w:val="7E7E7E"/>
          <w:spacing w:val="1"/>
          <w:w w:val="100"/>
          <w:sz w:val="48"/>
          <w:szCs w:val="48"/>
        </w:rPr>
        <w:t>o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n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 </w:t>
      </w:r>
      <w:r>
        <w:rPr>
          <w:rFonts w:cs="Tahoma" w:hAnsi="Tahoma" w:eastAsia="Tahoma" w:ascii="Tahoma"/>
          <w:color w:val="7E7E7E"/>
          <w:spacing w:val="0"/>
          <w:w w:val="100"/>
          <w:sz w:val="48"/>
          <w:szCs w:val="48"/>
        </w:rPr>
        <w:t>1</w:t>
      </w:r>
      <w:r>
        <w:rPr>
          <w:rFonts w:cs="Tahoma" w:hAnsi="Tahoma" w:eastAsia="Tahoma" w:ascii="Tahoma"/>
          <w:color w:val="000000"/>
          <w:spacing w:val="0"/>
          <w:w w:val="100"/>
          <w:sz w:val="48"/>
          <w:szCs w:val="4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8"/>
          <w:szCs w:val="28"/>
        </w:rPr>
        <w:jc w:val="left"/>
        <w:ind w:left="220"/>
        <w:sectPr>
          <w:pgNumType w:start="1"/>
          <w:pgMar w:header="1001" w:footer="1323" w:top="1220" w:bottom="280" w:left="1580" w:right="1160"/>
          <w:headerReference w:type="default" r:id="rId4"/>
          <w:footerReference w:type="default" r:id="rId5"/>
          <w:pgSz w:w="12240" w:h="15840"/>
        </w:sectPr>
      </w:pPr>
      <w:r>
        <w:rPr>
          <w:rFonts w:cs="Tahoma" w:hAnsi="Tahoma" w:eastAsia="Tahoma" w:ascii="Tahoma"/>
          <w:color w:val="7E7E7E"/>
          <w:spacing w:val="0"/>
          <w:w w:val="100"/>
          <w:sz w:val="28"/>
          <w:szCs w:val="28"/>
        </w:rPr>
        <w:t>F</w:t>
      </w:r>
      <w:r>
        <w:rPr>
          <w:rFonts w:cs="Tahoma" w:hAnsi="Tahoma" w:eastAsia="Tahoma" w:ascii="Tahoma"/>
          <w:color w:val="7E7E7E"/>
          <w:spacing w:val="1"/>
          <w:w w:val="100"/>
          <w:sz w:val="28"/>
          <w:szCs w:val="28"/>
        </w:rPr>
        <w:t>e</w:t>
      </w:r>
      <w:r>
        <w:rPr>
          <w:rFonts w:cs="Tahoma" w:hAnsi="Tahoma" w:eastAsia="Tahoma" w:ascii="Tahoma"/>
          <w:color w:val="7E7E7E"/>
          <w:spacing w:val="1"/>
          <w:w w:val="100"/>
          <w:sz w:val="28"/>
          <w:szCs w:val="28"/>
        </w:rPr>
        <w:t>b</w:t>
      </w:r>
      <w:r>
        <w:rPr>
          <w:rFonts w:cs="Tahoma" w:hAnsi="Tahoma" w:eastAsia="Tahoma" w:ascii="Tahoma"/>
          <w:color w:val="7E7E7E"/>
          <w:spacing w:val="0"/>
          <w:w w:val="100"/>
          <w:sz w:val="28"/>
          <w:szCs w:val="28"/>
        </w:rPr>
        <w:t>ru</w:t>
      </w:r>
      <w:r>
        <w:rPr>
          <w:rFonts w:cs="Tahoma" w:hAnsi="Tahoma" w:eastAsia="Tahoma" w:ascii="Tahoma"/>
          <w:color w:val="7E7E7E"/>
          <w:spacing w:val="-1"/>
          <w:w w:val="100"/>
          <w:sz w:val="28"/>
          <w:szCs w:val="28"/>
        </w:rPr>
        <w:t>a</w:t>
      </w:r>
      <w:r>
        <w:rPr>
          <w:rFonts w:cs="Tahoma" w:hAnsi="Tahoma" w:eastAsia="Tahoma" w:ascii="Tahoma"/>
          <w:color w:val="7E7E7E"/>
          <w:spacing w:val="0"/>
          <w:w w:val="100"/>
          <w:sz w:val="28"/>
          <w:szCs w:val="28"/>
        </w:rPr>
        <w:t>ry</w:t>
      </w:r>
      <w:r>
        <w:rPr>
          <w:rFonts w:cs="Tahoma" w:hAnsi="Tahoma" w:eastAsia="Tahoma" w:ascii="Tahoma"/>
          <w:color w:val="7E7E7E"/>
          <w:spacing w:val="-2"/>
          <w:w w:val="100"/>
          <w:sz w:val="28"/>
          <w:szCs w:val="28"/>
        </w:rPr>
        <w:t> </w:t>
      </w:r>
      <w:r>
        <w:rPr>
          <w:rFonts w:cs="Tahoma" w:hAnsi="Tahoma" w:eastAsia="Tahoma" w:ascii="Tahoma"/>
          <w:color w:val="7E7E7E"/>
          <w:spacing w:val="0"/>
          <w:w w:val="100"/>
          <w:sz w:val="28"/>
          <w:szCs w:val="28"/>
        </w:rPr>
        <w:t>20</w:t>
      </w:r>
      <w:r>
        <w:rPr>
          <w:rFonts w:cs="Tahoma" w:hAnsi="Tahoma" w:eastAsia="Tahoma" w:ascii="Tahoma"/>
          <w:color w:val="7E7E7E"/>
          <w:spacing w:val="-2"/>
          <w:w w:val="100"/>
          <w:sz w:val="28"/>
          <w:szCs w:val="28"/>
        </w:rPr>
        <w:t>1</w:t>
      </w:r>
      <w:r>
        <w:rPr>
          <w:rFonts w:cs="Tahoma" w:hAnsi="Tahoma" w:eastAsia="Tahoma" w:ascii="Tahoma"/>
          <w:color w:val="7E7E7E"/>
          <w:spacing w:val="0"/>
          <w:w w:val="100"/>
          <w:sz w:val="28"/>
          <w:szCs w:val="28"/>
        </w:rPr>
        <w:t>5</w:t>
      </w:r>
      <w:r>
        <w:rPr>
          <w:rFonts w:cs="Tahoma" w:hAnsi="Tahoma" w:eastAsia="Tahoma" w:ascii="Tahoma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8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rts.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5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cil.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-49"/>
          <w:w w:val="100"/>
          <w:sz w:val="22"/>
          <w:szCs w:val="22"/>
        </w:rPr>
        <w:t> </w:t>
      </w:r>
      <w:hyperlink r:id="rId7"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</w:hyperlink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40" w:right="531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hyperlink r:id="rId8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nd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n@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</w:hyperlink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hyperlink r:id="rId9"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RT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is</w:t>
        </w:r>
      </w:hyperlink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-49"/>
          <w:w w:val="100"/>
          <w:sz w:val="22"/>
          <w:szCs w:val="22"/>
        </w:rPr>
        <w:t> </w:t>
      </w:r>
      <w:hyperlink r:id="rId10"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Cr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u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6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0</w:t>
        </w:r>
      </w:hyperlink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19"/>
      </w:pPr>
      <w:r>
        <w:rPr>
          <w:rFonts w:cs="Calibri" w:hAnsi="Calibri" w:eastAsia="Calibri" w:ascii="Calibri"/>
          <w:color w:val="0000FF"/>
          <w:sz w:val="22"/>
          <w:szCs w:val="22"/>
        </w:rPr>
      </w:r>
      <w:hyperlink r:id="rId11"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,</w:t>
        </w:r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-1"/>
            <w:w w:val="100"/>
            <w:sz w:val="22"/>
            <w:szCs w:val="22"/>
          </w:rPr>
          <w:t>b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rk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-49"/>
          <w:w w:val="100"/>
          <w:sz w:val="22"/>
          <w:szCs w:val="22"/>
        </w:rPr>
        <w:t> </w:t>
      </w:r>
      <w:hyperlink r:id="rId12"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000000"/>
            <w:spacing w:val="48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P</w:t>
        </w:r>
      </w:hyperlink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aila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-48"/>
          <w:w w:val="100"/>
          <w:sz w:val="22"/>
          <w:szCs w:val="22"/>
        </w:rPr>
        <w:t> </w:t>
      </w:r>
      <w:hyperlink r:id="rId13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1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-2"/>
            <w:w w:val="100"/>
            <w:sz w:val="22"/>
            <w:szCs w:val="22"/>
          </w:rPr>
          <w:t>T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hyperlink r:id="rId14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g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s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s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y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0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-1"/>
            <w:w w:val="100"/>
            <w:sz w:val="22"/>
            <w:szCs w:val="22"/>
          </w:rPr>
          <w:t>o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  <w:sectPr>
          <w:pgMar w:header="1001" w:footer="1323" w:top="1220" w:bottom="280" w:left="1580" w:right="1160"/>
          <w:pgSz w:w="12240" w:h="15840"/>
        </w:sectPr>
      </w:pPr>
      <w:r>
        <w:pict>
          <v:shape type="#_x0000_t75" style="width:88pt;height:31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220"/>
      </w:pP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i/>
          <w:color w:val="C0504D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i/>
          <w:color w:val="C0504D"/>
          <w:spacing w:val="-6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i/>
          <w:color w:val="C0504D"/>
          <w:spacing w:val="0"/>
          <w:w w:val="100"/>
          <w:position w:val="1"/>
          <w:sz w:val="32"/>
          <w:szCs w:val="32"/>
        </w:rPr>
        <w:t>f</w:t>
      </w:r>
      <w:r>
        <w:rPr>
          <w:rFonts w:cs="Calibri" w:hAnsi="Calibri" w:eastAsia="Calibri" w:ascii="Calibri"/>
          <w:i/>
          <w:color w:val="C0504D"/>
          <w:spacing w:val="-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C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i/>
          <w:color w:val="C0504D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i/>
          <w:color w:val="C0504D"/>
          <w:spacing w:val="1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i/>
          <w:color w:val="C0504D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</w:t>
      </w:r>
      <w:r>
        <w:rPr>
          <w:rFonts w:cs="Calibri" w:hAnsi="Calibri" w:eastAsia="Calibri" w:ascii="Calibri"/>
          <w:b/>
          <w:color w:val="C0504D"/>
          <w:spacing w:val="5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Int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od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1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</w:t>
      </w:r>
      <w:r>
        <w:rPr>
          <w:rFonts w:cs="Calibri" w:hAnsi="Calibri" w:eastAsia="Calibri" w:ascii="Calibri"/>
          <w:b/>
          <w:color w:val="C0504D"/>
          <w:spacing w:val="5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6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1.1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/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er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ew</w:t>
      </w:r>
      <w:r>
        <w:rPr>
          <w:rFonts w:cs="Cambria" w:hAnsi="Cambria" w:eastAsia="Cambria" w:ascii="Cambria"/>
          <w:spacing w:val="-1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</w:t>
      </w:r>
      <w:r>
        <w:rPr>
          <w:rFonts w:cs="Cambria" w:hAnsi="Cambria" w:eastAsia="Cambria" w:ascii="Cambria"/>
          <w:spacing w:val="10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6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1.2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Cred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/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tory</w:t>
      </w:r>
      <w:r>
        <w:rPr>
          <w:rFonts w:cs="Cambria" w:hAnsi="Cambria" w:eastAsia="Cambria" w:ascii="Cambria"/>
          <w:spacing w:val="-1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12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6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1.3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ur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3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7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1.4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is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ory</w:t>
      </w:r>
      <w:r>
        <w:rPr>
          <w:rFonts w:cs="Cambria" w:hAnsi="Cambria" w:eastAsia="Cambria" w:ascii="Cambria"/>
          <w:spacing w:val="-1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7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cs</w:t>
      </w:r>
      <w:r>
        <w:rPr>
          <w:rFonts w:cs="Calibri" w:hAnsi="Calibri" w:eastAsia="Calibri" w:ascii="Calibri"/>
          <w:b/>
          <w:color w:val="C0504D"/>
          <w:spacing w:val="-1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5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2.1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Core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-1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3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7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2.2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Data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F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-3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3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9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2.3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-1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</w:t>
      </w:r>
      <w:r>
        <w:rPr>
          <w:rFonts w:cs="Cambria" w:hAnsi="Cambria" w:eastAsia="Cambria" w:ascii="Cambria"/>
          <w:spacing w:val="7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9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2.4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Cu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z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</w:t>
      </w:r>
      <w:r>
        <w:rPr>
          <w:rFonts w:cs="Cambria" w:hAnsi="Cambria" w:eastAsia="Cambria" w:ascii="Cambria"/>
          <w:spacing w:val="11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9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10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3.1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ar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hy</w:t>
      </w:r>
      <w:r>
        <w:rPr>
          <w:rFonts w:cs="Cambria" w:hAnsi="Cambria" w:eastAsia="Cambria" w:ascii="Cambria"/>
          <w:spacing w:val="-8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</w:t>
      </w:r>
      <w:r>
        <w:rPr>
          <w:rFonts w:cs="Cambria" w:hAnsi="Cambria" w:eastAsia="Cambria" w:ascii="Cambria"/>
          <w:spacing w:val="-27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10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k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2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11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ar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k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up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Re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q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ue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</w:t>
      </w:r>
      <w:r>
        <w:rPr>
          <w:rFonts w:cs="Cambria" w:hAnsi="Cambria" w:eastAsia="Cambria" w:ascii="Cambria"/>
          <w:spacing w:val="-3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11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etO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12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Ti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13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9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13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4.5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Vi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2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14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4.6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Data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3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15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3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C0504D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16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rea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-28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</w:t>
      </w:r>
      <w:r>
        <w:rPr>
          <w:rFonts w:cs="Cambria" w:hAnsi="Cambria" w:eastAsia="Cambria" w:ascii="Cambria"/>
          <w:spacing w:val="-27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16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4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16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17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Ti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2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18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5.5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9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18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5.6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Data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32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</w:t>
      </w:r>
      <w:r>
        <w:rPr>
          <w:rFonts w:cs="Cambria" w:hAnsi="Cambria" w:eastAsia="Cambria" w:ascii="Cambria"/>
          <w:spacing w:val="-28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19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5.7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Vi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2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19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5.8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k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bj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20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6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C0504D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21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6.1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pp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W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all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le</w:t>
      </w:r>
      <w:r>
        <w:rPr>
          <w:rFonts w:cs="Cambria" w:hAnsi="Cambria" w:eastAsia="Cambria" w:ascii="Cambria"/>
          <w:spacing w:val="-2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21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6"/>
      </w:pP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7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3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6.2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Chat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Li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pl</w:t>
      </w:r>
      <w:r>
        <w:rPr>
          <w:rFonts w:cs="Cambria" w:hAnsi="Cambria" w:eastAsia="Cambria" w:ascii="Cambria"/>
          <w:spacing w:val="1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-2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24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7"/>
      </w:pP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24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7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3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6.3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Co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tr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am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w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th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El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6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</w:t>
      </w:r>
      <w:r>
        <w:rPr>
          <w:rFonts w:cs="Cambria" w:hAnsi="Cambria" w:eastAsia="Cambria" w:ascii="Cambria"/>
          <w:spacing w:val="-28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26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7"/>
      </w:pP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26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7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3"/>
        <w:ind w:left="437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6.4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x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5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29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67"/>
      </w:pP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4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5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............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29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68"/>
        <w:sectPr>
          <w:pgMar w:header="1001" w:footer="1323" w:top="1220" w:bottom="280" w:left="1580" w:right="1160"/>
          <w:pgSz w:w="12240" w:h="15840"/>
        </w:sectPr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i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ce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s/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31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7.1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y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ut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2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-2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31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before="1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7.2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at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v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U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31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7.3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Data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y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</w:t>
      </w:r>
      <w:r>
        <w:rPr>
          <w:rFonts w:cs="Cambria" w:hAnsi="Cambria" w:eastAsia="Cambria" w:ascii="Cambria"/>
          <w:spacing w:val="3"/>
          <w:w w:val="100"/>
          <w:sz w:val="22"/>
          <w:szCs w:val="22"/>
        </w:rPr>
        <w:t>.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32</w:t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436"/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7.4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et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y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-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.............................................................................................................................</w:t>
      </w:r>
      <w:r>
        <w:rPr>
          <w:rFonts w:cs="Cambria" w:hAnsi="Cambria" w:eastAsia="Cambria" w:ascii="Cambria"/>
          <w:spacing w:val="-2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33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8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b/>
          <w:color w:val="C0504D"/>
          <w:spacing w:val="4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pl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nt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ti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ot</w:t>
      </w:r>
      <w:r>
        <w:rPr>
          <w:rFonts w:cs="Calibri" w:hAnsi="Calibri" w:eastAsia="Calibri" w:ascii="Calibri"/>
          <w:b/>
          <w:color w:val="C0504D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C0504D"/>
          <w:spacing w:val="-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......................</w:t>
      </w:r>
      <w:r>
        <w:rPr>
          <w:rFonts w:cs="Calibri" w:hAnsi="Calibri" w:eastAsia="Calibri" w:ascii="Calibri"/>
          <w:b/>
          <w:color w:val="C0504D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color w:val="C0504D"/>
          <w:spacing w:val="-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C0504D"/>
          <w:spacing w:val="1"/>
          <w:w w:val="100"/>
          <w:sz w:val="24"/>
          <w:szCs w:val="24"/>
        </w:rPr>
        <w:t>34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436"/>
        <w:sectPr>
          <w:pgMar w:header="1001" w:footer="1323" w:top="1220" w:bottom="280" w:left="1580" w:right="1160"/>
          <w:pgSz w:w="12240" w:h="15840"/>
        </w:sectPr>
      </w:pPr>
      <w:r>
        <w:rPr>
          <w:rFonts w:cs="Cambria" w:hAnsi="Cambria" w:eastAsia="Cambria" w:ascii="Cambria"/>
          <w:spacing w:val="0"/>
          <w:w w:val="100"/>
          <w:sz w:val="22"/>
          <w:szCs w:val="22"/>
        </w:rPr>
        <w:t>8.1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      </w:t>
      </w:r>
      <w:r>
        <w:rPr>
          <w:rFonts w:cs="Cambria" w:hAnsi="Cambria" w:eastAsia="Cambria" w:ascii="Cambria"/>
          <w:spacing w:val="35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Multi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P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l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a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c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m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B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i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-3"/>
          <w:w w:val="100"/>
          <w:sz w:val="22"/>
          <w:szCs w:val="22"/>
        </w:rPr>
        <w:t>R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-1"/>
          <w:w w:val="100"/>
          <w:sz w:val="22"/>
          <w:szCs w:val="22"/>
        </w:rPr>
        <w:t>q</w:t>
      </w:r>
      <w:r>
        <w:rPr>
          <w:rFonts w:cs="Cambria" w:hAnsi="Cambria" w:eastAsia="Cambria" w:ascii="Cambria"/>
          <w:spacing w:val="-2"/>
          <w:w w:val="100"/>
          <w:sz w:val="22"/>
          <w:szCs w:val="22"/>
        </w:rPr>
        <w:t>u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spacing w:val="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ts</w:t>
      </w:r>
      <w:r>
        <w:rPr>
          <w:rFonts w:cs="Cambria" w:hAnsi="Cambria" w:eastAsia="Cambria" w:ascii="Cambria"/>
          <w:spacing w:val="-1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......................................................................................................</w:t>
      </w:r>
      <w:r>
        <w:rPr>
          <w:rFonts w:cs="Cambria" w:hAnsi="Cambria" w:eastAsia="Cambria" w:ascii="Cambria"/>
          <w:spacing w:val="-23"/>
          <w:w w:val="100"/>
          <w:sz w:val="22"/>
          <w:szCs w:val="22"/>
        </w:rPr>
        <w:t> 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  <w:t>34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pict>
          <v:group style="position:absolute;margin-left:83.625pt;margin-top:563.603pt;width:476.25pt;height:67.5pt;mso-position-horizontal-relative:page;mso-position-vertical-relative:page;z-index:-2267" coordorigin="1673,11272" coordsize="9525,1350">
            <v:shape style="position:absolute;left:1680;top:11280;width:9510;height:1335" coordorigin="1680,11280" coordsize="9510,1335" path="m1680,12615l11190,12615,11190,11280,1680,11280,1680,12615xe" filled="f" stroked="t" strokeweight="0.75pt" strokecolor="#000000">
              <v:path arrowok="t"/>
            </v:shape>
            <v:shape style="position:absolute;left:1831;top:11359;width:1200;height:266" coordorigin="1831,11359" coordsize="1200,266" path="m1831,11626l3031,11626,3031,11359,1831,11359,1831,11626xe" filled="t" fillcolor="#FDFFEA" stroked="f">
              <v:path arrowok="t"/>
              <v:fill/>
            </v:shape>
            <v:shape style="position:absolute;left:3648;top:11359;width:1332;height:266" coordorigin="3648,11359" coordsize="1332,266" path="m3648,11626l4980,11626,4980,11359,3648,11359,3648,11626xe" filled="t" fillcolor="#FDFFEA" stroked="f">
              <v:path arrowok="t"/>
              <v:fill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220"/>
      </w:pP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ef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Y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-6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G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et</w:t>
      </w:r>
      <w:r>
        <w:rPr>
          <w:rFonts w:cs="Calibri" w:hAnsi="Calibri" w:eastAsia="Calibri" w:ascii="Calibri"/>
          <w:b/>
          <w:color w:val="933634"/>
          <w:spacing w:val="-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ted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3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al-t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70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cific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cas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alifi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color w:val="000000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alifi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948" w:right="6413" w:hanging="1320"/>
      </w:pP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st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/>
        <w:ind w:left="489" w:right="6452" w:firstLine="53"/>
      </w:pPr>
      <w:r>
        <w:pict>
          <v:group style="position:absolute;margin-left:94.56pt;margin-top:-127.446pt;width:416.59pt;height:261.36pt;mso-position-horizontal-relative:page;mso-position-vertical-relative:paragraph;z-index:-2268" coordorigin="1891,-2549" coordsize="8332,5227">
            <v:shape type="#_x0000_t75" style="position:absolute;left:5130;top:-2549;width:5093;height:5163">
              <v:imagedata o:title="" r:id="rId16"/>
            </v:shape>
            <v:shape type="#_x0000_t75" style="position:absolute;left:4646;top:-2280;width:658;height:2206">
              <v:imagedata o:title="" r:id="rId17"/>
            </v:shape>
            <v:shape style="position:absolute;left:4770;top:-2189;width:432;height:1960" coordorigin="4770,-2189" coordsize="432,1960" path="m5202,-229l5170,-229,5111,-232,5060,-238,5020,-245,4988,-260,4986,-265,4986,-1173,4984,-1178,4977,-1183,4966,-1188,4951,-1193,4933,-1197,4911,-1200,4887,-1203,4860,-1206,4831,-1207,4800,-1209,4770,-1209,4802,-1209,4861,-1212,4912,-1218,4952,-1225,4984,-1240,4986,-1245,4986,-2153,4988,-2158,4995,-2163,5006,-2168,5021,-2173,5039,-2177,5061,-2180,5085,-2183,5112,-2186,5141,-2187,5172,-2189,5202,-2189e" filled="f" stroked="t" strokeweight="2pt" strokecolor="#4F81BC">
              <v:path arrowok="t"/>
            </v:shape>
            <v:shape type="#_x0000_t75" style="position:absolute;left:1891;top:-1486;width:2880;height:576">
              <v:imagedata o:title="" r:id="rId18"/>
            </v:shape>
            <v:shape type="#_x0000_t75" style="position:absolute;left:4632;top:-305;width:672;height:1687">
              <v:imagedata o:title="" r:id="rId19"/>
            </v:shape>
            <v:shape style="position:absolute;left:4754;top:-213;width:448;height:1440" coordorigin="4754,-213" coordsize="448,1440" path="m5202,1227l5170,1227,5139,1226,5110,1224,5083,1221,5059,1218,5018,1211,4990,1202,4978,1190,4978,544,4976,539,4969,534,4958,529,4944,525,4926,521,4905,517,4882,514,4856,511,4827,509,4797,508,4766,507,4754,507,4786,507,4817,506,4846,504,4873,501,4897,498,4938,491,4966,482,4978,470,4978,-176,4980,-181,4987,-186,4998,-191,5012,-195,5030,-199,5051,-203,5074,-206,5100,-209,5129,-211,5159,-212,5190,-213,5202,-213e" filled="f" stroked="t" strokeweight="2pt" strokecolor="#4F81BC">
              <v:path arrowok="t"/>
            </v:shape>
            <v:shape type="#_x0000_t75" style="position:absolute;left:1891;top:19;width:2880;height:1056">
              <v:imagedata o:title="" r:id="rId20"/>
            </v:shape>
            <v:shape type="#_x0000_t75" style="position:absolute;left:4632;top:1152;width:672;height:1526">
              <v:imagedata o:title="" r:id="rId21"/>
            </v:shape>
            <v:shape style="position:absolute;left:4754;top:1243;width:448;height:1280" coordorigin="4754,1243" coordsize="448,1280" path="m5202,2523l5170,2523,5139,2522,5110,2520,5083,2517,5059,2514,5037,2511,5002,2503,4982,2493,4978,2486,4978,1920,4976,1915,4969,1910,4958,1905,4944,1901,4926,1897,4905,1893,4882,1890,4856,1887,4827,1885,4797,1884,4766,1883,4754,1883,4786,1883,4817,1882,4846,1880,4873,1877,4897,1874,4919,1871,4954,1863,4974,1853,4978,1846,4978,1280,4980,1275,4987,1270,4998,1265,5012,1261,5030,1257,5051,1253,5074,1250,5100,1247,5129,1245,5159,1244,5190,1243,5202,1243e" filled="f" stroked="t" strokeweight="2pt" strokecolor="#4F81BC">
              <v:path arrowok="t"/>
            </v:shape>
            <v:shape type="#_x0000_t75" style="position:absolute;left:1891;top:1627;width:2880;height:576">
              <v:imagedata o:title="" r:id="rId22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elli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99" w:right="6414" w:hanging="139"/>
      </w:pPr>
      <w:r>
        <w:rPr>
          <w:rFonts w:cs="Calibri" w:hAnsi="Calibri" w:eastAsia="Calibri" w:ascii="Calibri"/>
          <w:b/>
          <w:color w:val="80808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80808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80808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80808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80808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80808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80808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80808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80808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  <w:u w:val="single" w:color="000000"/>
        </w:rPr>
        <w:t>y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isc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51" w:right="309"/>
        <w:sectPr>
          <w:pgMar w:header="1001" w:footer="1323" w:top="1220" w:bottom="280" w:left="1580" w:right="1160"/>
          <w:pgSz w:w="12240" w:h="15840"/>
        </w:sectPr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aila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cklist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tify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cisi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1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In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300"/>
        <w:ind w:left="540"/>
      </w:pPr>
      <w:r>
        <w:pict>
          <v:group style="position:absolute;margin-left:88.56pt;margin-top:17.0579pt;width:434.88pt;height:0pt;mso-position-horizontal-relative:page;mso-position-vertical-relative:paragraph;z-index:-2266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/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Ov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/>
        <w:ind w:left="540" w:right="73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al-T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6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65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79pt;width:434.88pt;height:0pt;mso-position-horizontal-relative:page;mso-position-vertical-relative:paragraph;z-index:-2265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/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7"/>
        <w:ind w:left="540" w:right="447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Balakris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7"/>
        <w:ind w:left="540" w:right="664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Rajara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7"/>
        <w:ind w:left="540" w:right="6745"/>
        <w:sectPr>
          <w:pgMar w:header="1001" w:footer="1323" w:top="1220" w:bottom="280" w:left="1260" w:right="1160"/>
          <w:pgSz w:w="12240" w:h="1584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raž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 w:lineRule="exact" w:line="300"/>
        <w:ind w:left="540"/>
      </w:pPr>
      <w:r>
        <w:pict>
          <v:group style="position:absolute;margin-left:88.56pt;margin-top:17.4079pt;width:434.88pt;height:0pt;mso-position-horizontal-relative:page;mso-position-vertical-relative:paragraph;z-index:-2264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pict>
          <v:group style="position:absolute;margin-left:271.2pt;margin-top:75.8479pt;width:86.76pt;height:0pt;mso-position-horizontal-relative:page;mso-position-vertical-relative:paragraph;z-index:-2263" coordorigin="5424,1517" coordsize="1735,0">
            <v:shape style="position:absolute;left:5424;top:1517;width:1735;height:0" coordorigin="5424,1517" coordsize="1735,0" path="m5424,1517l7159,1517e" filled="f" stroked="t" strokeweight="0.82pt" strokecolor="#0000FF">
              <v:path arrowok="t"/>
            </v:shape>
            <w10:wrap type="none"/>
          </v:group>
        </w:pict>
      </w:r>
      <w:r>
        <w:pict>
          <v:group style="position:absolute;margin-left:271.2pt;margin-top:167.04pt;width:240.601pt;height:0pt;mso-position-horizontal-relative:page;mso-position-vertical-relative:page;z-index:-2262" coordorigin="5424,3341" coordsize="4812,0">
            <v:shape style="position:absolute;left:5424;top:3341;width:4812;height:0" coordorigin="5424,3341" coordsize="4812,0" path="m5424,3341l10236,3341e" filled="f" stroked="t" strokeweight="0.82pt" strokecolor="#0000FF">
              <v:path arrowok="t"/>
            </v:shape>
            <w10:wrap type="none"/>
          </v:group>
        </w:pict>
      </w:r>
      <w:r>
        <w:pict>
          <v:group style="position:absolute;margin-left:271.2pt;margin-top:114.728pt;width:217.8pt;height:0pt;mso-position-horizontal-relative:page;mso-position-vertical-relative:paragraph;z-index:-2261" coordorigin="5424,2295" coordsize="4356,0">
            <v:shape style="position:absolute;left:5424;top:2295;width:4356;height:0" coordorigin="5424,2295" coordsize="4356,0" path="m5424,2295l9780,2295e" filled="f" stroked="t" strokeweight="0.82pt" strokecolor="#0000F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so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3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RTB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hyperlink r:id="rId23"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sz w:val="22"/>
                  <w:szCs w:val="22"/>
                </w:rPr>
                <w:t>tt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sz w:val="22"/>
                  <w:szCs w:val="22"/>
                </w:rPr>
                <w:t>: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sz w:val="22"/>
                  <w:szCs w:val="22"/>
                </w:rPr>
                <w:t>rt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b.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sz w:val="22"/>
                  <w:szCs w:val="22"/>
                </w:rPr>
                <w:t>i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sz w:val="22"/>
                  <w:szCs w:val="22"/>
                </w:rPr>
                <w:t>fo</w:t>
              </w:r>
            </w:hyperlink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hyperlink r:id="rId24"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tt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: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it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hub.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c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3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rt</w:t>
              </w:r>
              <w:r>
                <w:rPr>
                  <w:rFonts w:cs="Calibri" w:hAnsi="Calibri" w:eastAsia="Calibri" w:ascii="Calibri"/>
                  <w:color w:val="0000FF"/>
                  <w:spacing w:val="-3"/>
                  <w:w w:val="100"/>
                  <w:position w:val="1"/>
                  <w:sz w:val="22"/>
                  <w:szCs w:val="22"/>
                </w:rPr>
                <w:t>b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-2"/>
                  <w:w w:val="100"/>
                  <w:position w:val="1"/>
                  <w:sz w:val="22"/>
                  <w:szCs w:val="22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TB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N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FF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FF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FF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FF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FF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FF"/>
                <w:spacing w:val="-1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FF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FF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FF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58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 </w:t>
            </w:r>
            <w:hyperlink r:id="rId25"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tt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: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u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-3"/>
                  <w:w w:val="100"/>
                  <w:position w:val="1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-3"/>
                  <w:w w:val="100"/>
                  <w:position w:val="1"/>
                  <w:sz w:val="22"/>
                  <w:szCs w:val="22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c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u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/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3"/>
                  <w:w w:val="100"/>
                  <w:position w:val="1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0"/>
                  <w:position w:val="1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rt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b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-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ati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0"/>
                  <w:position w:val="1"/>
                  <w:sz w:val="22"/>
                  <w:szCs w:val="22"/>
                </w:rPr>
                <w:t>v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0"/>
                  <w:position w:val="1"/>
                  <w:sz w:val="22"/>
                  <w:szCs w:val="22"/>
                </w:rPr>
                <w:t>e</w:t>
              </w:r>
            </w:hyperlink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pict>
          <v:group style="position:absolute;margin-left:88.56pt;margin-top:17.4074pt;width:434.88pt;height:0pt;mso-position-horizontal-relative:page;mso-position-vertical-relative:paragraph;z-index:-2260" coordorigin="1771,348" coordsize="8698,0">
            <v:shape style="position:absolute;left:1771;top:348;width:8698;height:0" coordorigin="1771,348" coordsize="8698,0" path="m1771,348l10469,348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64" w:right="6923"/>
      </w:pPr>
      <w:r>
        <w:rPr>
          <w:rFonts w:cs="Calibri" w:hAnsi="Calibri" w:eastAsia="Calibri" w:ascii="Calibri"/>
          <w:b/>
          <w:color w:val="933634"/>
          <w:spacing w:val="0"/>
          <w:w w:val="100"/>
          <w:sz w:val="32"/>
          <w:szCs w:val="32"/>
        </w:rPr>
        <w:t>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32"/>
          <w:szCs w:val="32"/>
        </w:rPr>
        <w:t>ve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99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33634"/>
          <w:spacing w:val="1"/>
          <w:w w:val="99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99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99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99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99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673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titials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8pt;width:434.88pt;height:0pt;mso-position-horizontal-relative:page;mso-position-vertical-relative:paragraph;z-index:-2259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x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49"/>
          <w:w w:val="100"/>
          <w:sz w:val="22"/>
          <w:szCs w:val="22"/>
        </w:rPr>
        <w:t> </w:t>
      </w:r>
      <w:hyperlink r:id="rId26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Times New Roman" w:hAnsi="Times New Roman" w:eastAsia="Times New Roman" w:ascii="Times New Roman"/>
            <w:color w:val="1154CC"/>
            <w:spacing w:val="-5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Times New Roman" w:hAnsi="Times New Roman" w:eastAsia="Times New Roman" w:ascii="Times New Roman"/>
            <w:color w:val="1154CC"/>
            <w:spacing w:val="-7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g</w:t>
        </w:r>
        <w:r>
          <w:rPr>
            <w:rFonts w:cs="Times New Roman" w:hAnsi="Times New Roman" w:eastAsia="Times New Roman" w:ascii="Times New Roman"/>
            <w:color w:val="1154CC"/>
            <w:spacing w:val="-8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y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k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lists</w:t>
        </w:r>
      </w:hyperlink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six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its: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1"/>
        <w:sectPr>
          <w:pgMar w:header="1001" w:footer="1323" w:top="1220" w:bottom="280" w:left="1260" w:right="1160"/>
          <w:pgSz w:w="12240" w:h="1584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  <w:sectPr>
          <w:pgNumType w:start="8"/>
          <w:pgMar w:footer="846" w:header="1001" w:top="1220" w:bottom="280" w:left="1580" w:right="980"/>
          <w:footerReference w:type="default" r:id="rId27"/>
          <w:pgSz w:w="12240" w:h="15840"/>
        </w:sectPr>
      </w:pPr>
      <w:r>
        <w:pict>
          <v:shape type="#_x0000_t75" style="width:468pt;height:500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</w:pPr>
      <w:r>
        <w:pict>
          <v:shape type="#_x0000_t75" style="width:157.481pt;height:211.1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58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F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87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20"/>
      </w:pPr>
      <w:r>
        <w:pict>
          <v:group style="position:absolute;margin-left:88.56pt;margin-top:17.0579pt;width:434.88pt;height:0pt;mso-position-horizontal-relative:page;mso-position-vertical-relative:paragraph;z-index:-2257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ng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2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20"/>
      </w:pPr>
      <w:r>
        <w:pict>
          <v:group style="position:absolute;margin-left:88.56pt;margin-top:17.058pt;width:434.88pt;height:0pt;mso-position-horizontal-relative:page;mso-position-vertical-relative:paragraph;z-index:-2256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Cus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om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z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33634"/>
          <w:spacing w:val="-1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741"/>
        <w:sectPr>
          <w:pgMar w:header="1001" w:footer="846" w:top="1220" w:bottom="280" w:left="1580" w:right="116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‘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xt’.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3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est</w:t>
      </w:r>
      <w:r>
        <w:rPr>
          <w:rFonts w:cs="Calibri" w:hAnsi="Calibri" w:eastAsia="Calibri" w:ascii="Calibri"/>
          <w:b/>
          <w:color w:val="933634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540" w:right="61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74pt;width:434.88pt;height:0pt;mso-position-horizontal-relative:page;mso-position-vertical-relative:paragraph;z-index:-2255" coordorigin="1771,341" coordsize="8698,0">
            <v:shape style="position:absolute;left:1771;top:341;width:8698;height:0" coordorigin="1771,341" coordsize="8698,0" path="m1771,341l10469,341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hy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924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0"/>
        <w:sectPr>
          <w:pgNumType w:start="10"/>
          <w:pgMar w:footer="1323" w:header="1001" w:top="1220" w:bottom="280" w:left="1260" w:right="1160"/>
          <w:footerReference w:type="default" r:id="rId30"/>
          <w:pgSz w:w="12240" w:h="15840"/>
        </w:sectPr>
      </w:pPr>
      <w:r>
        <w:pict>
          <v:shape type="#_x0000_t75" style="width:431.977pt;height:218.25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lineRule="exact" w:line="380"/>
        <w:ind w:left="64" w:right="4661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ve</w:t>
      </w:r>
      <w:r>
        <w:rPr>
          <w:rFonts w:cs="Calibri" w:hAnsi="Calibri" w:eastAsia="Calibri" w:ascii="Calibri"/>
          <w:b/>
          <w:color w:val="933634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k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33634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3"/>
          <w:w w:val="99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0"/>
          <w:w w:val="99"/>
          <w:position w:val="1"/>
          <w:sz w:val="32"/>
          <w:szCs w:val="32"/>
        </w:rPr>
        <w:t>et</w:t>
      </w:r>
      <w:r>
        <w:rPr>
          <w:rFonts w:cs="Calibri" w:hAnsi="Calibri" w:eastAsia="Calibri" w:ascii="Calibri"/>
          <w:b/>
          <w:color w:val="933634"/>
          <w:spacing w:val="1"/>
          <w:w w:val="99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99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99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99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79pt;width:434.88pt;height:0pt;mso-position-horizontal-relative:page;mso-position-vertical-relative:paragraph;z-index:-2254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kup</w:t>
      </w:r>
      <w:r>
        <w:rPr>
          <w:rFonts w:cs="Calibri" w:hAnsi="Calibri" w:eastAsia="Calibri" w:ascii="Calibri"/>
          <w:b/>
          <w:color w:val="933634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q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st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123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0" w:right="922"/>
      </w:pPr>
      <w:r>
        <w:pict>
          <v:group style="position:absolute;margin-left:369.34pt;margin-top:105.78pt;width:151.601pt;height:372.76pt;mso-position-horizontal-relative:page;mso-position-vertical-relative:paragraph;z-index:-2253" coordorigin="7387,2116" coordsize="3032,7455">
            <v:shape style="position:absolute;left:7397;top:2126;width:3012;height:269" coordorigin="7397,2126" coordsize="3012,269" path="m7397,2394l10409,2394,10409,2126,7397,2126,7397,2394xe" filled="t" fillcolor="#EDF3F8" stroked="f">
              <v:path arrowok="t"/>
              <v:fill/>
            </v:shape>
            <v:shape style="position:absolute;left:7397;top:2394;width:3012;height:269" coordorigin="7397,2394" coordsize="3012,269" path="m7397,2663l10409,2663,10409,2394,7397,2394,7397,2663xe" filled="t" fillcolor="#EDF3F8" stroked="f">
              <v:path arrowok="t"/>
              <v:fill/>
            </v:shape>
            <v:shape style="position:absolute;left:7397;top:2663;width:3012;height:389" coordorigin="7397,2663" coordsize="3012,389" path="m7397,3052l10409,3052,10409,2663,7397,2663,7397,3052xe" filled="t" fillcolor="#EDF3F8" stroked="f">
              <v:path arrowok="t"/>
              <v:fill/>
            </v:shape>
            <v:shape style="position:absolute;left:7397;top:3052;width:3012;height:269" coordorigin="7397,3052" coordsize="3012,269" path="m7397,3321l10409,3321,10409,3052,7397,3052,7397,3321xe" filled="t" fillcolor="#DCE6F1" stroked="f">
              <v:path arrowok="t"/>
              <v:fill/>
            </v:shape>
            <v:shape style="position:absolute;left:7397;top:3321;width:3012;height:269" coordorigin="7397,3321" coordsize="3012,269" path="m7397,3590l10409,3590,10409,3321,7397,3321,7397,3590xe" filled="t" fillcolor="#DCE6F1" stroked="f">
              <v:path arrowok="t"/>
              <v:fill/>
            </v:shape>
            <v:shape style="position:absolute;left:7397;top:3590;width:3012;height:269" coordorigin="7397,3590" coordsize="3012,269" path="m7397,3858l10409,3858,10409,3590,7397,3590,7397,3858xe" filled="t" fillcolor="#DCE6F1" stroked="f">
              <v:path arrowok="t"/>
              <v:fill/>
            </v:shape>
            <v:shape style="position:absolute;left:7397;top:3858;width:3012;height:389" coordorigin="7397,3858" coordsize="3012,389" path="m7397,4247l10409,4247,10409,3858,7397,3858,7397,4247xe" filled="t" fillcolor="#DCE6F1" stroked="f">
              <v:path arrowok="t"/>
              <v:fill/>
            </v:shape>
            <v:shape style="position:absolute;left:7397;top:4247;width:3012;height:269" coordorigin="7397,4247" coordsize="3012,269" path="m7397,4516l10409,4516,10409,4247,7397,4247,7397,4516xe" filled="t" fillcolor="#EDF3F8" stroked="f">
              <v:path arrowok="t"/>
              <v:fill/>
            </v:shape>
            <v:shape style="position:absolute;left:7397;top:4516;width:3012;height:266" coordorigin="7397,4516" coordsize="3012,266" path="m7397,4782l10409,4782,10409,4516,7397,4516,7397,4782xe" filled="t" fillcolor="#EDF3F8" stroked="f">
              <v:path arrowok="t"/>
              <v:fill/>
            </v:shape>
            <v:shape style="position:absolute;left:7397;top:4782;width:3012;height:269" coordorigin="7397,4782" coordsize="3012,269" path="m7397,5051l10409,5051,10409,4782,7397,4782,7397,5051xe" filled="t" fillcolor="#EDF3F8" stroked="f">
              <v:path arrowok="t"/>
              <v:fill/>
            </v:shape>
            <v:shape style="position:absolute;left:7397;top:5051;width:3012;height:389" coordorigin="7397,5051" coordsize="3012,389" path="m7397,5440l10409,5440,10409,5051,7397,5051,7397,5440xe" filled="t" fillcolor="#EDF3F8" stroked="f">
              <v:path arrowok="t"/>
              <v:fill/>
            </v:shape>
            <v:shape style="position:absolute;left:7397;top:5440;width:3012;height:269" coordorigin="7397,5440" coordsize="3012,269" path="m7397,5709l10409,5709,10409,5440,7397,5440,7397,5709xe" filled="t" fillcolor="#DCE6F1" stroked="f">
              <v:path arrowok="t"/>
              <v:fill/>
            </v:shape>
            <v:shape style="position:absolute;left:7397;top:5709;width:3012;height:269" coordorigin="7397,5709" coordsize="3012,269" path="m7397,5978l10409,5978,10409,5709,7397,5709,7397,5978xe" filled="t" fillcolor="#DCE6F1" stroked="f">
              <v:path arrowok="t"/>
              <v:fill/>
            </v:shape>
            <v:shape style="position:absolute;left:7397;top:5978;width:3012;height:269" coordorigin="7397,5978" coordsize="3012,269" path="m7397,6246l10409,6246,10409,5978,7397,5978,7397,6246xe" filled="t" fillcolor="#DCE6F1" stroked="f">
              <v:path arrowok="t"/>
              <v:fill/>
            </v:shape>
            <v:shape style="position:absolute;left:7397;top:6246;width:3012;height:269" coordorigin="7397,6246" coordsize="3012,269" path="m7397,6515l10409,6515,10409,6246,7397,6246,7397,6515xe" filled="t" fillcolor="#DCE6F1" stroked="f">
              <v:path arrowok="t"/>
              <v:fill/>
            </v:shape>
            <v:shape style="position:absolute;left:7397;top:6515;width:3012;height:389" coordorigin="7397,6515" coordsize="3012,389" path="m7397,6904l10409,6904,10409,6515,7397,6515,7397,6904xe" filled="t" fillcolor="#DCE6F1" stroked="f">
              <v:path arrowok="t"/>
              <v:fill/>
            </v:shape>
            <v:shape style="position:absolute;left:7397;top:6904;width:3012;height:269" coordorigin="7397,6904" coordsize="3012,269" path="m7397,7173l10409,7173,10409,6904,7397,6904,7397,7173xe" filled="t" fillcolor="#EDF3F8" stroked="f">
              <v:path arrowok="t"/>
              <v:fill/>
            </v:shape>
            <v:shape style="position:absolute;left:7397;top:7173;width:3012;height:269" coordorigin="7397,7173" coordsize="3012,269" path="m7397,7442l10409,7442,10409,7173,7397,7173,7397,7442xe" filled="t" fillcolor="#EDF3F8" stroked="f">
              <v:path arrowok="t"/>
              <v:fill/>
            </v:shape>
            <v:shape style="position:absolute;left:7397;top:7442;width:3012;height:266" coordorigin="7397,7442" coordsize="3012,266" path="m7397,7708l10409,7708,10409,7442,7397,7442,7397,7708xe" filled="t" fillcolor="#EDF3F8" stroked="f">
              <v:path arrowok="t"/>
              <v:fill/>
            </v:shape>
            <v:shape style="position:absolute;left:7397;top:7708;width:3012;height:389" coordorigin="7397,7708" coordsize="3012,389" path="m7397,8097l10409,8097,10409,7708,7397,7708,7397,8097xe" filled="t" fillcolor="#EDF3F8" stroked="f">
              <v:path arrowok="t"/>
              <v:fill/>
            </v:shape>
            <v:shape style="position:absolute;left:7397;top:8097;width:3012;height:269" coordorigin="7397,8097" coordsize="3012,269" path="m7397,8366l10409,8366,10409,8097,7397,8097,7397,8366xe" filled="t" fillcolor="#DCE6F1" stroked="f">
              <v:path arrowok="t"/>
              <v:fill/>
            </v:shape>
            <v:shape style="position:absolute;left:7397;top:8366;width:3012;height:269" coordorigin="7397,8366" coordsize="3012,269" path="m7397,8634l10409,8634,10409,8366,7397,8366,7397,8634xe" filled="t" fillcolor="#DCE6F1" stroked="f">
              <v:path arrowok="t"/>
              <v:fill/>
            </v:shape>
            <v:shape style="position:absolute;left:7397;top:8634;width:3012;height:269" coordorigin="7397,8634" coordsize="3012,269" path="m7397,8903l10409,8903,10409,8634,7397,8634,7397,8903xe" filled="t" fillcolor="#DCE6F1" stroked="f">
              <v:path arrowok="t"/>
              <v:fill/>
            </v:shape>
            <v:shape style="position:absolute;left:7397;top:8903;width:3012;height:269" coordorigin="7397,8903" coordsize="3012,269" path="m7397,9172l10409,9172,10409,8903,7397,8903,7397,9172xe" filled="t" fillcolor="#DCE6F1" stroked="f">
              <v:path arrowok="t"/>
              <v:fill/>
            </v:shape>
            <v:shape style="position:absolute;left:7397;top:9172;width:3012;height:389" coordorigin="7397,9172" coordsize="3012,389" path="m7397,9561l10409,9561,10409,9172,7397,9172,7397,9561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2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3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3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71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820" w:val="left"/>
              </w:tabs>
              <w:jc w:val="left"/>
              <w:spacing w:before="12"/>
              <w:ind w:left="5604" w:right="446" w:hanging="5489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ver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rsi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6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uni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w.</w:t>
            </w:r>
          </w:p>
        </w:tc>
      </w:tr>
      <w:tr>
        <w:trPr>
          <w:trHeight w:val="1195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adun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</w:t>
            </w:r>
            <w:r>
              <w:rPr>
                <w:rFonts w:cs="Calibri" w:hAnsi="Calibri" w:eastAsia="Calibri" w:ascii="Calibri"/>
                <w:i/>
                <w:spacing w:val="4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4" w:right="23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uni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its.</w:t>
            </w:r>
          </w:p>
        </w:tc>
      </w:tr>
      <w:tr>
        <w:trPr>
          <w:trHeight w:val="1193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mt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i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2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tical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604" w:right="21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Mu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Bi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464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seq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1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2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xx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000000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000000"/>
                <w:spacing w:val="-3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4" w:right="1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s).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93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sse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i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3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color w:val="000000"/>
                <w:spacing w:val="2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color w:val="000000"/>
                <w:spacing w:val="-3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4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604" w:right="295" w:hanging="216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rray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464" w:hRule="exact"/>
        </w:trPr>
        <w:tc>
          <w:tcPr>
            <w:tcW w:w="8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4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2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4" w:right="9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sectPr>
          <w:pgMar w:header="1001" w:footer="1323" w:top="1220" w:bottom="280" w:left="1260" w:right="1160"/>
          <w:pgSz w:w="12240" w:h="15840"/>
        </w:sectPr>
      </w:pP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52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78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220" w:right="1021"/>
      </w:pPr>
      <w:r>
        <w:pict>
          <v:group style="position:absolute;margin-left:366.94pt;margin-top:86.3103pt;width:149.44pt;height:93.52pt;mso-position-horizontal-relative:page;mso-position-vertical-relative:paragraph;z-index:-2251" coordorigin="7339,1726" coordsize="2989,1870">
            <v:shape style="position:absolute;left:7349;top:1736;width:2969;height:266" coordorigin="7349,1736" coordsize="2969,266" path="m7349,2003l10318,2003,10318,1736,7349,1736,7349,2003xe" filled="t" fillcolor="#DCE6F1" stroked="f">
              <v:path arrowok="t"/>
              <v:fill/>
            </v:shape>
            <v:shape style="position:absolute;left:7349;top:2003;width:2969;height:269" coordorigin="7349,2003" coordsize="2969,269" path="m7349,2271l10318,2271,10318,2003,7349,2003,7349,2271xe" filled="t" fillcolor="#DCE6F1" stroked="f">
              <v:path arrowok="t"/>
              <v:fill/>
            </v:shape>
            <v:shape style="position:absolute;left:7349;top:2271;width:2969;height:389" coordorigin="7349,2271" coordsize="2969,389" path="m7349,2660l10318,2660,10318,2271,7349,2271,7349,2660xe" filled="t" fillcolor="#DCE6F1" stroked="f">
              <v:path arrowok="t"/>
              <v:fill/>
            </v:shape>
            <v:shape style="position:absolute;left:7349;top:2660;width:2969;height:269" coordorigin="7349,2660" coordsize="2969,269" path="m7349,2929l10318,2929,10318,2660,7349,2660,7349,2929xe" filled="t" fillcolor="#EDF3F8" stroked="f">
              <v:path arrowok="t"/>
              <v:fill/>
            </v:shape>
            <v:shape style="position:absolute;left:7349;top:2929;width:2969;height:269" coordorigin="7349,2929" coordsize="2969,269" path="m7349,3198l10318,3198,10318,2929,7349,2929,7349,3198xe" filled="t" fillcolor="#EDF3F8" stroked="f">
              <v:path arrowok="t"/>
              <v:fill/>
            </v:shape>
            <v:shape style="position:absolute;left:7349;top:3198;width:2969;height:389" coordorigin="7349,3198" coordsize="2969,389" path="m7349,3587l10318,3587,10318,3198,7349,3198,7349,3587xe" filled="t" fillcolor="#EDF3F8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244.59pt;width:149.44pt;height:87.52pt;mso-position-horizontal-relative:page;mso-position-vertical-relative:paragraph;z-index:-2250" coordorigin="7339,4892" coordsize="2989,1750">
            <v:shape style="position:absolute;left:7349;top:4902;width:2969;height:266" coordorigin="7349,4902" coordsize="2969,266" path="m7349,5168l10318,5168,10318,4902,7349,4902,7349,5168xe" filled="t" fillcolor="#DCE6F1" stroked="f">
              <v:path arrowok="t"/>
              <v:fill/>
            </v:shape>
            <v:shape style="position:absolute;left:7349;top:5168;width:2969;height:269" coordorigin="7349,5168" coordsize="2969,269" path="m7349,5437l10318,5437,10318,5168,7349,5168,7349,5437xe" filled="t" fillcolor="#DCE6F1" stroked="f">
              <v:path arrowok="t"/>
              <v:fill/>
            </v:shape>
            <v:shape style="position:absolute;left:7349;top:5437;width:2969;height:269" coordorigin="7349,5437" coordsize="2969,269" path="m7349,5706l10318,5706,10318,5437,7349,5437,7349,5706xe" filled="t" fillcolor="#DCE6F1" stroked="f">
              <v:path arrowok="t"/>
              <v:fill/>
            </v:shape>
            <v:shape style="position:absolute;left:7349;top:5706;width:2969;height:269" coordorigin="7349,5706" coordsize="2969,269" path="m7349,5975l10318,5975,10318,5706,7349,5706,7349,5975xe" filled="t" fillcolor="#DCE6F1" stroked="f">
              <v:path arrowok="t"/>
              <v:fill/>
            </v:shape>
            <v:shape style="position:absolute;left:7349;top:5975;width:2969;height:269" coordorigin="7349,5975" coordsize="2969,269" path="m7349,6243l10318,6243,10318,5975,7349,5975,7349,6243xe" filled="t" fillcolor="#DCE6F1" stroked="f">
              <v:path arrowok="t"/>
              <v:fill/>
            </v:shape>
            <v:shape style="position:absolute;left:7349;top:6243;width:2969;height:389" coordorigin="7349,6243" coordsize="2969,389" path="m7349,6632l10318,6632,10318,6243,7349,6243,7349,6632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486.1pt;width:149.44pt;height:87.52pt;mso-position-horizontal-relative:page;mso-position-vertical-relative:page;z-index:-2249" coordorigin="7339,9722" coordsize="2989,1750">
            <v:shape style="position:absolute;left:7349;top:9732;width:2969;height:269" coordorigin="7349,9732" coordsize="2969,269" path="m7349,10001l10318,10001,10318,9732,7349,9732,7349,10001xe" filled="t" fillcolor="#DCE6F1" stroked="f">
              <v:path arrowok="t"/>
              <v:fill/>
            </v:shape>
            <v:shape style="position:absolute;left:7349;top:10001;width:2969;height:266" coordorigin="7349,10001" coordsize="2969,266" path="m7349,10267l10318,10267,10318,10001,7349,10001,7349,10267xe" filled="t" fillcolor="#DCE6F1" stroked="f">
              <v:path arrowok="t"/>
              <v:fill/>
            </v:shape>
            <v:shape style="position:absolute;left:7349;top:10267;width:2969;height:269" coordorigin="7349,10267" coordsize="2969,269" path="m7349,10536l10318,10536,10318,10267,7349,10267,7349,10536xe" filled="t" fillcolor="#DCE6F1" stroked="f">
              <v:path arrowok="t"/>
              <v:fill/>
            </v:shape>
            <v:shape style="position:absolute;left:7349;top:10536;width:2969;height:269" coordorigin="7349,10536" coordsize="2969,269" path="m7349,10805l10318,10805,10318,10536,7349,10536,7349,10805xe" filled="t" fillcolor="#DCE6F1" stroked="f">
              <v:path arrowok="t"/>
              <v:fill/>
            </v:shape>
            <v:shape style="position:absolute;left:7349;top:10805;width:2969;height:269" coordorigin="7349,10805" coordsize="2969,269" path="m7349,11074l10318,11074,10318,10805,7349,10805,7349,11074xe" filled="t" fillcolor="#DCE6F1" stroked="f">
              <v:path arrowok="t"/>
              <v:fill/>
            </v:shape>
            <v:shape style="position:absolute;left:7349;top:11074;width:2969;height:389" coordorigin="7349,11074" coordsize="2969,389" path="m7349,11462l10318,11462,10318,11074,7349,11074,7349,11462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{titl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,,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ata}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4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800" w:val="left"/>
              </w:tabs>
              <w:jc w:val="left"/>
              <w:spacing w:before="13"/>
              <w:ind w:left="5556" w:right="101" w:hanging="5441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id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color w:val="000000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ically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arr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6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4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2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will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it)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img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i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on.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3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i/>
                <w:spacing w:val="2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6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3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-st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lf.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i/>
                <w:spacing w:val="4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etc.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3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41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2"/>
        <w:ind w:left="220"/>
        <w:sectPr>
          <w:pgMar w:header="1001" w:footer="1323" w:top="1220" w:bottom="280" w:left="1580" w:right="1160"/>
          <w:pgSz w:w="12240" w:h="15840"/>
        </w:sectPr>
      </w:pPr>
      <w:r>
        <w:rPr>
          <w:rFonts w:cs="Calibri" w:hAnsi="Calibri" w:eastAsia="Calibri" w:ascii="Calibri"/>
          <w:spacing w:val="-1"/>
          <w:w w:val="100"/>
          <w:position w:val="10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asset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tain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titl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48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20"/>
      </w:pPr>
      <w:r>
        <w:pict>
          <v:group style="position:absolute;margin-left:366.94pt;margin-top:72.8526pt;width:149.44pt;height:87.521pt;mso-position-horizontal-relative:page;mso-position-vertical-relative:paragraph;z-index:-2247" coordorigin="7339,1457" coordsize="2989,1750">
            <v:shape style="position:absolute;left:7349;top:1467;width:2969;height:269" coordorigin="7349,1467" coordsize="2969,269" path="m7349,1736l10318,1736,10318,1467,7349,1467,7349,1736xe" filled="t" fillcolor="#EDF3F8" stroked="f">
              <v:path arrowok="t"/>
              <v:fill/>
            </v:shape>
            <v:shape style="position:absolute;left:7349;top:1736;width:2969;height:269" coordorigin="7349,1736" coordsize="2969,269" path="m7349,2005l10318,2005,10318,1736,7349,1736,7349,2005xe" filled="t" fillcolor="#EDF3F8" stroked="f">
              <v:path arrowok="t"/>
              <v:fill/>
            </v:shape>
            <v:shape style="position:absolute;left:7349;top:2005;width:2969;height:269" coordorigin="7349,2005" coordsize="2969,269" path="m7349,2273l10318,2273,10318,2005,7349,2005,7349,2273xe" filled="t" fillcolor="#EDF3F8" stroked="f">
              <v:path arrowok="t"/>
              <v:fill/>
            </v:shape>
            <v:shape style="position:absolute;left:7349;top:2273;width:2969;height:266" coordorigin="7349,2273" coordsize="2969,266" path="m7349,2540l10318,2540,10318,2273,7349,2273,7349,2540xe" filled="t" fillcolor="#EDF3F8" stroked="f">
              <v:path arrowok="t"/>
              <v:fill/>
            </v:shape>
            <v:shape style="position:absolute;left:7349;top:2540;width:2969;height:269" coordorigin="7349,2540" coordsize="2969,269" path="m7349,2809l10318,2809,10318,2540,7349,2540,7349,2809xe" filled="t" fillcolor="#EDF3F8" stroked="f">
              <v:path arrowok="t"/>
              <v:fill/>
            </v:shape>
            <v:shape style="position:absolute;left:7349;top:2809;width:2969;height:389" coordorigin="7349,2809" coordsize="2969,389" path="m7349,3197l10318,3197,10318,2809,7349,2809,7349,3197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3" w:right="6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59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18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63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06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4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1088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9"/>
              <w:ind w:left="563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</w:p>
        </w:tc>
      </w:tr>
      <w:tr>
        <w:trPr>
          <w:trHeight w:val="372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0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63" w:right="3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46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747"/>
      </w:pPr>
      <w:r>
        <w:pict>
          <v:group style="position:absolute;margin-left:366.94pt;margin-top:53.4136pt;width:149.44pt;height:101.08pt;mso-position-horizontal-relative:page;mso-position-vertical-relative:paragraph;z-index:-2245" coordorigin="7339,1068" coordsize="2989,2022">
            <v:shape style="position:absolute;left:7349;top:1078;width:2969;height:269" coordorigin="7349,1078" coordsize="2969,269" path="m7349,1347l10318,1347,10318,1078,7349,1078,7349,1347xe" filled="t" fillcolor="#DCE6F1" stroked="f">
              <v:path arrowok="t"/>
              <v:fill/>
            </v:shape>
            <v:shape style="position:absolute;left:7349;top:1347;width:2969;height:269" coordorigin="7349,1347" coordsize="2969,269" path="m7349,1616l10318,1616,10318,1347,7349,1347,7349,1616xe" filled="t" fillcolor="#DCE6F1" stroked="f">
              <v:path arrowok="t"/>
              <v:fill/>
            </v:shape>
            <v:shape style="position:absolute;left:7349;top:1616;width:2969;height:269" coordorigin="7349,1616" coordsize="2969,269" path="m7349,1885l10318,1885,10318,1616,7349,1616,7349,1885xe" filled="t" fillcolor="#DCE6F1" stroked="f">
              <v:path arrowok="t"/>
              <v:fill/>
            </v:shape>
            <v:shape style="position:absolute;left:7349;top:1885;width:2969;height:269" coordorigin="7349,1885" coordsize="2969,269" path="m7349,2153l10318,2153,10318,1885,7349,1885,7349,2153xe" filled="t" fillcolor="#DCE6F1" stroked="f">
              <v:path arrowok="t"/>
              <v:fill/>
            </v:shape>
            <v:shape style="position:absolute;left:7349;top:2153;width:2969;height:269" coordorigin="7349,2153" coordsize="2969,269" path="m7349,2422l10318,2422,10318,2153,7349,2153,7349,2422xe" filled="t" fillcolor="#DCE6F1" stroked="f">
              <v:path arrowok="t"/>
              <v:fill/>
            </v:shape>
            <v:shape style="position:absolute;left:7349;top:2422;width:2969;height:269" coordorigin="7349,2422" coordsize="2969,269" path="m7349,2691l10318,2691,10318,2422,7349,2422,7349,2691xe" filled="t" fillcolor="#DCE6F1" stroked="f">
              <v:path arrowok="t"/>
              <v:fill/>
            </v:shape>
            <v:shape style="position:absolute;left:7349;top:2691;width:2969;height:389" coordorigin="7349,2691" coordsize="2969,389" path="m7349,3080l10318,3080,10318,2691,7349,2691,7349,3080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172.934pt;width:149.44pt;height:114.4pt;mso-position-horizontal-relative:page;mso-position-vertical-relative:paragraph;z-index:-2244" coordorigin="7339,3459" coordsize="2989,2288">
            <v:shape style="position:absolute;left:7349;top:3469;width:2969;height:266" coordorigin="7349,3469" coordsize="2969,266" path="m7349,3735l10318,3735,10318,3469,7349,3469,7349,3735xe" filled="t" fillcolor="#DCE6F1" stroked="f">
              <v:path arrowok="t"/>
              <v:fill/>
            </v:shape>
            <v:shape style="position:absolute;left:7349;top:3735;width:2969;height:269" coordorigin="7349,3735" coordsize="2969,269" path="m7349,4004l10318,4004,10318,3735,7349,3735,7349,4004xe" filled="t" fillcolor="#DCE6F1" stroked="f">
              <v:path arrowok="t"/>
              <v:fill/>
            </v:shape>
            <v:shape style="position:absolute;left:7349;top:4004;width:2969;height:269" coordorigin="7349,4004" coordsize="2969,269" path="m7349,4273l10318,4273,10318,4004,7349,4004,7349,4273xe" filled="t" fillcolor="#DCE6F1" stroked="f">
              <v:path arrowok="t"/>
              <v:fill/>
            </v:shape>
            <v:shape style="position:absolute;left:7349;top:4273;width:2969;height:269" coordorigin="7349,4273" coordsize="2969,269" path="m7349,4541l10318,4541,10318,4273,7349,4273,7349,4541xe" filled="t" fillcolor="#DCE6F1" stroked="f">
              <v:path arrowok="t"/>
              <v:fill/>
            </v:shape>
            <v:shape style="position:absolute;left:7349;top:4541;width:2969;height:269" coordorigin="7349,4541" coordsize="2969,269" path="m7349,4810l10318,4810,10318,4541,7349,4541,7349,4810xe" filled="t" fillcolor="#DCE6F1" stroked="f">
              <v:path arrowok="t"/>
              <v:fill/>
            </v:shape>
            <v:shape style="position:absolute;left:7349;top:4810;width:2969;height:269" coordorigin="7349,4810" coordsize="2969,269" path="m7349,5079l10318,5079,10318,4810,7349,4810,7349,5079xe" filled="t" fillcolor="#DCE6F1" stroked="f">
              <v:path arrowok="t"/>
              <v:fill/>
            </v:shape>
            <v:shape style="position:absolute;left:7349;top:5079;width:2969;height:269" coordorigin="7349,5079" coordsize="2969,269" path="m7349,5348l10318,5348,10318,5079,7349,5079,7349,5348xe" filled="t" fillcolor="#DCE6F1" stroked="f">
              <v:path arrowok="t"/>
              <v:fill/>
            </v:shape>
            <v:shape style="position:absolute;left:7349;top:5348;width:2969;height:389" coordorigin="7349,5348" coordsize="2969,389" path="m7349,5737l10318,5737,10318,5348,7349,5348,7349,5737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etc.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016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556" w:right="181" w:hanging="5441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Calibri" w:hAnsi="Calibri" w:eastAsia="Calibri" w:ascii="Calibri"/>
                <w:i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389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ix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26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wmin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ls.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12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scali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min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8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xact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</w:p>
        </w:tc>
      </w:tr>
      <w:tr>
        <w:trPr>
          <w:trHeight w:val="1942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i/>
                <w:spacing w:val="4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ix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001" w:footer="1323" w:top="1220" w:bottom="280" w:left="1580" w:right="1160"/>
          <w:headerReference w:type="default" r:id="rId32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769" w:right="756" w:hanging="5441"/>
        <w:sectPr>
          <w:pgMar w:header="1001" w:footer="1323" w:top="1220" w:bottom="280" w:left="1580" w:right="1160"/>
          <w:pgSz w:w="12240" w:h="15840"/>
        </w:sectPr>
      </w:pP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min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              </w:t>
      </w:r>
      <w:r>
        <w:rPr>
          <w:rFonts w:cs="Calibri" w:hAnsi="Calibri" w:eastAsia="Calibri" w:ascii="Calibri"/>
          <w:i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b/>
          <w:color w:val="903B39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000000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000000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ls.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scali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Eit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min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xact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628" w:right="-40" w:hanging="3300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mimes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           </w:t>
      </w:r>
      <w:r>
        <w:rPr>
          <w:rFonts w:cs="Calibri" w:hAnsi="Calibri" w:eastAsia="Calibri" w:ascii="Calibri"/>
          <w:i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808080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array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</w:p>
    <w:p>
      <w:pPr>
        <w:rPr>
          <w:sz w:val="12"/>
          <w:szCs w:val="12"/>
        </w:rPr>
        <w:jc w:val="left"/>
        <w:spacing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-20" w:right="-20" w:firstLine="2"/>
      </w:pPr>
      <w:r>
        <w:pict>
          <v:group style="position:absolute;margin-left:89.14pt;margin-top:71.5pt;width:433pt;height:393.52pt;mso-position-horizontal-relative:page;mso-position-vertical-relative:page;z-index:-2243" coordorigin="1783,1430" coordsize="8660,7870">
            <v:shape style="position:absolute;left:1793;top:1440;width:1699;height:2268" coordorigin="1793,1440" coordsize="1699,2268" path="m1793,3708l3492,3708,3492,1440,1793,1440,1793,3708xe" filled="t" fillcolor="#DCE6F1" stroked="f">
              <v:path arrowok="t"/>
              <v:fill/>
            </v:shape>
            <v:shape style="position:absolute;left:1908;top:1440;width:1469;height:389" coordorigin="1908,1440" coordsize="1469,389" path="m1908,1829l3377,1829,3377,1440,1908,1440,1908,1829xe" filled="t" fillcolor="#DCE6F1" stroked="f">
              <v:path arrowok="t"/>
              <v:fill/>
            </v:shape>
            <v:shape style="position:absolute;left:3492;top:1440;width:1601;height:2268" coordorigin="3492,1440" coordsize="1601,2268" path="m3492,3708l5093,3708,5093,1440,3492,1440,3492,3708xe" filled="t" fillcolor="#DCE6F1" stroked="f">
              <v:path arrowok="t"/>
              <v:fill/>
            </v:shape>
            <v:shape style="position:absolute;left:3607;top:1440;width:1370;height:389" coordorigin="3607,1440" coordsize="1370,389" path="m3607,1829l4978,1829,4978,1440,3607,1440,3607,1829xe" filled="t" fillcolor="#DCE6F1" stroked="f">
              <v:path arrowok="t"/>
              <v:fill/>
            </v:shape>
            <v:shape style="position:absolute;left:5093;top:1440;width:1159;height:2268" coordorigin="5093,1440" coordsize="1159,2268" path="m5093,3708l6252,3708,6252,1440,5093,1440,5093,3708xe" filled="t" fillcolor="#DCE6F1" stroked="f">
              <v:path arrowok="t"/>
              <v:fill/>
            </v:shape>
            <v:shape style="position:absolute;left:5208;top:1440;width:929;height:389" coordorigin="5208,1440" coordsize="929,389" path="m5208,1829l6137,1829,6137,1440,5208,1440,5208,1829xe" filled="t" fillcolor="#DCE6F1" stroked="f">
              <v:path arrowok="t"/>
              <v:fill/>
            </v:shape>
            <v:shape style="position:absolute;left:6252;top:1440;width:982;height:2268" coordorigin="6252,1440" coordsize="982,2268" path="m6252,3708l7234,3708,7234,1440,6252,1440,6252,3708xe" filled="t" fillcolor="#DCE6F1" stroked="f">
              <v:path arrowok="t"/>
              <v:fill/>
            </v:shape>
            <v:shape style="position:absolute;left:6367;top:1440;width:751;height:389" coordorigin="6367,1440" coordsize="751,389" path="m6367,1829l7118,1829,7118,1440,6367,1440,6367,1829xe" filled="t" fillcolor="#DCE6F1" stroked="f">
              <v:path arrowok="t"/>
              <v:fill/>
            </v:shape>
            <v:shape style="position:absolute;left:7234;top:1440;width:3199;height:2268" coordorigin="7234,1440" coordsize="3199,2268" path="m7234,3708l10433,3708,10433,1440,7234,1440,7234,3708xe" filled="t" fillcolor="#DCE6F1" stroked="f">
              <v:path arrowok="t"/>
              <v:fill/>
            </v:shape>
            <v:shape style="position:absolute;left:7349;top:1440;width:2969;height:269" coordorigin="7349,1440" coordsize="2969,269" path="m7349,1709l10318,1709,10318,1440,7349,1440,7349,1709xe" filled="t" fillcolor="#DCE6F1" stroked="f">
              <v:path arrowok="t"/>
              <v:fill/>
            </v:shape>
            <v:shape style="position:absolute;left:7349;top:1709;width:2969;height:269" coordorigin="7349,1709" coordsize="2969,269" path="m7349,1978l10318,1978,10318,1709,7349,1709,7349,1978xe" filled="t" fillcolor="#DCE6F1" stroked="f">
              <v:path arrowok="t"/>
              <v:fill/>
            </v:shape>
            <v:shape style="position:absolute;left:7349;top:1978;width:2969;height:269" coordorigin="7349,1978" coordsize="2969,269" path="m7349,2246l10318,2246,10318,1978,7349,1978,7349,2246xe" filled="t" fillcolor="#DCE6F1" stroked="f">
              <v:path arrowok="t"/>
              <v:fill/>
            </v:shape>
            <v:shape style="position:absolute;left:7349;top:2246;width:2969;height:269" coordorigin="7349,2246" coordsize="2969,269" path="m7349,2515l10318,2515,10318,2246,7349,2246,7349,2515xe" filled="t" fillcolor="#DCE6F1" stroked="f">
              <v:path arrowok="t"/>
              <v:fill/>
            </v:shape>
            <v:shape style="position:absolute;left:7349;top:2515;width:2969;height:266" coordorigin="7349,2515" coordsize="2969,266" path="m7349,2782l10318,2782,10318,2515,7349,2515,7349,2782xe" filled="t" fillcolor="#DCE6F1" stroked="f">
              <v:path arrowok="t"/>
              <v:fill/>
            </v:shape>
            <v:shape style="position:absolute;left:7349;top:2782;width:2969;height:269" coordorigin="7349,2782" coordsize="2969,269" path="m7349,3050l10318,3050,10318,2782,7349,2782,7349,3050xe" filled="t" fillcolor="#DCE6F1" stroked="f">
              <v:path arrowok="t"/>
              <v:fill/>
            </v:shape>
            <v:shape style="position:absolute;left:7349;top:3050;width:2969;height:269" coordorigin="7349,3050" coordsize="2969,269" path="m7349,3319l10318,3319,10318,3050,7349,3050,7349,3319xe" filled="t" fillcolor="#DCE6F1" stroked="f">
              <v:path arrowok="t"/>
              <v:fill/>
            </v:shape>
            <v:shape style="position:absolute;left:7349;top:3319;width:2969;height:389" coordorigin="7349,3319" coordsize="2969,389" path="m7349,3708l10318,3708,10318,3319,7349,3319,7349,3708xe" filled="t" fillcolor="#DCE6F1" stroked="f">
              <v:path arrowok="t"/>
              <v:fill/>
            </v:shape>
            <v:shape style="position:absolute;left:1793;top:3708;width:1699;height:3852" coordorigin="1793,3708" coordsize="1699,3852" path="m1793,7560l3492,7560,3492,3708,1793,3708,1793,7560xe" filled="t" fillcolor="#EDF3F8" stroked="f">
              <v:path arrowok="t"/>
              <v:fill/>
            </v:shape>
            <v:shape style="position:absolute;left:1908;top:3708;width:1469;height:389" coordorigin="1908,3708" coordsize="1469,389" path="m1908,4097l3377,4097,3377,3708,1908,3708,1908,4097xe" filled="t" fillcolor="#EDF3F8" stroked="f">
              <v:path arrowok="t"/>
              <v:fill/>
            </v:shape>
            <v:shape style="position:absolute;left:3492;top:3708;width:1601;height:3852" coordorigin="3492,3708" coordsize="1601,3852" path="m3492,7560l5093,7560,5093,3708,3492,3708,3492,7560xe" filled="t" fillcolor="#EDF3F8" stroked="f">
              <v:path arrowok="t"/>
              <v:fill/>
            </v:shape>
            <v:shape style="position:absolute;left:3607;top:3708;width:1370;height:389" coordorigin="3607,3708" coordsize="1370,389" path="m3607,4097l4978,4097,4978,3708,3607,3708,3607,4097xe" filled="t" fillcolor="#EDF3F8" stroked="f">
              <v:path arrowok="t"/>
              <v:fill/>
            </v:shape>
            <v:shape style="position:absolute;left:5093;top:3708;width:1159;height:3852" coordorigin="5093,3708" coordsize="1159,3852" path="m5093,7560l6252,7560,6252,3708,5093,3708,5093,7560xe" filled="t" fillcolor="#EDF3F8" stroked="f">
              <v:path arrowok="t"/>
              <v:fill/>
            </v:shape>
            <v:shape style="position:absolute;left:5208;top:3708;width:929;height:269" coordorigin="5208,3708" coordsize="929,269" path="m5208,3977l6137,3977,6137,3708,5208,3708,5208,3977xe" filled="t" fillcolor="#EDF3F8" stroked="f">
              <v:path arrowok="t"/>
              <v:fill/>
            </v:shape>
            <v:shape style="position:absolute;left:5208;top:3977;width:929;height:389" coordorigin="5208,3977" coordsize="929,389" path="m5208,4366l6137,4366,6137,3977,5208,3977,5208,4366xe" filled="t" fillcolor="#EDF3F8" stroked="f">
              <v:path arrowok="t"/>
              <v:fill/>
            </v:shape>
            <v:shape style="position:absolute;left:6252;top:3708;width:982;height:3852" coordorigin="6252,3708" coordsize="982,3852" path="m6252,7560l7234,7560,7234,3708,6252,3708,6252,7560xe" filled="t" fillcolor="#EDF3F8" stroked="f">
              <v:path arrowok="t"/>
              <v:fill/>
            </v:shape>
            <v:shape style="position:absolute;left:6367;top:3708;width:751;height:269" coordorigin="6367,3708" coordsize="751,269" path="m6367,3977l7118,3977,7118,3708,6367,3708,6367,3977xe" filled="t" fillcolor="#EDF3F8" stroked="f">
              <v:path arrowok="t"/>
              <v:fill/>
            </v:shape>
            <v:shape style="position:absolute;left:6367;top:3977;width:751;height:269" coordorigin="6367,3977" coordsize="751,269" path="m6367,4246l7118,4246,7118,3977,6367,3977,6367,4246xe" filled="t" fillcolor="#EDF3F8" stroked="f">
              <v:path arrowok="t"/>
              <v:fill/>
            </v:shape>
            <v:shape style="position:absolute;left:6367;top:4246;width:751;height:389" coordorigin="6367,4246" coordsize="751,389" path="m6367,4634l7118,4634,7118,4246,6367,4246,6367,4634xe" filled="t" fillcolor="#EDF3F8" stroked="f">
              <v:path arrowok="t"/>
              <v:fill/>
            </v:shape>
            <v:shape style="position:absolute;left:7234;top:3708;width:3199;height:3852" coordorigin="7234,3708" coordsize="3199,3852" path="m7234,7560l10433,7560,10433,3708,7234,3708,7234,7560xe" filled="t" fillcolor="#EDF3F8" stroked="f">
              <v:path arrowok="t"/>
              <v:fill/>
            </v:shape>
            <v:shape style="position:absolute;left:7349;top:3708;width:2969;height:269" coordorigin="7349,3708" coordsize="2969,269" path="m7349,3977l10318,3977,10318,3708,7349,3708,7349,3977xe" filled="t" fillcolor="#EDF3F8" stroked="f">
              <v:path arrowok="t"/>
              <v:fill/>
            </v:shape>
            <v:shape style="position:absolute;left:7349;top:3977;width:2969;height:269" coordorigin="7349,3977" coordsize="2969,269" path="m7349,4246l10318,4246,10318,3977,7349,3977,7349,4246xe" filled="t" fillcolor="#EDF3F8" stroked="f">
              <v:path arrowok="t"/>
              <v:fill/>
            </v:shape>
            <v:shape style="position:absolute;left:7349;top:4246;width:2969;height:269" coordorigin="7349,4246" coordsize="2969,269" path="m7349,4514l10318,4514,10318,4246,7349,4246,7349,4514xe" filled="t" fillcolor="#EDF3F8" stroked="f">
              <v:path arrowok="t"/>
              <v:fill/>
            </v:shape>
            <v:shape style="position:absolute;left:7349;top:4514;width:2969;height:389" coordorigin="7349,4514" coordsize="2969,389" path="m7349,4903l10318,4903,10318,4514,7349,4514,7349,4903xe" filled="t" fillcolor="#EDF3F8" stroked="f">
              <v:path arrowok="t"/>
              <v:fill/>
            </v:shape>
            <v:shape style="position:absolute;left:7349;top:4903;width:2969;height:269" coordorigin="7349,4903" coordsize="2969,269" path="m7349,5172l10318,5172,10318,4903,7349,4903,7349,5172xe" filled="t" fillcolor="#EDF3F8" stroked="f">
              <v:path arrowok="t"/>
              <v:fill/>
            </v:shape>
            <v:shape style="position:absolute;left:7349;top:5172;width:2969;height:269" coordorigin="7349,5172" coordsize="2969,269" path="m7349,5441l10318,5441,10318,5172,7349,5172,7349,5441xe" filled="t" fillcolor="#EDF3F8" stroked="f">
              <v:path arrowok="t"/>
              <v:fill/>
            </v:shape>
            <v:shape style="position:absolute;left:7349;top:5441;width:2969;height:266" coordorigin="7349,5441" coordsize="2969,266" path="m7349,5707l10318,5707,10318,5441,7349,5441,7349,5707xe" filled="t" fillcolor="#EDF3F8" stroked="f">
              <v:path arrowok="t"/>
              <v:fill/>
            </v:shape>
            <v:shape style="position:absolute;left:7349;top:5707;width:2969;height:269" coordorigin="7349,5707" coordsize="2969,269" path="m7349,5976l10318,5976,10318,5707,7349,5707,7349,5976xe" filled="t" fillcolor="#EDF3F8" stroked="f">
              <v:path arrowok="t"/>
              <v:fill/>
            </v:shape>
            <v:shape style="position:absolute;left:7349;top:5976;width:2969;height:269" coordorigin="7349,5976" coordsize="2969,269" path="m7349,6245l10318,6245,10318,5976,7349,5976,7349,6245xe" filled="t" fillcolor="#EDF3F8" stroked="f">
              <v:path arrowok="t"/>
              <v:fill/>
            </v:shape>
            <v:shape style="position:absolute;left:7349;top:6214;width:2102;height:0" coordorigin="7349,6214" coordsize="2102,0" path="m7349,6214l9451,6214e" filled="f" stroked="t" strokeweight="0.82pt" strokecolor="#1154CC">
              <v:path arrowok="t"/>
            </v:shape>
            <v:shape style="position:absolute;left:7349;top:6245;width:2969;height:269" coordorigin="7349,6245" coordsize="2969,269" path="m7349,6514l10318,6514,10318,6245,7349,6245,7349,6514xe" filled="t" fillcolor="#EDF3F8" stroked="f">
              <v:path arrowok="t"/>
              <v:fill/>
            </v:shape>
            <v:shape style="position:absolute;left:7349;top:6514;width:2969;height:389" coordorigin="7349,6514" coordsize="2969,389" path="m7349,6902l10318,6902,10318,6514,7349,6514,7349,6902xe" filled="t" fillcolor="#EDF3F8" stroked="f">
              <v:path arrowok="t"/>
              <v:fill/>
            </v:shape>
            <v:shape style="position:absolute;left:7349;top:6902;width:2969;height:269" coordorigin="7349,6902" coordsize="2969,269" path="m7349,7171l10318,7171,10318,6902,7349,6902,7349,7171xe" filled="t" fillcolor="#EDF3F8" stroked="f">
              <v:path arrowok="t"/>
              <v:fill/>
            </v:shape>
            <v:shape style="position:absolute;left:7349;top:7171;width:2969;height:389" coordorigin="7349,7171" coordsize="2969,389" path="m7349,7560l10318,7560,10318,7171,7349,7171,7349,7560xe" filled="t" fillcolor="#EDF3F8" stroked="f">
              <v:path arrowok="t"/>
              <v:fill/>
            </v:shape>
            <v:shape style="position:absolute;left:1793;top:7560;width:1699;height:1730" coordorigin="1793,7560" coordsize="1699,1730" path="m1793,9290l3492,9290,3492,7560,1793,7560,1793,9290xe" filled="t" fillcolor="#DCE6F1" stroked="f">
              <v:path arrowok="t"/>
              <v:fill/>
            </v:shape>
            <v:shape style="position:absolute;left:1908;top:7560;width:1469;height:389" coordorigin="1908,7560" coordsize="1469,389" path="m1908,7949l3377,7949,3377,7560,1908,7560,1908,7949xe" filled="t" fillcolor="#DCE6F1" stroked="f">
              <v:path arrowok="t"/>
              <v:fill/>
            </v:shape>
            <v:shape style="position:absolute;left:3492;top:7560;width:1601;height:1730" coordorigin="3492,7560" coordsize="1601,1730" path="m3492,9290l5093,9290,5093,7560,3492,7560,3492,9290xe" filled="t" fillcolor="#DCE6F1" stroked="f">
              <v:path arrowok="t"/>
              <v:fill/>
            </v:shape>
            <v:shape style="position:absolute;left:3607;top:7560;width:1370;height:389" coordorigin="3607,7560" coordsize="1370,389" path="m3607,7949l4978,7949,4978,7560,3607,7560,3607,7949xe" filled="t" fillcolor="#DCE6F1" stroked="f">
              <v:path arrowok="t"/>
              <v:fill/>
            </v:shape>
            <v:shape style="position:absolute;left:5093;top:7560;width:1159;height:1730" coordorigin="5093,7560" coordsize="1159,1730" path="m5093,9290l6252,9290,6252,7560,5093,7560,5093,9290xe" filled="t" fillcolor="#DCE6F1" stroked="f">
              <v:path arrowok="t"/>
              <v:fill/>
            </v:shape>
            <v:shape style="position:absolute;left:5208;top:7560;width:929;height:389" coordorigin="5208,7560" coordsize="929,389" path="m5208,7949l6137,7949,6137,7560,5208,7560,5208,7949xe" filled="t" fillcolor="#DCE6F1" stroked="f">
              <v:path arrowok="t"/>
              <v:fill/>
            </v:shape>
            <v:shape style="position:absolute;left:6252;top:7560;width:982;height:1730" coordorigin="6252,7560" coordsize="982,1730" path="m6252,9290l7234,9290,7234,7560,6252,7560,6252,9290xe" filled="t" fillcolor="#DCE6F1" stroked="f">
              <v:path arrowok="t"/>
              <v:fill/>
            </v:shape>
            <v:shape style="position:absolute;left:6367;top:7560;width:751;height:389" coordorigin="6367,7560" coordsize="751,389" path="m6367,7949l7118,7949,7118,7560,6367,7560,6367,7949xe" filled="t" fillcolor="#DCE6F1" stroked="f">
              <v:path arrowok="t"/>
              <v:fill/>
            </v:shape>
            <v:shape style="position:absolute;left:7234;top:7560;width:3199;height:1730" coordorigin="7234,7560" coordsize="3199,1730" path="m7234,9290l10433,9290,10433,7560,7234,7560,7234,9290xe" filled="t" fillcolor="#DCE6F1" stroked="f">
              <v:path arrowok="t"/>
              <v:fill/>
            </v:shape>
            <v:shape style="position:absolute;left:7349;top:7560;width:2969;height:269" coordorigin="7349,7560" coordsize="2969,269" path="m7349,7829l10318,7829,10318,7560,7349,7560,7349,7829xe" filled="t" fillcolor="#DCE6F1" stroked="f">
              <v:path arrowok="t"/>
              <v:fill/>
            </v:shape>
            <v:shape style="position:absolute;left:7349;top:7829;width:2969;height:269" coordorigin="7349,7829" coordsize="2969,269" path="m7349,8098l10318,8098,10318,7829,7349,7829,7349,8098xe" filled="t" fillcolor="#DCE6F1" stroked="f">
              <v:path arrowok="t"/>
              <v:fill/>
            </v:shape>
            <v:shape style="position:absolute;left:7349;top:8098;width:2969;height:269" coordorigin="7349,8098" coordsize="2969,269" path="m7349,8366l10318,8366,10318,8098,7349,8098,7349,8366xe" filled="t" fillcolor="#DCE6F1" stroked="f">
              <v:path arrowok="t"/>
              <v:fill/>
            </v:shape>
            <v:shape style="position:absolute;left:7349;top:8366;width:2969;height:266" coordorigin="7349,8366" coordsize="2969,266" path="m7349,8633l10318,8633,10318,8366,7349,8366,7349,8633xe" filled="t" fillcolor="#DCE6F1" stroked="f">
              <v:path arrowok="t"/>
              <v:fill/>
            </v:shape>
            <v:shape style="position:absolute;left:7349;top:8633;width:2969;height:269" coordorigin="7349,8633" coordsize="2969,269" path="m7349,8902l10318,8902,10318,8633,7349,8633,7349,8902xe" filled="t" fillcolor="#DCE6F1" stroked="f">
              <v:path arrowok="t"/>
              <v:fill/>
            </v:shape>
            <v:shape style="position:absolute;left:7349;top:8902;width:2969;height:389" coordorigin="7349,8902" coordsize="2969,389" path="m7349,9290l10318,9290,10318,8902,7349,8902,7349,9290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sz w:val="12"/>
          <w:szCs w:val="12"/>
        </w:rPr>
        <w:jc w:val="left"/>
        <w:spacing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78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10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752"/>
      </w:pPr>
      <w:hyperlink r:id="rId33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Wiki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'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-3"/>
            <w:w w:val="100"/>
            <w:sz w:val="22"/>
            <w:szCs w:val="22"/>
          </w:rPr>
          <w:t>f</w:t>
        </w:r>
      </w:hyperlink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IETF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Cs.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1117"/>
        <w:sectPr>
          <w:type w:val="continuous"/>
          <w:pgSz w:w="12240" w:h="15840"/>
          <w:pgMar w:top="1220" w:bottom="280" w:left="1580" w:right="1160"/>
          <w:cols w:num="3" w:equalWidth="off">
            <w:col w:w="4327" w:space="482"/>
            <w:col w:w="707" w:space="253"/>
            <w:col w:w="3731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769" w:right="853" w:hanging="5441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                 </w:t>
      </w:r>
      <w:r>
        <w:rPr>
          <w:rFonts w:cs="Calibri" w:hAnsi="Calibri" w:eastAsia="Calibri" w:ascii="Calibri"/>
          <w:i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808080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color w:val="000000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000000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ties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cificat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20"/>
      </w:pPr>
      <w:r>
        <w:pict>
          <v:group style="position:absolute;margin-left:88.56pt;margin-top:17.0579pt;width:434.88pt;height:0pt;mso-position-horizontal-relative:page;mso-position-vertical-relative:paragraph;z-index:-2242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49"/>
      </w:pPr>
      <w:r>
        <w:pict>
          <v:group style="position:absolute;margin-left:89.14pt;margin-top:99.7336pt;width:433pt;height:99.64pt;mso-position-horizontal-relative:page;mso-position-vertical-relative:paragraph;z-index:-2241" coordorigin="1783,1995" coordsize="8660,1993">
            <v:shape style="position:absolute;left:1793;top:2005;width:1699;height:1973" coordorigin="1793,2005" coordsize="1699,1973" path="m1793,3977l3492,3977,3492,2005,1793,2005,1793,3977xe" filled="t" fillcolor="#DCE6F1" stroked="f">
              <v:path arrowok="t"/>
              <v:fill/>
            </v:shape>
            <v:shape style="position:absolute;left:3492;top:2005;width:1601;height:1973" coordorigin="3492,2005" coordsize="1601,1973" path="m3492,3977l5093,3977,5093,2005,3492,2005,3492,3977xe" filled="t" fillcolor="#DCE6F1" stroked="f">
              <v:path arrowok="t"/>
              <v:fill/>
            </v:shape>
            <v:shape style="position:absolute;left:5093;top:2005;width:1159;height:1973" coordorigin="5093,2005" coordsize="1159,1973" path="m5093,3977l6252,3977,6252,2005,5093,2005,5093,3977xe" filled="t" fillcolor="#DCE6F1" stroked="f">
              <v:path arrowok="t"/>
              <v:fill/>
            </v:shape>
            <v:shape style="position:absolute;left:6252;top:2005;width:982;height:1973" coordorigin="6252,2005" coordsize="982,1973" path="m6252,3977l7234,3977,7234,2005,6252,2005,6252,3977xe" filled="t" fillcolor="#DCE6F1" stroked="f">
              <v:path arrowok="t"/>
              <v:fill/>
            </v:shape>
            <v:shape style="position:absolute;left:7234;top:2005;width:3199;height:1973" coordorigin="7234,2005" coordsize="3199,1973" path="m7234,3977l10433,3977,10433,2005,7234,2005,7234,3977xe" filled="t" fillcolor="#DCE6F1" stroked="f">
              <v:path arrowok="t"/>
              <v:fill/>
            </v:shape>
            <v:shape style="position:absolute;left:7349;top:3200;width:2969;height:389" coordorigin="7349,3200" coordsize="2969,389" path="m7349,3589l10318,3589,10318,3200,7349,3200,7349,3589xe" filled="t" fillcolor="#DCE6F1" stroked="f">
              <v:path arrowok="t"/>
              <v:fill/>
            </v:shape>
            <v:shape style="position:absolute;left:7349;top:3589;width:2969;height:389" coordorigin="7349,3589" coordsize="2969,389" path="m7349,3977l10318,3977,10318,3589,7349,3589,7349,3977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18" w:hRule="exact"/>
        </w:trPr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4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47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46" w:hRule="exact"/>
        </w:trPr>
        <w:tc>
          <w:tcPr>
            <w:tcW w:w="1261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mimes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54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4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array</w:t>
            </w:r>
          </w:p>
        </w:tc>
        <w:tc>
          <w:tcPr>
            <w:tcW w:w="1176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211" w:hRule="exact"/>
        </w:trPr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0" w:lineRule="auto" w:line="347"/>
              <w:ind w:left="406" w:right="179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0"/>
              <w:ind w:left="153" w:right="16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x-fl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lash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sectPr>
          <w:type w:val="continuous"/>
          <w:pgSz w:w="12240" w:h="15840"/>
          <w:pgMar w:top="1220" w:bottom="280" w:left="1580" w:right="116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769" w:right="974" w:hanging="5441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i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              </w:t>
      </w:r>
      <w:r>
        <w:rPr>
          <w:rFonts w:cs="Calibri" w:hAnsi="Calibri" w:eastAsia="Calibri" w:ascii="Calibri"/>
          <w:b/>
          <w:color w:val="903B39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000000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000000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769" w:right="938" w:hanging="5441"/>
        <w:sectPr>
          <w:pgMar w:header="1001" w:footer="1323" w:top="1220" w:bottom="280" w:left="1580" w:right="1160"/>
          <w:pgSz w:w="12240" w:h="15840"/>
        </w:sectPr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              </w:t>
      </w:r>
      <w:r>
        <w:rPr>
          <w:rFonts w:cs="Calibri" w:hAnsi="Calibri" w:eastAsia="Calibri" w:ascii="Calibri"/>
          <w:b/>
          <w:color w:val="903B39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000000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000000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3628" w:right="-40" w:hanging="3300"/>
      </w:pP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oto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ols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i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              </w:t>
      </w:r>
      <w:r>
        <w:rPr>
          <w:rFonts w:cs="Calibri" w:hAnsi="Calibri" w:eastAsia="Calibri" w:ascii="Calibri"/>
          <w:b/>
          <w:color w:val="903B39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array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640" w:val="left"/>
        </w:tabs>
        <w:jc w:val="both"/>
        <w:ind w:left="641" w:right="918" w:hanging="6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array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641" w:right="1062"/>
        <w:sectPr>
          <w:type w:val="continuous"/>
          <w:pgSz w:w="12240" w:h="15840"/>
          <w:pgMar w:top="1220" w:bottom="280" w:left="1580" w:right="1160"/>
          <w:cols w:num="2" w:equalWidth="off">
            <w:col w:w="4355" w:space="773"/>
            <w:col w:w="4372"/>
          </w:cols>
        </w:sectPr>
      </w:pPr>
      <w:r>
        <w:pict>
          <v:group style="position:absolute;margin-left:89.14pt;margin-top:71.5pt;width:433pt;height:239.8pt;mso-position-horizontal-relative:page;mso-position-vertical-relative:page;z-index:-2240" coordorigin="1783,1430" coordsize="8660,4796">
            <v:shape style="position:absolute;left:1793;top:1440;width:1699;height:658" coordorigin="1793,1440" coordsize="1699,658" path="m1793,2098l3492,2098,3492,1440,1793,1440,1793,2098xe" filled="t" fillcolor="#EDF3F8" stroked="f">
              <v:path arrowok="t"/>
              <v:fill/>
            </v:shape>
            <v:shape style="position:absolute;left:1908;top:1440;width:1469;height:389" coordorigin="1908,1440" coordsize="1469,389" path="m1908,1829l3377,1829,3377,1440,1908,1440,1908,1829xe" filled="t" fillcolor="#EDF3F8" stroked="f">
              <v:path arrowok="t"/>
              <v:fill/>
            </v:shape>
            <v:shape style="position:absolute;left:3492;top:1440;width:1601;height:658" coordorigin="3492,1440" coordsize="1601,658" path="m3492,2098l5093,2098,5093,1440,3492,1440,3492,2098xe" filled="t" fillcolor="#EDF3F8" stroked="f">
              <v:path arrowok="t"/>
              <v:fill/>
            </v:shape>
            <v:shape style="position:absolute;left:3607;top:1440;width:1370;height:389" coordorigin="3607,1440" coordsize="1370,389" path="m3607,1829l4978,1829,4978,1440,3607,1440,3607,1829xe" filled="t" fillcolor="#EDF3F8" stroked="f">
              <v:path arrowok="t"/>
              <v:fill/>
            </v:shape>
            <v:shape style="position:absolute;left:5093;top:1440;width:1159;height:658" coordorigin="5093,1440" coordsize="1159,658" path="m5093,2098l6252,2098,6252,1440,5093,1440,5093,2098xe" filled="t" fillcolor="#EDF3F8" stroked="f">
              <v:path arrowok="t"/>
              <v:fill/>
            </v:shape>
            <v:shape style="position:absolute;left:5208;top:1440;width:929;height:389" coordorigin="5208,1440" coordsize="929,389" path="m5208,1829l6137,1829,6137,1440,5208,1440,5208,1829xe" filled="t" fillcolor="#EDF3F8" stroked="f">
              <v:path arrowok="t"/>
              <v:fill/>
            </v:shape>
            <v:shape style="position:absolute;left:6252;top:1440;width:982;height:658" coordorigin="6252,1440" coordsize="982,658" path="m6252,2098l7234,2098,7234,1440,6252,1440,6252,2098xe" filled="t" fillcolor="#EDF3F8" stroked="f">
              <v:path arrowok="t"/>
              <v:fill/>
            </v:shape>
            <v:shape style="position:absolute;left:6367;top:1440;width:751;height:389" coordorigin="6367,1440" coordsize="751,389" path="m6367,1829l7118,1829,7118,1440,6367,1440,6367,1829xe" filled="t" fillcolor="#EDF3F8" stroked="f">
              <v:path arrowok="t"/>
              <v:fill/>
            </v:shape>
            <v:shape style="position:absolute;left:7234;top:1440;width:3199;height:658" coordorigin="7234,1440" coordsize="3199,658" path="m7234,2098l10433,2098,10433,1440,7234,1440,7234,2098xe" filled="t" fillcolor="#EDF3F8" stroked="f">
              <v:path arrowok="t"/>
              <v:fill/>
            </v:shape>
            <v:shape style="position:absolute;left:7349;top:1440;width:2969;height:269" coordorigin="7349,1440" coordsize="2969,269" path="m7349,1709l10318,1709,10318,1440,7349,1440,7349,1709xe" filled="t" fillcolor="#EDF3F8" stroked="f">
              <v:path arrowok="t"/>
              <v:fill/>
            </v:shape>
            <v:shape style="position:absolute;left:7349;top:1709;width:2969;height:389" coordorigin="7349,1709" coordsize="2969,389" path="m7349,2098l10318,2098,10318,1709,7349,1709,7349,2098xe" filled="t" fillcolor="#EDF3F8" stroked="f">
              <v:path arrowok="t"/>
              <v:fill/>
            </v:shape>
            <v:shape style="position:absolute;left:1793;top:2098;width:1699;height:658" coordorigin="1793,2098" coordsize="1699,658" path="m1793,2755l3492,2755,3492,2098,1793,2098,1793,2755xe" filled="t" fillcolor="#DCE6F1" stroked="f">
              <v:path arrowok="t"/>
              <v:fill/>
            </v:shape>
            <v:shape style="position:absolute;left:1908;top:2098;width:1469;height:389" coordorigin="1908,2098" coordsize="1469,389" path="m1908,2486l3377,2486,3377,2098,1908,2098,1908,2486xe" filled="t" fillcolor="#DCE6F1" stroked="f">
              <v:path arrowok="t"/>
              <v:fill/>
            </v:shape>
            <v:shape style="position:absolute;left:3492;top:2098;width:1601;height:658" coordorigin="3492,2098" coordsize="1601,658" path="m3492,2755l5093,2755,5093,2098,3492,2098,3492,2755xe" filled="t" fillcolor="#DCE6F1" stroked="f">
              <v:path arrowok="t"/>
              <v:fill/>
            </v:shape>
            <v:shape style="position:absolute;left:3607;top:2098;width:1370;height:389" coordorigin="3607,2098" coordsize="1370,389" path="m3607,2486l4978,2486,4978,2098,3607,2098,3607,2486xe" filled="t" fillcolor="#DCE6F1" stroked="f">
              <v:path arrowok="t"/>
              <v:fill/>
            </v:shape>
            <v:shape style="position:absolute;left:5093;top:2098;width:1159;height:658" coordorigin="5093,2098" coordsize="1159,658" path="m5093,2755l6252,2755,6252,2098,5093,2098,5093,2755xe" filled="t" fillcolor="#DCE6F1" stroked="f">
              <v:path arrowok="t"/>
              <v:fill/>
            </v:shape>
            <v:shape style="position:absolute;left:5208;top:2098;width:929;height:389" coordorigin="5208,2098" coordsize="929,389" path="m5208,2486l6137,2486,6137,2098,5208,2098,5208,2486xe" filled="t" fillcolor="#DCE6F1" stroked="f">
              <v:path arrowok="t"/>
              <v:fill/>
            </v:shape>
            <v:shape style="position:absolute;left:6252;top:2098;width:982;height:658" coordorigin="6252,2098" coordsize="982,658" path="m6252,2755l7234,2755,7234,2098,6252,2098,6252,2755xe" filled="t" fillcolor="#DCE6F1" stroked="f">
              <v:path arrowok="t"/>
              <v:fill/>
            </v:shape>
            <v:shape style="position:absolute;left:6367;top:2098;width:751;height:389" coordorigin="6367,2098" coordsize="751,389" path="m6367,2486l7118,2486,7118,2098,6367,2098,6367,2486xe" filled="t" fillcolor="#DCE6F1" stroked="f">
              <v:path arrowok="t"/>
              <v:fill/>
            </v:shape>
            <v:shape style="position:absolute;left:7234;top:2098;width:3199;height:658" coordorigin="7234,2098" coordsize="3199,658" path="m7234,2755l10433,2755,10433,2098,7234,2098,7234,2755xe" filled="t" fillcolor="#DCE6F1" stroked="f">
              <v:path arrowok="t"/>
              <v:fill/>
            </v:shape>
            <v:shape style="position:absolute;left:7349;top:2098;width:2969;height:269" coordorigin="7349,2098" coordsize="2969,269" path="m7349,2366l10318,2366,10318,2098,7349,2098,7349,2366xe" filled="t" fillcolor="#DCE6F1" stroked="f">
              <v:path arrowok="t"/>
              <v:fill/>
            </v:shape>
            <v:shape style="position:absolute;left:7349;top:2366;width:2969;height:389" coordorigin="7349,2366" coordsize="2969,389" path="m7349,2755l10318,2755,10318,2366,7349,2366,7349,2755xe" filled="t" fillcolor="#DCE6F1" stroked="f">
              <v:path arrowok="t"/>
              <v:fill/>
            </v:shape>
            <v:shape style="position:absolute;left:1793;top:2755;width:1699;height:1730" coordorigin="1793,2755" coordsize="1699,1730" path="m1793,4486l3492,4486,3492,2755,1793,2755,1793,4486xe" filled="t" fillcolor="#EDF3F8" stroked="f">
              <v:path arrowok="t"/>
              <v:fill/>
            </v:shape>
            <v:shape style="position:absolute;left:1908;top:2755;width:1469;height:386" coordorigin="1908,2755" coordsize="1469,386" path="m1908,3142l3377,3142,3377,2755,1908,2755,1908,3142xe" filled="t" fillcolor="#EDF3F8" stroked="f">
              <v:path arrowok="t"/>
              <v:fill/>
            </v:shape>
            <v:shape style="position:absolute;left:3492;top:2755;width:1601;height:1730" coordorigin="3492,2755" coordsize="1601,1730" path="m3492,4486l5093,4486,5093,2755,3492,2755,3492,4486xe" filled="t" fillcolor="#EDF3F8" stroked="f">
              <v:path arrowok="t"/>
              <v:fill/>
            </v:shape>
            <v:shape style="position:absolute;left:3607;top:2755;width:1370;height:386" coordorigin="3607,2755" coordsize="1370,386" path="m3607,3142l4978,3142,4978,2755,3607,2755,3607,3142xe" filled="t" fillcolor="#EDF3F8" stroked="f">
              <v:path arrowok="t"/>
              <v:fill/>
            </v:shape>
            <v:shape style="position:absolute;left:5093;top:2755;width:1159;height:1730" coordorigin="5093,2755" coordsize="1159,1730" path="m5093,4486l6252,4486,6252,2755,5093,2755,5093,4486xe" filled="t" fillcolor="#EDF3F8" stroked="f">
              <v:path arrowok="t"/>
              <v:fill/>
            </v:shape>
            <v:shape style="position:absolute;left:5208;top:2755;width:929;height:266" coordorigin="5208,2755" coordsize="929,266" path="m5208,3022l6137,3022,6137,2755,5208,2755,5208,3022xe" filled="t" fillcolor="#EDF3F8" stroked="f">
              <v:path arrowok="t"/>
              <v:fill/>
            </v:shape>
            <v:shape style="position:absolute;left:5208;top:3022;width:929;height:389" coordorigin="5208,3022" coordsize="929,389" path="m5208,3410l6137,3410,6137,3022,5208,3022,5208,3410xe" filled="t" fillcolor="#EDF3F8" stroked="f">
              <v:path arrowok="t"/>
              <v:fill/>
            </v:shape>
            <v:shape style="position:absolute;left:6252;top:2755;width:982;height:1730" coordorigin="6252,2755" coordsize="982,1730" path="m6252,4486l7234,4486,7234,2755,6252,2755,6252,4486xe" filled="t" fillcolor="#EDF3F8" stroked="f">
              <v:path arrowok="t"/>
              <v:fill/>
            </v:shape>
            <v:shape style="position:absolute;left:6367;top:2755;width:751;height:386" coordorigin="6367,2755" coordsize="751,386" path="m6367,3142l7118,3142,7118,2755,6367,2755,6367,3142xe" filled="t" fillcolor="#EDF3F8" stroked="f">
              <v:path arrowok="t"/>
              <v:fill/>
            </v:shape>
            <v:shape style="position:absolute;left:7234;top:2755;width:3199;height:1730" coordorigin="7234,2755" coordsize="3199,1730" path="m7234,4486l10433,4486,10433,2755,7234,2755,7234,4486xe" filled="t" fillcolor="#EDF3F8" stroked="f">
              <v:path arrowok="t"/>
              <v:fill/>
            </v:shape>
            <v:shape style="position:absolute;left:7349;top:2755;width:2969;height:266" coordorigin="7349,2755" coordsize="2969,266" path="m7349,3022l10318,3022,10318,2755,7349,2755,7349,3022xe" filled="t" fillcolor="#EDF3F8" stroked="f">
              <v:path arrowok="t"/>
              <v:fill/>
            </v:shape>
            <v:shape style="position:absolute;left:7349;top:3022;width:2969;height:269" coordorigin="7349,3022" coordsize="2969,269" path="m7349,3290l10318,3290,10318,3022,7349,3022,7349,3290xe" filled="t" fillcolor="#EDF3F8" stroked="f">
              <v:path arrowok="t"/>
              <v:fill/>
            </v:shape>
            <v:shape style="position:absolute;left:7349;top:3290;width:2969;height:269" coordorigin="7349,3290" coordsize="2969,269" path="m7349,3559l10318,3559,10318,3290,7349,3290,7349,3559xe" filled="t" fillcolor="#EDF3F8" stroked="f">
              <v:path arrowok="t"/>
              <v:fill/>
            </v:shape>
            <v:shape style="position:absolute;left:7349;top:3559;width:2969;height:269" coordorigin="7349,3559" coordsize="2969,269" path="m7349,3828l10318,3828,10318,3559,7349,3559,7349,3828xe" filled="t" fillcolor="#EDF3F8" stroked="f">
              <v:path arrowok="t"/>
              <v:fill/>
            </v:shape>
            <v:shape style="position:absolute;left:7349;top:3828;width:2969;height:269" coordorigin="7349,3828" coordsize="2969,269" path="m7349,4097l10318,4097,10318,3828,7349,3828,7349,4097xe" filled="t" fillcolor="#EDF3F8" stroked="f">
              <v:path arrowok="t"/>
              <v:fill/>
            </v:shape>
            <v:shape style="position:absolute;left:7349;top:4097;width:2969;height:389" coordorigin="7349,4097" coordsize="2969,389" path="m7349,4486l10318,4486,10318,4097,7349,4097,7349,4486xe" filled="t" fillcolor="#EDF3F8" stroked="f">
              <v:path arrowok="t"/>
              <v:fill/>
            </v:shape>
            <v:shape style="position:absolute;left:1793;top:4486;width:1699;height:1730" coordorigin="1793,4486" coordsize="1699,1730" path="m1793,6216l3492,6216,3492,4486,1793,4486,1793,6216xe" filled="t" fillcolor="#DCE6F1" stroked="f">
              <v:path arrowok="t"/>
              <v:fill/>
            </v:shape>
            <v:shape style="position:absolute;left:1908;top:4486;width:1469;height:389" coordorigin="1908,4486" coordsize="1469,389" path="m1908,4874l3377,4874,3377,4486,1908,4486,1908,4874xe" filled="t" fillcolor="#DCE6F1" stroked="f">
              <v:path arrowok="t"/>
              <v:fill/>
            </v:shape>
            <v:shape style="position:absolute;left:3492;top:4486;width:1601;height:1730" coordorigin="3492,4486" coordsize="1601,1730" path="m3492,6216l5093,6216,5093,4486,3492,4486,3492,6216xe" filled="t" fillcolor="#DCE6F1" stroked="f">
              <v:path arrowok="t"/>
              <v:fill/>
            </v:shape>
            <v:shape style="position:absolute;left:3607;top:4486;width:1370;height:389" coordorigin="3607,4486" coordsize="1370,389" path="m3607,4874l4978,4874,4978,4486,3607,4486,3607,4874xe" filled="t" fillcolor="#DCE6F1" stroked="f">
              <v:path arrowok="t"/>
              <v:fill/>
            </v:shape>
            <v:shape style="position:absolute;left:5093;top:4486;width:1159;height:1730" coordorigin="5093,4486" coordsize="1159,1730" path="m5093,6216l6252,6216,6252,4486,5093,4486,5093,6216xe" filled="t" fillcolor="#DCE6F1" stroked="f">
              <v:path arrowok="t"/>
              <v:fill/>
            </v:shape>
            <v:shape style="position:absolute;left:5208;top:4486;width:929;height:389" coordorigin="5208,4486" coordsize="929,389" path="m5208,4874l6137,4874,6137,4486,5208,4486,5208,4874xe" filled="t" fillcolor="#DCE6F1" stroked="f">
              <v:path arrowok="t"/>
              <v:fill/>
            </v:shape>
            <v:shape style="position:absolute;left:6252;top:4486;width:982;height:1730" coordorigin="6252,4486" coordsize="982,1730" path="m6252,6216l7234,6216,7234,4486,6252,4486,6252,6216xe" filled="t" fillcolor="#DCE6F1" stroked="f">
              <v:path arrowok="t"/>
              <v:fill/>
            </v:shape>
            <v:shape style="position:absolute;left:6367;top:4486;width:751;height:389" coordorigin="6367,4486" coordsize="751,389" path="m6367,4874l7118,4874,7118,4486,6367,4486,6367,4874xe" filled="t" fillcolor="#DCE6F1" stroked="f">
              <v:path arrowok="t"/>
              <v:fill/>
            </v:shape>
            <v:shape style="position:absolute;left:7234;top:4486;width:3199;height:1730" coordorigin="7234,4486" coordsize="3199,1730" path="m7234,6216l10433,6216,10433,4486,7234,4486,7234,6216xe" filled="t" fillcolor="#DCE6F1" stroked="f">
              <v:path arrowok="t"/>
              <v:fill/>
            </v:shape>
            <v:shape style="position:absolute;left:7349;top:4486;width:2969;height:269" coordorigin="7349,4486" coordsize="2969,269" path="m7349,4754l10318,4754,10318,4486,7349,4486,7349,4754xe" filled="t" fillcolor="#DCE6F1" stroked="f">
              <v:path arrowok="t"/>
              <v:fill/>
            </v:shape>
            <v:shape style="position:absolute;left:7349;top:4754;width:2969;height:269" coordorigin="7349,4754" coordsize="2969,269" path="m7349,5023l10318,5023,10318,4754,7349,4754,7349,5023xe" filled="t" fillcolor="#DCE6F1" stroked="f">
              <v:path arrowok="t"/>
              <v:fill/>
            </v:shape>
            <v:shape style="position:absolute;left:7349;top:5023;width:2969;height:269" coordorigin="7349,5023" coordsize="2969,269" path="m7349,5292l10318,5292,10318,5023,7349,5023,7349,5292xe" filled="t" fillcolor="#DCE6F1" stroked="f">
              <v:path arrowok="t"/>
              <v:fill/>
            </v:shape>
            <v:shape style="position:absolute;left:7349;top:5292;width:2969;height:269" coordorigin="7349,5292" coordsize="2969,269" path="m7349,5561l10318,5561,10318,5292,7349,5292,7349,5561xe" filled="t" fillcolor="#DCE6F1" stroked="f">
              <v:path arrowok="t"/>
              <v:fill/>
            </v:shape>
            <v:shape style="position:absolute;left:7349;top:5561;width:2969;height:266" coordorigin="7349,5561" coordsize="2969,266" path="m7349,5827l10318,5827,10318,5561,7349,5561,7349,5827xe" filled="t" fillcolor="#DCE6F1" stroked="f">
              <v:path arrowok="t"/>
              <v:fill/>
            </v:shape>
            <v:shape style="position:absolute;left:7349;top:5827;width:2969;height:389" coordorigin="7349,5827" coordsize="2969,389" path="m7349,6216l10318,6216,10318,5827,7349,5827,7349,6216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769" w:right="853" w:hanging="5441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                          </w:t>
      </w:r>
      <w:r>
        <w:rPr>
          <w:rFonts w:cs="Calibri" w:hAnsi="Calibri" w:eastAsia="Calibri" w:ascii="Calibri"/>
          <w:i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80808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80808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808080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color w:val="808080"/>
          <w:spacing w:val="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color w:val="000000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color w:val="000000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cificat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20"/>
      </w:pPr>
      <w:r>
        <w:pict>
          <v:group style="position:absolute;margin-left:88.56pt;margin-top:17.0574pt;width:434.88pt;height:0pt;mso-position-horizontal-relative:page;mso-position-vertical-relative:paragraph;z-index:-2239" coordorigin="1771,341" coordsize="8698,0">
            <v:shape style="position:absolute;left:1771;top:341;width:8698;height:0" coordorigin="1771,341" coordsize="8698,0" path="m1771,341l10469,341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992"/>
      </w:pPr>
      <w:r>
        <w:pict>
          <v:group style="position:absolute;margin-left:366.94pt;margin-top:66.8536pt;width:149.44pt;height:101.08pt;mso-position-horizontal-relative:page;mso-position-vertical-relative:paragraph;z-index:-2238" coordorigin="7339,1337" coordsize="2989,2022">
            <v:shape style="position:absolute;left:7349;top:1347;width:2969;height:269" coordorigin="7349,1347" coordsize="2969,269" path="m7349,1616l10318,1616,10318,1347,7349,1347,7349,1616xe" filled="t" fillcolor="#DCE6F1" stroked="f">
              <v:path arrowok="t"/>
              <v:fill/>
            </v:shape>
            <v:shape style="position:absolute;left:7349;top:1616;width:2969;height:269" coordorigin="7349,1616" coordsize="2969,269" path="m7349,1885l10318,1885,10318,1616,7349,1616,7349,1885xe" filled="t" fillcolor="#DCE6F1" stroked="f">
              <v:path arrowok="t"/>
              <v:fill/>
            </v:shape>
            <v:shape style="position:absolute;left:7349;top:1885;width:2969;height:269" coordorigin="7349,1885" coordsize="2969,269" path="m7349,2153l10318,2153,10318,1885,7349,1885,7349,2153xe" filled="t" fillcolor="#DCE6F1" stroked="f">
              <v:path arrowok="t"/>
              <v:fill/>
            </v:shape>
            <v:shape style="position:absolute;left:7349;top:2153;width:2969;height:269" coordorigin="7349,2153" coordsize="2969,269" path="m7349,2422l10318,2422,10318,2153,7349,2153,7349,2422xe" filled="t" fillcolor="#DCE6F1" stroked="f">
              <v:path arrowok="t"/>
              <v:fill/>
            </v:shape>
            <v:shape style="position:absolute;left:7349;top:2422;width:2969;height:269" coordorigin="7349,2422" coordsize="2969,269" path="m7349,2691l10318,2691,10318,2422,7349,2422,7349,2691xe" filled="t" fillcolor="#DCE6F1" stroked="f">
              <v:path arrowok="t"/>
              <v:fill/>
            </v:shape>
            <v:shape style="position:absolute;left:7349;top:2691;width:2969;height:269" coordorigin="7349,2691" coordsize="2969,269" path="m7349,2960l10318,2960,10318,2691,7349,2691,7349,2960xe" filled="t" fillcolor="#DCE6F1" stroked="f">
              <v:path arrowok="t"/>
              <v:fill/>
            </v:shape>
            <v:shape style="position:absolute;left:7349;top:2960;width:2969;height:389" coordorigin="7349,2960" coordsize="2969,389" path="m7349,3349l10318,3349,10318,2960,7349,2960,7349,3349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557.26pt;width:149.44pt;height:87.52pt;mso-position-horizontal-relative:page;mso-position-vertical-relative:page;z-index:-2237" coordorigin="7339,11145" coordsize="2989,1750">
            <v:shape style="position:absolute;left:7349;top:11155;width:2969;height:266" coordorigin="7349,11155" coordsize="2969,266" path="m7349,11422l10318,11422,10318,11155,7349,11155,7349,11422xe" filled="t" fillcolor="#DCE6F1" stroked="f">
              <v:path arrowok="t"/>
              <v:fill/>
            </v:shape>
            <v:shape style="position:absolute;left:7349;top:11422;width:2969;height:269" coordorigin="7349,11422" coordsize="2969,269" path="m7349,11690l10318,11690,10318,11422,7349,11422,7349,11690xe" filled="t" fillcolor="#DCE6F1" stroked="f">
              <v:path arrowok="t"/>
              <v:fill/>
            </v:shape>
            <v:shape style="position:absolute;left:7349;top:11690;width:2969;height:269" coordorigin="7349,11690" coordsize="2969,269" path="m7349,11959l10318,11959,10318,11690,7349,11690,7349,11959xe" filled="t" fillcolor="#DCE6F1" stroked="f">
              <v:path arrowok="t"/>
              <v:fill/>
            </v:shape>
            <v:shape style="position:absolute;left:7349;top:11959;width:2969;height:269" coordorigin="7349,11959" coordsize="2969,269" path="m7349,12228l10318,12228,10318,11959,7349,11959,7349,12228xe" filled="t" fillcolor="#DCE6F1" stroked="f">
              <v:path arrowok="t"/>
              <v:fill/>
            </v:shape>
            <v:shape style="position:absolute;left:7349;top:12228;width:2969;height:269" coordorigin="7349,12228" coordsize="2969,269" path="m7349,12497l10318,12497,10318,12228,7349,12228,7349,12497xe" filled="t" fillcolor="#DCE6F1" stroked="f">
              <v:path arrowok="t"/>
              <v:fill/>
            </v:shape>
            <v:shape style="position:absolute;left:7349;top:12497;width:2969;height:389" coordorigin="7349,12497" coordsize="2969,389" path="m7349,12886l10318,12886,10318,12497,7349,12497,7349,12886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016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556" w:right="181" w:hanging="5441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Calibri" w:hAnsi="Calibri" w:eastAsia="Calibri" w:ascii="Calibri"/>
                <w:i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00000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3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t’s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73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41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sectPr>
          <w:type w:val="continuous"/>
          <w:pgSz w:w="12240" w:h="15840"/>
          <w:pgMar w:top="1220" w:bottom="280" w:left="1580" w:right="1160"/>
        </w:sectPr>
      </w:pP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ve</w:t>
      </w:r>
      <w:r>
        <w:rPr>
          <w:rFonts w:cs="Calibri" w:hAnsi="Calibri" w:eastAsia="Calibri" w:ascii="Calibri"/>
          <w:b/>
          <w:color w:val="933634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se</w:t>
      </w:r>
      <w:r>
        <w:rPr>
          <w:rFonts w:cs="Calibri" w:hAnsi="Calibri" w:eastAsia="Calibri" w:ascii="Calibri"/>
          <w:b/>
          <w:color w:val="933634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k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79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nu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79pt;width:434.88pt;height:0pt;mso-position-horizontal-relative:page;mso-position-vertical-relative:paragraph;z-index:-2236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ve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72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49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7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1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1242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tive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572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ject</w:t>
            </w:r>
          </w:p>
        </w:tc>
        <w:tc>
          <w:tcPr>
            <w:tcW w:w="1116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594" w:right="38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7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pict>
          <v:group style="position:absolute;margin-left:88.56pt;margin-top:17.4079pt;width:434.88pt;height:0pt;mso-position-horizontal-relative:page;mso-position-vertical-relative:paragraph;z-index:-2235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1091"/>
      </w:pPr>
      <w:r>
        <w:pict>
          <v:group style="position:absolute;margin-left:365.86pt;margin-top:449.02pt;width:149.56pt;height:245.92pt;mso-position-horizontal-relative:page;mso-position-vertical-relative:page;z-index:-2234" coordorigin="7317,8980" coordsize="2991,4918">
            <v:shape style="position:absolute;left:7327;top:8990;width:2971;height:269" coordorigin="7327,8990" coordsize="2971,269" path="m7327,9259l10298,9259,10298,8990,7327,8990,7327,9259xe" filled="t" fillcolor="#DCE6F1" stroked="f">
              <v:path arrowok="t"/>
              <v:fill/>
            </v:shape>
            <v:shape style="position:absolute;left:7327;top:9259;width:2971;height:269" coordorigin="7327,9259" coordsize="2971,269" path="m7327,9528l10298,9528,10298,9259,7327,9259,7327,9528xe" filled="t" fillcolor="#DCE6F1" stroked="f">
              <v:path arrowok="t"/>
              <v:fill/>
            </v:shape>
            <v:shape style="position:absolute;left:7327;top:9528;width:2971;height:269" coordorigin="7327,9528" coordsize="2971,269" path="m7327,9797l10298,9797,10298,9528,7327,9528,7327,9797xe" filled="t" fillcolor="#DCE6F1" stroked="f">
              <v:path arrowok="t"/>
              <v:fill/>
            </v:shape>
            <v:shape style="position:absolute;left:7327;top:9797;width:2971;height:269" coordorigin="7327,9797" coordsize="2971,269" path="m7327,10066l10298,10066,10298,9797,7327,9797,7327,10066xe" filled="t" fillcolor="#DCE6F1" stroked="f">
              <v:path arrowok="t"/>
              <v:fill/>
            </v:shape>
            <v:shape style="position:absolute;left:7327;top:10066;width:2971;height:269" coordorigin="7327,10066" coordsize="2971,269" path="m7327,10334l10298,10334,10298,10066,7327,10066,7327,10334xe" filled="t" fillcolor="#DCE6F1" stroked="f">
              <v:path arrowok="t"/>
              <v:fill/>
            </v:shape>
            <v:shape style="position:absolute;left:7327;top:10334;width:2971;height:269" coordorigin="7327,10334" coordsize="2971,269" path="m7327,10603l10298,10603,10298,10334,7327,10334,7327,10603xe" filled="t" fillcolor="#DCE6F1" stroked="f">
              <v:path arrowok="t"/>
              <v:fill/>
            </v:shape>
            <v:shape style="position:absolute;left:7327;top:10603;width:2971;height:266" coordorigin="7327,10603" coordsize="2971,266" path="m7327,10870l10298,10870,10298,10603,7327,10603,7327,10870xe" filled="t" fillcolor="#DCE6F1" stroked="f">
              <v:path arrowok="t"/>
              <v:fill/>
            </v:shape>
            <v:shape style="position:absolute;left:7327;top:10870;width:2971;height:389" coordorigin="7327,10870" coordsize="2971,389" path="m7327,11258l10298,11258,10298,10870,7327,10870,7327,11258xe" filled="t" fillcolor="#DCE6F1" stroked="f">
              <v:path arrowok="t"/>
              <v:fill/>
            </v:shape>
            <v:shape style="position:absolute;left:7327;top:11258;width:2971;height:269" coordorigin="7327,11258" coordsize="2971,269" path="m7327,11527l10298,11527,10298,11258,7327,11258,7327,11527xe" filled="t" fillcolor="#EDF3F8" stroked="f">
              <v:path arrowok="t"/>
              <v:fill/>
            </v:shape>
            <v:shape style="position:absolute;left:7327;top:11527;width:2971;height:269" coordorigin="7327,11527" coordsize="2971,269" path="m7327,11796l10298,11796,10298,11527,7327,11527,7327,11796xe" filled="t" fillcolor="#EDF3F8" stroked="f">
              <v:path arrowok="t"/>
              <v:fill/>
            </v:shape>
            <v:shape style="position:absolute;left:7327;top:11796;width:2971;height:269" coordorigin="7327,11796" coordsize="2971,269" path="m7327,12065l10298,12065,10298,11796,7327,11796,7327,12065xe" filled="t" fillcolor="#EDF3F8" stroked="f">
              <v:path arrowok="t"/>
              <v:fill/>
            </v:shape>
            <v:shape style="position:absolute;left:7327;top:12065;width:2971;height:269" coordorigin="7327,12065" coordsize="2971,269" path="m7327,12334l10298,12334,10298,12065,7327,12065,7327,12334xe" filled="t" fillcolor="#EDF3F8" stroked="f">
              <v:path arrowok="t"/>
              <v:fill/>
            </v:shape>
            <v:shape style="position:absolute;left:7327;top:12334;width:2971;height:389" coordorigin="7327,12334" coordsize="2971,389" path="m7327,12722l10298,12722,10298,12334,7327,12334,7327,12722xe" filled="t" fillcolor="#EDF3F8" stroked="f">
              <v:path arrowok="t"/>
              <v:fill/>
            </v:shape>
            <v:shape style="position:absolute;left:7327;top:12722;width:2971;height:389" coordorigin="7327,12722" coordsize="2971,389" path="m7327,13111l10298,13111,10298,12722,7327,12722,7327,13111xe" filled="t" fillcolor="#EDF3F8" stroked="f">
              <v:path arrowok="t"/>
              <v:fill/>
            </v:shape>
            <v:shape style="position:absolute;left:7327;top:13111;width:2971;height:389" coordorigin="7327,13111" coordsize="2971,389" path="m7327,13500l10298,13500,10298,13111,7327,13111,7327,13500xe" filled="t" fillcolor="#EDF3F8" stroked="f">
              <v:path arrowok="t"/>
              <v:fill/>
            </v:shape>
            <v:shape style="position:absolute;left:7327;top:13500;width:2971;height:389" coordorigin="7327,13500" coordsize="2971,389" path="m7327,13889l10298,13889,10298,13500,7327,13500,7327,13889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color w:val="FFFFFF"/>
                <w:spacing w:val="3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71" w:hRule="exact"/>
        </w:trPr>
        <w:tc>
          <w:tcPr>
            <w:tcW w:w="8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800" w:val="left"/>
              </w:tabs>
              <w:jc w:val="left"/>
              <w:spacing w:before="9" w:lineRule="exact" w:line="260"/>
              <w:ind w:left="5534" w:right="405" w:hanging="5419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ver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</w:t>
            </w:r>
            <w:r>
              <w:rPr>
                <w:rFonts w:cs="Calibri" w:hAnsi="Calibri" w:eastAsia="Calibri" w:ascii="Calibri"/>
                <w:color w:val="000000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rsi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658" w:hRule="exact"/>
        </w:trPr>
        <w:tc>
          <w:tcPr>
            <w:tcW w:w="8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sse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i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color w:val="000000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’s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379" w:right="452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2268" w:hRule="exact"/>
        </w:trPr>
        <w:tc>
          <w:tcPr>
            <w:tcW w:w="8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i/>
                <w:spacing w:val="4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color w:val="000000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k.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34" w:righ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assets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(cl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  <w:tr>
        <w:trPr>
          <w:trHeight w:val="2630" w:hRule="exact"/>
        </w:trPr>
        <w:tc>
          <w:tcPr>
            <w:tcW w:w="8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im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[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]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i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color w:val="000000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cki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34" w:right="105" w:hanging="21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ically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3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</w:tbl>
    <w:p>
      <w:pPr>
        <w:sectPr>
          <w:pgMar w:header="1001" w:footer="1323" w:top="1220" w:bottom="280" w:left="1260" w:right="1160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30" w:hRule="exact"/>
        </w:trPr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jst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3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16" w:right="20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track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116" w:right="5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&lt;scri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t&gt;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733" w:hRule="exact"/>
        </w:trPr>
        <w:tc>
          <w:tcPr>
            <w:tcW w:w="1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3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2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16" w:right="41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32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1201" w:firstLine="50"/>
      </w:pPr>
      <w:r>
        <w:pict>
          <v:group style="position:absolute;margin-left:365.86pt;margin-top:71.5pt;width:149.56pt;height:174.16pt;mso-position-horizontal-relative:page;mso-position-vertical-relative:page;z-index:-2233" coordorigin="7317,1430" coordsize="2991,3483">
            <v:shape style="position:absolute;left:7327;top:1440;width:2971;height:269" coordorigin="7327,1440" coordsize="2971,269" path="m7327,1709l10298,1709,10298,1440,7327,1440,7327,1709xe" filled="t" fillcolor="#DCE6F1" stroked="f">
              <v:path arrowok="t"/>
              <v:fill/>
            </v:shape>
            <v:shape style="position:absolute;left:7327;top:1709;width:2971;height:269" coordorigin="7327,1709" coordsize="2971,269" path="m7327,1978l10298,1978,10298,1709,7327,1709,7327,1978xe" filled="t" fillcolor="#DCE6F1" stroked="f">
              <v:path arrowok="t"/>
              <v:fill/>
            </v:shape>
            <v:shape style="position:absolute;left:7327;top:1978;width:2971;height:269" coordorigin="7327,1978" coordsize="2971,269" path="m7327,2246l10298,2246,10298,1978,7327,1978,7327,2246xe" filled="t" fillcolor="#DCE6F1" stroked="f">
              <v:path arrowok="t"/>
              <v:fill/>
            </v:shape>
            <v:shape style="position:absolute;left:7327;top:2246;width:2971;height:269" coordorigin="7327,2246" coordsize="2971,269" path="m7327,2515l10298,2515,10298,2246,7327,2246,7327,2515xe" filled="t" fillcolor="#DCE6F1" stroked="f">
              <v:path arrowok="t"/>
              <v:fill/>
            </v:shape>
            <v:shape style="position:absolute;left:7327;top:2515;width:2971;height:266" coordorigin="7327,2515" coordsize="2971,266" path="m7327,2782l10298,2782,10298,2515,7327,2515,7327,2782xe" filled="t" fillcolor="#DCE6F1" stroked="f">
              <v:path arrowok="t"/>
              <v:fill/>
            </v:shape>
            <v:shape style="position:absolute;left:7327;top:2782;width:2971;height:389" coordorigin="7327,2782" coordsize="2971,389" path="m7327,3170l10298,3170,10298,2782,7327,2782,7327,3170xe" filled="t" fillcolor="#DCE6F1" stroked="f">
              <v:path arrowok="t"/>
              <v:fill/>
            </v:shape>
            <v:shape style="position:absolute;left:7327;top:3170;width:2971;height:269" coordorigin="7327,3170" coordsize="2971,269" path="m7327,3439l10298,3439,10298,3170,7327,3170,7327,3439xe" filled="t" fillcolor="#EDF3F8" stroked="f">
              <v:path arrowok="t"/>
              <v:fill/>
            </v:shape>
            <v:shape style="position:absolute;left:7327;top:3439;width:2971;height:269" coordorigin="7327,3439" coordsize="2971,269" path="m7327,3708l10298,3708,10298,3439,7327,3439,7327,3708xe" filled="t" fillcolor="#EDF3F8" stroked="f">
              <v:path arrowok="t"/>
              <v:fill/>
            </v:shape>
            <v:shape style="position:absolute;left:7327;top:3708;width:2971;height:269" coordorigin="7327,3708" coordsize="2971,269" path="m7327,3977l10298,3977,10298,3708,7327,3708,7327,3977xe" filled="t" fillcolor="#EDF3F8" stroked="f">
              <v:path arrowok="t"/>
              <v:fill/>
            </v:shape>
            <v:shape style="position:absolute;left:7327;top:3977;width:2971;height:269" coordorigin="7327,3977" coordsize="2971,269" path="m7327,4246l10298,4246,10298,3977,7327,3977,7327,4246xe" filled="t" fillcolor="#EDF3F8" stroked="f">
              <v:path arrowok="t"/>
              <v:fill/>
            </v:shape>
            <v:shape style="position:absolute;left:7327;top:4246;width:2971;height:269" coordorigin="7327,4246" coordsize="2971,269" path="m7327,4514l10298,4514,10298,4246,7327,4246,7327,4514xe" filled="t" fillcolor="#EDF3F8" stroked="f">
              <v:path arrowok="t"/>
              <v:fill/>
            </v:shape>
            <v:shape style="position:absolute;left:7327;top:4514;width:2971;height:389" coordorigin="7327,4514" coordsize="2971,389" path="m7327,4903l10298,4903,10298,4514,7327,4514,7327,4903xe" filled="t" fillcolor="#EDF3F8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113.163pt;width:149.44pt;height:93.52pt;mso-position-horizontal-relative:page;mso-position-vertical-relative:paragraph;z-index:-2231" coordorigin="7339,2263" coordsize="2989,1870">
            <v:shape style="position:absolute;left:7349;top:2273;width:2969;height:266" coordorigin="7349,2273" coordsize="2969,266" path="m7349,2540l10318,2540,10318,2273,7349,2273,7349,2540xe" filled="t" fillcolor="#DCE6F1" stroked="f">
              <v:path arrowok="t"/>
              <v:fill/>
            </v:shape>
            <v:shape style="position:absolute;left:7349;top:2540;width:2969;height:269" coordorigin="7349,2540" coordsize="2969,269" path="m7349,2808l10318,2808,10318,2540,7349,2540,7349,2808xe" filled="t" fillcolor="#DCE6F1" stroked="f">
              <v:path arrowok="t"/>
              <v:fill/>
            </v:shape>
            <v:shape style="position:absolute;left:7349;top:2808;width:2969;height:389" coordorigin="7349,2808" coordsize="2969,389" path="m7349,3197l10318,3197,10318,2808,7349,2808,7349,3197xe" filled="t" fillcolor="#DCE6F1" stroked="f">
              <v:path arrowok="t"/>
              <v:fill/>
            </v:shape>
            <v:shape style="position:absolute;left:7349;top:3197;width:2969;height:269" coordorigin="7349,3197" coordsize="2969,269" path="m7349,3466l10318,3466,10318,3197,7349,3197,7349,3466xe" filled="t" fillcolor="#EDF3F8" stroked="f">
              <v:path arrowok="t"/>
              <v:fill/>
            </v:shape>
            <v:shape style="position:absolute;left:7349;top:3466;width:2969;height:269" coordorigin="7349,3466" coordsize="2969,269" path="m7349,3735l10318,3735,10318,3466,7349,3466,7349,3735xe" filled="t" fillcolor="#EDF3F8" stroked="f">
              <v:path arrowok="t"/>
              <v:fill/>
            </v:shape>
            <v:shape style="position:absolute;left:7349;top:3735;width:2969;height:389" coordorigin="7349,3735" coordsize="2969,389" path="m7349,4124l10318,4124,10318,3735,7349,3735,7349,4124xe" filled="t" fillcolor="#EDF3F8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563.26pt;width:149.44pt;height:87.52pt;mso-position-horizontal-relative:page;mso-position-vertical-relative:page;z-index:-2230" coordorigin="7339,11265" coordsize="2989,1750">
            <v:shape style="position:absolute;left:7349;top:11275;width:2969;height:266" coordorigin="7349,11275" coordsize="2969,266" path="m7349,11542l10318,11542,10318,11275,7349,11275,7349,11542xe" filled="t" fillcolor="#DCE6F1" stroked="f">
              <v:path arrowok="t"/>
              <v:fill/>
            </v:shape>
            <v:shape style="position:absolute;left:7349;top:11542;width:2969;height:269" coordorigin="7349,11542" coordsize="2969,269" path="m7349,11810l10318,11810,10318,11542,7349,11542,7349,11810xe" filled="t" fillcolor="#DCE6F1" stroked="f">
              <v:path arrowok="t"/>
              <v:fill/>
            </v:shape>
            <v:shape style="position:absolute;left:7349;top:11810;width:2969;height:269" coordorigin="7349,11810" coordsize="2969,269" path="m7349,12079l10318,12079,10318,11810,7349,11810,7349,12079xe" filled="t" fillcolor="#DCE6F1" stroked="f">
              <v:path arrowok="t"/>
              <v:fill/>
            </v:shape>
            <v:shape style="position:absolute;left:7349;top:12079;width:2969;height:269" coordorigin="7349,12079" coordsize="2969,269" path="m7349,12348l10318,12348,10318,12079,7349,12079,7349,12348xe" filled="t" fillcolor="#DCE6F1" stroked="f">
              <v:path arrowok="t"/>
              <v:fill/>
            </v:shape>
            <v:shape style="position:absolute;left:7349;top:12348;width:2969;height:269" coordorigin="7349,12348" coordsize="2969,269" path="m7349,12617l10318,12617,10318,12348,7349,12348,7349,12617xe" filled="t" fillcolor="#DCE6F1" stroked="f">
              <v:path arrowok="t"/>
              <v:fill/>
            </v:shape>
            <v:shape style="position:absolute;left:7349;top:12617;width:2969;height:389" coordorigin="7349,12617" coordsize="2969,389" path="m7349,13006l10318,13006,10318,12617,7349,12617,7349,13006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{tit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ata}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4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800" w:val="left"/>
              </w:tabs>
              <w:jc w:val="left"/>
              <w:spacing w:before="13"/>
              <w:ind w:left="5556" w:right="401" w:hanging="5441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id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color w:val="000000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xc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tch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</w:t>
            </w:r>
          </w:p>
        </w:tc>
      </w:tr>
      <w:tr>
        <w:trPr>
          <w:trHeight w:val="926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4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91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img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i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on.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30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i/>
                <w:spacing w:val="2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00000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6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on.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30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-st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lf.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i/>
                <w:spacing w:val="4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1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1"/>
                <w:sz w:val="14"/>
                <w:szCs w:val="14"/>
              </w:rPr>
              <w:t>                       </w:t>
            </w:r>
            <w:r>
              <w:rPr>
                <w:rFonts w:cs="Calibri" w:hAnsi="Calibri" w:eastAsia="Calibri" w:ascii="Calibri"/>
                <w:color w:val="808080"/>
                <w:spacing w:val="24"/>
                <w:w w:val="100"/>
                <w:position w:val="11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etc.</w:t>
            </w:r>
          </w:p>
        </w:tc>
      </w:tr>
    </w:tbl>
    <w:p>
      <w:pPr>
        <w:sectPr>
          <w:pgMar w:header="1001" w:footer="1323" w:top="1220" w:bottom="280" w:left="1580" w:right="1160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30" w:hRule="exact"/>
        </w:trPr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76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2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call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9" w:right="2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(cli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asset,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733" w:hRule="exact"/>
        </w:trPr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4"/>
                <w:szCs w:val="1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76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2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9" w:right="41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2"/>
        <w:ind w:left="220"/>
      </w:pPr>
      <w:r>
        <w:pict>
          <v:group style="position:absolute;margin-left:366.94pt;margin-top:-190.155pt;width:149.44pt;height:174.16pt;mso-position-horizontal-relative:page;mso-position-vertical-relative:paragraph;z-index:-2229" coordorigin="7339,-3803" coordsize="2989,3483">
            <v:shape style="position:absolute;left:7349;top:-3793;width:2969;height:269" coordorigin="7349,-3793" coordsize="2969,269" path="m7349,-3524l10318,-3524,10318,-3793,7349,-3793,7349,-3524xe" filled="t" fillcolor="#DCE6F1" stroked="f">
              <v:path arrowok="t"/>
              <v:fill/>
            </v:shape>
            <v:shape style="position:absolute;left:7349;top:-3524;width:2969;height:269" coordorigin="7349,-3524" coordsize="2969,269" path="m7349,-3255l10318,-3255,10318,-3524,7349,-3524,7349,-3255xe" filled="t" fillcolor="#DCE6F1" stroked="f">
              <v:path arrowok="t"/>
              <v:fill/>
            </v:shape>
            <v:shape style="position:absolute;left:7349;top:-3255;width:2969;height:269" coordorigin="7349,-3255" coordsize="2969,269" path="m7349,-2987l10318,-2987,10318,-3255,7349,-3255,7349,-2987xe" filled="t" fillcolor="#DCE6F1" stroked="f">
              <v:path arrowok="t"/>
              <v:fill/>
            </v:shape>
            <v:shape style="position:absolute;left:7349;top:-2987;width:2969;height:269" coordorigin="7349,-2987" coordsize="2969,269" path="m7349,-2718l10318,-2718,10318,-2987,7349,-2987,7349,-2718xe" filled="t" fillcolor="#DCE6F1" stroked="f">
              <v:path arrowok="t"/>
              <v:fill/>
            </v:shape>
            <v:shape style="position:absolute;left:7349;top:-2718;width:2969;height:266" coordorigin="7349,-2718" coordsize="2969,266" path="m7349,-2451l10318,-2451,10318,-2718,7349,-2718,7349,-2451xe" filled="t" fillcolor="#DCE6F1" stroked="f">
              <v:path arrowok="t"/>
              <v:fill/>
            </v:shape>
            <v:shape style="position:absolute;left:7349;top:-2451;width:2969;height:389" coordorigin="7349,-2451" coordsize="2969,389" path="m7349,-2063l10318,-2063,10318,-2451,7349,-2451,7349,-2063xe" filled="t" fillcolor="#DCE6F1" stroked="f">
              <v:path arrowok="t"/>
              <v:fill/>
            </v:shape>
            <v:shape style="position:absolute;left:7349;top:-2063;width:2969;height:269" coordorigin="7349,-2063" coordsize="2969,269" path="m7349,-1794l10318,-1794,10318,-2063,7349,-2063,7349,-1794xe" filled="t" fillcolor="#EDF3F8" stroked="f">
              <v:path arrowok="t"/>
              <v:fill/>
            </v:shape>
            <v:shape style="position:absolute;left:7349;top:-1794;width:2969;height:269" coordorigin="7349,-1794" coordsize="2969,269" path="m7349,-1525l10318,-1525,10318,-1794,7349,-1794,7349,-1525xe" filled="t" fillcolor="#EDF3F8" stroked="f">
              <v:path arrowok="t"/>
              <v:fill/>
            </v:shape>
            <v:shape style="position:absolute;left:7349;top:-1525;width:2969;height:269" coordorigin="7349,-1525" coordsize="2969,269" path="m7349,-1256l10318,-1256,10318,-1525,7349,-1525,7349,-1256xe" filled="t" fillcolor="#EDF3F8" stroked="f">
              <v:path arrowok="t"/>
              <v:fill/>
            </v:shape>
            <v:shape style="position:absolute;left:7349;top:-1256;width:2969;height:269" coordorigin="7349,-1256" coordsize="2969,269" path="m7349,-987l10318,-987,10318,-1256,7349,-1256,7349,-987xe" filled="t" fillcolor="#EDF3F8" stroked="f">
              <v:path arrowok="t"/>
              <v:fill/>
            </v:shape>
            <v:shape style="position:absolute;left:7349;top:-987;width:2969;height:269" coordorigin="7349,-987" coordsize="2969,269" path="m7349,-719l10318,-719,10318,-987,7349,-987,7349,-719xe" filled="t" fillcolor="#EDF3F8" stroked="f">
              <v:path arrowok="t"/>
              <v:fill/>
            </v:shape>
            <v:shape style="position:absolute;left:7349;top:-719;width:2969;height:389" coordorigin="7349,-719" coordsize="2969,389" path="m7349,-330l10318,-330,10318,-719,7349,-719,7349,-330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position w:val="10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asset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tain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titl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20" w:right="1095"/>
      </w:pPr>
      <w:r>
        <w:rPr>
          <w:rFonts w:cs="Calibri" w:hAnsi="Calibri" w:eastAsia="Calibri" w:ascii="Calibri"/>
          <w:spacing w:val="-1"/>
          <w:w w:val="100"/>
          <w:position w:val="10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Bi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rs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are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ra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3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ts.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Use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xt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with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st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st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220"/>
      </w:pPr>
      <w:r>
        <w:pict>
          <v:group style="position:absolute;margin-left:88.56pt;margin-top:17.0579pt;width:434.88pt;height:0pt;mso-position-horizontal-relative:page;mso-position-vertical-relative:paragraph;z-index:-2228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70"/>
      </w:pPr>
      <w:r>
        <w:pict>
          <v:group style="position:absolute;margin-left:366.94pt;margin-top:72.8526pt;width:149.44pt;height:87.641pt;mso-position-horizontal-relative:page;mso-position-vertical-relative:paragraph;z-index:-2227" coordorigin="7339,1457" coordsize="2989,1753">
            <v:shape style="position:absolute;left:7349;top:1467;width:2969;height:269" coordorigin="7349,1467" coordsize="2969,269" path="m7349,1736l10318,1736,10318,1467,7349,1467,7349,1736xe" filled="t" fillcolor="#EDF3F8" stroked="f">
              <v:path arrowok="t"/>
              <v:fill/>
            </v:shape>
            <v:shape style="position:absolute;left:7349;top:1736;width:2969;height:269" coordorigin="7349,1736" coordsize="2969,269" path="m7349,2005l10318,2005,10318,1736,7349,1736,7349,2005xe" filled="t" fillcolor="#EDF3F8" stroked="f">
              <v:path arrowok="t"/>
              <v:fill/>
            </v:shape>
            <v:shape style="position:absolute;left:7349;top:2005;width:2969;height:269" coordorigin="7349,2005" coordsize="2969,269" path="m7349,2273l10318,2273,10318,2005,7349,2005,7349,2273xe" filled="t" fillcolor="#EDF3F8" stroked="f">
              <v:path arrowok="t"/>
              <v:fill/>
            </v:shape>
            <v:shape style="position:absolute;left:7349;top:2273;width:2969;height:269" coordorigin="7349,2273" coordsize="2969,269" path="m7349,2542l10318,2542,10318,2273,7349,2273,7349,2542xe" filled="t" fillcolor="#EDF3F8" stroked="f">
              <v:path arrowok="t"/>
              <v:fill/>
            </v:shape>
            <v:shape style="position:absolute;left:7349;top:2542;width:2969;height:269" coordorigin="7349,2542" coordsize="2969,269" path="m7349,2811l10318,2811,10318,2542,7349,2542,7349,2811xe" filled="t" fillcolor="#EDF3F8" stroked="f">
              <v:path arrowok="t"/>
              <v:fill/>
            </v:shape>
            <v:shape style="position:absolute;left:7349;top:2811;width:2969;height:389" coordorigin="7349,2811" coordsize="2969,389" path="m7349,3200l10318,3200,10318,2811,7349,2811,7349,3200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3" w:right="6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98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118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63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2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02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</w:p>
        </w:tc>
      </w:tr>
      <w:tr>
        <w:trPr>
          <w:trHeight w:val="371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0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02" w:right="3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5403" w:type="dxa"/>
            <w:gridSpan w:val="4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26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1033" w:firstLine="5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tc.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3" w:right="6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6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118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63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15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30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</w:p>
        </w:tc>
      </w:tr>
    </w:tbl>
    <w:p>
      <w:pPr>
        <w:sectPr>
          <w:pgMar w:header="1001" w:footer="1323" w:top="1220" w:bottom="280" w:left="1580" w:right="1160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12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3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12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7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12"/>
            </w:pP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3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4486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7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4486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7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4486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7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4486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7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4486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07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4pt;width:434.88pt;height:0pt;mso-position-horizontal-relative:page;mso-position-vertical-relative:paragraph;z-index:-2224" coordorigin="1771,348" coordsize="8698,0">
            <v:shape style="position:absolute;left:1771;top:348;width:8698;height:0" coordorigin="1771,348" coordsize="8698,0" path="m1771,348l10469,348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68"/>
      </w:pPr>
      <w:r>
        <w:pict>
          <v:group style="position:absolute;margin-left:366.94pt;margin-top:-133.666pt;width:149.44pt;height:87.52pt;mso-position-horizontal-relative:page;mso-position-vertical-relative:paragraph;z-index:-2225" coordorigin="7339,-2673" coordsize="2989,1750">
            <v:shape style="position:absolute;left:7349;top:-2663;width:2969;height:269" coordorigin="7349,-2663" coordsize="2969,269" path="m7349,-2395l10318,-2395,10318,-2663,7349,-2663,7349,-2395xe" filled="t" fillcolor="#EDF3F8" stroked="f">
              <v:path arrowok="t"/>
              <v:fill/>
            </v:shape>
            <v:shape style="position:absolute;left:7349;top:-2395;width:2969;height:269" coordorigin="7349,-2395" coordsize="2969,269" path="m7349,-2126l10318,-2126,10318,-2395,7349,-2395,7349,-2126xe" filled="t" fillcolor="#EDF3F8" stroked="f">
              <v:path arrowok="t"/>
              <v:fill/>
            </v:shape>
            <v:shape style="position:absolute;left:7349;top:-2126;width:2969;height:266" coordorigin="7349,-2126" coordsize="2969,266" path="m7349,-1859l10318,-1859,10318,-2126,7349,-2126,7349,-1859xe" filled="t" fillcolor="#EDF3F8" stroked="f">
              <v:path arrowok="t"/>
              <v:fill/>
            </v:shape>
            <v:shape style="position:absolute;left:7349;top:-1859;width:2969;height:269" coordorigin="7349,-1859" coordsize="2969,269" path="m7349,-1591l10318,-1591,10318,-1859,7349,-1859,7349,-1591xe" filled="t" fillcolor="#EDF3F8" stroked="f">
              <v:path arrowok="t"/>
              <v:fill/>
            </v:shape>
            <v:shape style="position:absolute;left:7349;top:-1591;width:2969;height:269" coordorigin="7349,-1591" coordsize="2969,269" path="m7349,-1322l10318,-1322,10318,-1591,7349,-1591,7349,-1322xe" filled="t" fillcolor="#EDF3F8" stroked="f">
              <v:path arrowok="t"/>
              <v:fill/>
            </v:shape>
            <v:shape style="position:absolute;left:7349;top:-1322;width:2969;height:389" coordorigin="7349,-1322" coordsize="2969,389" path="m7349,-933l10318,-933,10318,-1322,7349,-1322,7349,-933xe" filled="t" fillcolor="#EDF3F8" stroked="f">
              <v:path arrowok="t"/>
              <v:fill/>
            </v:shape>
            <w10:wrap type="none"/>
          </v:group>
        </w:pict>
      </w:r>
      <w:r>
        <w:pict>
          <v:group style="position:absolute;margin-left:366.94pt;margin-top:80.2926pt;width:149.44pt;height:193.601pt;mso-position-horizontal-relative:page;mso-position-vertical-relative:paragraph;z-index:-2223" coordorigin="7339,1606" coordsize="2989,3872">
            <v:shape style="position:absolute;left:7349;top:1616;width:2969;height:269" coordorigin="7349,1616" coordsize="2969,269" path="m7349,1885l10318,1885,10318,1616,7349,1616,7349,1885xe" filled="t" fillcolor="#DCE6F1" stroked="f">
              <v:path arrowok="t"/>
              <v:fill/>
            </v:shape>
            <v:shape style="position:absolute;left:7349;top:1885;width:2969;height:269" coordorigin="7349,1885" coordsize="2969,269" path="m7349,2153l10318,2153,10318,1885,7349,1885,7349,2153xe" filled="t" fillcolor="#DCE6F1" stroked="f">
              <v:path arrowok="t"/>
              <v:fill/>
            </v:shape>
            <v:shape style="position:absolute;left:7349;top:2153;width:2969;height:389" coordorigin="7349,2153" coordsize="2969,389" path="m7349,2542l10318,2542,10318,2153,7349,2153,7349,2542xe" filled="t" fillcolor="#DCE6F1" stroked="f">
              <v:path arrowok="t"/>
              <v:fill/>
            </v:shape>
            <v:shape style="position:absolute;left:7349;top:2542;width:2969;height:269" coordorigin="7349,2542" coordsize="2969,269" path="m7349,2811l10318,2811,10318,2542,7349,2542,7349,2811xe" filled="t" fillcolor="#EDF3F8" stroked="f">
              <v:path arrowok="t"/>
              <v:fill/>
            </v:shape>
            <v:shape style="position:absolute;left:7349;top:2811;width:2969;height:269" coordorigin="7349,2811" coordsize="2969,269" path="m7349,3080l10318,3080,10318,2811,7349,2811,7349,3080xe" filled="t" fillcolor="#EDF3F8" stroked="f">
              <v:path arrowok="t"/>
              <v:fill/>
            </v:shape>
            <v:shape style="position:absolute;left:7349;top:3080;width:2969;height:269" coordorigin="7349,3080" coordsize="2969,269" path="m7349,3349l10318,3349,10318,3080,7349,3080,7349,3349xe" filled="t" fillcolor="#EDF3F8" stroked="f">
              <v:path arrowok="t"/>
              <v:fill/>
            </v:shape>
            <v:shape style="position:absolute;left:7349;top:3349;width:2969;height:386" coordorigin="7349,3349" coordsize="2969,386" path="m7349,3735l10318,3735,10318,3349,7349,3349,7349,3735xe" filled="t" fillcolor="#EDF3F8" stroked="f">
              <v:path arrowok="t"/>
              <v:fill/>
            </v:shape>
            <v:shape style="position:absolute;left:7349;top:3735;width:2969;height:269" coordorigin="7349,3735" coordsize="2969,269" path="m7349,4004l10318,4004,10318,3735,7349,3735,7349,4004xe" filled="t" fillcolor="#DCE6F1" stroked="f">
              <v:path arrowok="t"/>
              <v:fill/>
            </v:shape>
            <v:shape style="position:absolute;left:7349;top:4004;width:2969;height:269" coordorigin="7349,4004" coordsize="2969,269" path="m7349,4273l10318,4273,10318,4004,7349,4004,7349,4273xe" filled="t" fillcolor="#DCE6F1" stroked="f">
              <v:path arrowok="t"/>
              <v:fill/>
            </v:shape>
            <v:shape style="position:absolute;left:7349;top:4273;width:2969;height:269" coordorigin="7349,4273" coordsize="2969,269" path="m7349,4541l10318,4541,10318,4273,7349,4273,7349,4541xe" filled="t" fillcolor="#DCE6F1" stroked="f">
              <v:path arrowok="t"/>
              <v:fill/>
            </v:shape>
            <v:shape style="position:absolute;left:7349;top:4541;width:2969;height:269" coordorigin="7349,4541" coordsize="2969,269" path="m7349,4810l10318,4810,10318,4541,7349,4541,7349,4810xe" filled="t" fillcolor="#DCE6F1" stroked="f">
              <v:path arrowok="t"/>
              <v:fill/>
            </v:shape>
            <v:shape style="position:absolute;left:7349;top:4810;width:2969;height:269" coordorigin="7349,4810" coordsize="2969,269" path="m7349,5079l10318,5079,10318,4810,7349,4810,7349,5079xe" filled="t" fillcolor="#DCE6F1" stroked="f">
              <v:path arrowok="t"/>
              <v:fill/>
            </v:shape>
            <v:shape style="position:absolute;left:7349;top:5079;width:2969;height:389" coordorigin="7349,5079" coordsize="2969,389" path="m7349,5468l10318,5468,10318,5079,7349,5079,7349,5468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41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556" w:right="398" w:hanging="5441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i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9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i/>
                <w:spacing w:val="2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7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stars”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$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73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41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4pt;width:434.88pt;height:0pt;mso-position-horizontal-relative:page;mso-position-vertical-relative:paragraph;z-index:-2222" coordorigin="1771,348" coordsize="8698,0">
            <v:shape style="position:absolute;left:1771;top:348;width:8698;height:0" coordorigin="1771,348" coordsize="8698,0" path="m1771,348l10469,348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.7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63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13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6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6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1301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stt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8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513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15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30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l.</w:t>
            </w:r>
          </w:p>
        </w:tc>
      </w:tr>
    </w:tbl>
    <w:p>
      <w:pPr>
        <w:sectPr>
          <w:pgMar w:header="1001" w:footer="1323" w:top="1220" w:bottom="280" w:left="1580" w:right="116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21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.8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nk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814" w:firstLine="151"/>
      </w:pPr>
      <w:r>
        <w:pict>
          <v:group style="position:absolute;margin-left:366.94pt;margin-top:178.814pt;width:149.44pt;height:87.64pt;mso-position-horizontal-relative:page;mso-position-vertical-relative:paragraph;z-index:-2220" coordorigin="7339,3576" coordsize="2989,1753">
            <v:shape style="position:absolute;left:7349;top:3586;width:2969;height:269" coordorigin="7349,3586" coordsize="2969,269" path="m7349,3855l10318,3855,10318,3586,7349,3586,7349,3855xe" filled="t" fillcolor="#EDF3F8" stroked="f">
              <v:path arrowok="t"/>
              <v:fill/>
            </v:shape>
            <v:shape style="position:absolute;left:7349;top:3855;width:2969;height:269" coordorigin="7349,3855" coordsize="2969,269" path="m7349,4124l10318,4124,10318,3855,7349,3855,7349,4124xe" filled="t" fillcolor="#EDF3F8" stroked="f">
              <v:path arrowok="t"/>
              <v:fill/>
            </v:shape>
            <v:shape style="position:absolute;left:7349;top:4124;width:2969;height:269" coordorigin="7349,4124" coordsize="2969,269" path="m7349,4393l10318,4393,10318,4124,7349,4124,7349,4393xe" filled="t" fillcolor="#EDF3F8" stroked="f">
              <v:path arrowok="t"/>
              <v:fill/>
            </v:shape>
            <v:shape style="position:absolute;left:7349;top:4393;width:2969;height:269" coordorigin="7349,4393" coordsize="2969,269" path="m7349,4661l10318,4661,10318,4393,7349,4393,7349,4661xe" filled="t" fillcolor="#EDF3F8" stroked="f">
              <v:path arrowok="t"/>
              <v:fill/>
            </v:shape>
            <v:shape style="position:absolute;left:7349;top:4661;width:2969;height:269" coordorigin="7349,4661" coordsize="2969,269" path="m7349,4930l10318,4930,10318,4661,7349,4661,7349,4930xe" filled="t" fillcolor="#EDF3F8" stroked="f">
              <v:path arrowok="t"/>
              <v:fill/>
            </v:shape>
            <v:shape style="position:absolute;left:7349;top:4930;width:2969;height:389" coordorigin="7349,4930" coordsize="2969,389" path="m7349,5319l10318,5319,10318,4930,7349,4930,7349,5319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‘call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04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</w:t>
            </w:r>
            <w:r>
              <w:rPr>
                <w:rFonts w:cs="Calibri" w:hAnsi="Calibri" w:eastAsia="Calibri" w:ascii="Calibri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cli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ka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k.</w:t>
            </w:r>
          </w:p>
        </w:tc>
      </w:tr>
      <w:tr>
        <w:trPr>
          <w:trHeight w:val="658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[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]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i/>
                <w:spacing w:val="1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4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4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i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all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ack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k.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4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(UR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     </w:t>
            </w:r>
            <w:r>
              <w:rPr>
                <w:rFonts w:cs="Calibri" w:hAnsi="Calibri" w:eastAsia="Calibri" w:ascii="Calibri"/>
                <w:spacing w:val="1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733" w:hRule="exact"/>
        </w:trPr>
        <w:tc>
          <w:tcPr>
            <w:tcW w:w="8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i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80808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80808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color w:val="80808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80808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ject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6" w:right="41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sectPr>
          <w:pgMar w:header="1001" w:footer="1323" w:top="1220" w:bottom="280" w:left="1580" w:right="1160"/>
          <w:pgSz w:w="12240" w:h="15840"/>
        </w:sectPr>
      </w:pP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6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Bi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33634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est/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es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po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se</w:t>
      </w:r>
      <w:r>
        <w:rPr>
          <w:rFonts w:cs="Calibri" w:hAnsi="Calibri" w:eastAsia="Calibri" w:ascii="Calibri"/>
          <w:b/>
          <w:color w:val="933634"/>
          <w:spacing w:val="-2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300"/>
        <w:ind w:left="540"/>
      </w:pPr>
      <w:r>
        <w:pict>
          <v:group style="position:absolute;margin-left:88.56pt;margin-top:17.0579pt;width:434.88pt;height:0pt;mso-position-horizontal-relative:page;mso-position-vertical-relative:paragraph;z-index:-2219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pp</w:t>
      </w:r>
      <w:r>
        <w:rPr>
          <w:rFonts w:cs="Calibri" w:hAnsi="Calibri" w:eastAsia="Calibri" w:ascii="Calibri"/>
          <w:b/>
          <w:color w:val="933634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W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mp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40"/>
      </w:pP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0"/>
      </w:pPr>
      <w:r>
        <w:pict>
          <v:shape type="#_x0000_t75" style="width:339.75pt;height:270.75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lineRule="exact" w:line="280"/>
        <w:ind w:left="54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6.1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u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54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6"/>
        <w:ind w:left="1404" w:right="7197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83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5"/>
        <w:ind w:left="226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exact" w:line="180"/>
        <w:ind w:left="270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26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83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83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5"/>
        <w:ind w:left="226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270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70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268"/>
        <w:sectPr>
          <w:pgMar w:header="1001" w:footer="1323" w:top="1220" w:bottom="280" w:left="126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276"/>
        <w:ind w:left="2380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"w":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"mimes":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812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"image/png"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5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10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before="25" w:lineRule="exact" w:line="280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6.1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084" w:right="7413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"ver":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275"/>
        <w:ind w:left="1516" w:right="341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"deeplink://deeplink/url/into/app",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"fallback":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//i.am.a/URL",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"clicktrackers":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1948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//b.com/b"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084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},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//b.com/b"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4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"text":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"InstallBOA"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//i.am.a/URL"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4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4"/>
        <w:ind w:left="1948" w:right="665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" w:lineRule="auto" w:line="276"/>
        <w:ind w:left="2380" w:right="2985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//cdn.mobad.com/ad.png",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"w":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64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"Install"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//i.am.a/URL"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220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18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Ch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st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mp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</w:pPr>
      <w:r>
        <w:pict>
          <v:shape type="#_x0000_t75" style="width:339pt;height:318pt">
            <v:imagedata o:title="" r:id="rId3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lineRule="exact" w:line="280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6.2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u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5"/>
        <w:ind w:left="1084" w:right="7089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"layout":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5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100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276"/>
        <w:ind w:left="2380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"w":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"mimes":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812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"image/png"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before="25" w:lineRule="exact" w:line="280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6.2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5"/>
        <w:ind w:left="1084" w:right="7413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"ver":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auto" w:line="275"/>
        <w:ind w:left="1516" w:right="341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"deeplink://deeplink/url/into/app",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"fallback":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//i.am.a/URL",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"clicktrackers":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948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//b.com/b"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084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},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5" w:lineRule="atLeast" w:line="220"/>
        <w:ind w:left="1516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//b.com/b"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6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"text":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"Install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BOA"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"Manage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Finances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on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your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phone"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 w:lineRule="auto" w:line="276"/>
        <w:ind w:left="1948" w:right="665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2380"/>
      </w:pPr>
      <w:hyperlink r:id="rId36"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"url":</w:t>
        </w:r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"http://cdn.mobad.com/ad.png",</w:t>
        </w:r>
        <w:r>
          <w:rPr>
            <w:rFonts w:cs="Courier New" w:hAnsi="Courier New" w:eastAsia="Courier New" w:ascii="Courier New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5" w:lineRule="atLeast" w:line="220"/>
        <w:ind w:left="2380" w:right="6225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"w":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17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Con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w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nt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mp</w:t>
      </w:r>
      <w:r>
        <w:rPr>
          <w:rFonts w:cs="Calibri" w:hAnsi="Calibri" w:eastAsia="Calibri" w:ascii="Calibri"/>
          <w:b/>
          <w:color w:val="933634"/>
          <w:spacing w:val="4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20"/>
      </w:pPr>
      <w:r>
        <w:pict>
          <v:shape type="#_x0000_t75" style="width:339pt;height:336.75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lineRule="exact" w:line="280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6.3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u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4"/>
        <w:ind w:left="1084" w:right="7089" w:hanging="432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"layout":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6,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20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10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5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auto" w:line="276"/>
        <w:ind w:left="2380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"w":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64,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"mimes":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812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"image/png"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4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"video":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" w:lineRule="auto" w:line="276"/>
        <w:ind w:left="2380" w:right="5145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"linearity":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"minduration":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15,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"maxduration":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"protocols":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812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"VAST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2.0"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 w:lineRule="auto" w:line="276"/>
        <w:ind w:left="1948" w:right="600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5,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"required":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0,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10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220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before="25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6.3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"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5"/>
        <w:ind w:left="1084" w:right="7413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"ver":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auto" w:line="275"/>
        <w:ind w:left="1516" w:right="341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"deeplink://deeplink/url/into/app",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"fallback":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//i.am.a/URL",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"clicktrackers":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1948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//b.com/b"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084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},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6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"text":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"Install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BOA"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65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"img":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276"/>
        <w:ind w:left="2380" w:right="3093"/>
      </w:pPr>
      <w:hyperlink r:id="rId38"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"url":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"http://cdn.mobad.com/ad.png",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"w":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1200,</w:t>
        </w:r>
      </w:hyperlink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627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6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"video":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"vasttag":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"&lt;VAST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version=’2.0’&gt;&lt;/VAST&gt;"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5,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"Click"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2380"/>
      </w:pPr>
      <w:hyperlink r:id="rId39"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"url":</w:t>
        </w:r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position w:val="1"/>
            <w:sz w:val="18"/>
            <w:szCs w:val="18"/>
          </w:rPr>
          <w:t>"http://i.am.a/URL"</w:t>
        </w:r>
        <w:r>
          <w:rPr>
            <w:rFonts w:cs="Courier New" w:hAnsi="Courier New" w:eastAsia="Courier New" w:ascii="Courier New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652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300"/>
        <w:ind w:left="220"/>
      </w:pPr>
      <w:r>
        <w:pict>
          <v:group style="position:absolute;margin-left:88.56pt;margin-top:17.0579pt;width:434.88pt;height:0pt;mso-position-horizontal-relative:page;mso-position-vertical-relative:paragraph;z-index:-2216" coordorigin="1771,341" coordsize="8698,0">
            <v:shape style="position:absolute;left:1771;top:341;width:8698;height:0" coordorigin="1771,341" coordsize="8698,0" path="m1771,341l10469,341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oo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275"/>
        <w:ind w:left="220" w:right="168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lineRule="exact" w:line="280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6.4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u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084" w:right="7197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25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38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10,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35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2380" w:right="5901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"type":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"len":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35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ind w:left="220"/>
      </w:pPr>
      <w:r>
        <w:rPr>
          <w:rFonts w:cs="Calibri" w:hAnsi="Calibri" w:eastAsia="Calibri" w:ascii="Calibri"/>
          <w:b/>
          <w:i/>
          <w:color w:val="C0504D"/>
          <w:spacing w:val="1"/>
          <w:w w:val="100"/>
          <w:sz w:val="24"/>
          <w:szCs w:val="24"/>
        </w:rPr>
        <w:t>6.4</w:t>
      </w:r>
      <w:r>
        <w:rPr>
          <w:rFonts w:cs="Calibri" w:hAnsi="Calibri" w:eastAsia="Calibri" w:ascii="Calibri"/>
          <w:b/>
          <w:i/>
          <w:color w:val="C0504D"/>
          <w:spacing w:val="-2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i/>
          <w:color w:val="C0504D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b/>
          <w:i/>
          <w:color w:val="C0504D"/>
          <w:spacing w:val="9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 w:lineRule="auto" w:line="275"/>
        <w:ind w:left="1084" w:right="7413" w:hanging="4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"native":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"ver":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"link":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 w:lineRule="auto" w:line="275"/>
        <w:ind w:left="1516" w:right="3417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"deeplink://deeplink/url/into/app",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"fallback":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//i.am.a/URL",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"clicktrackers":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1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//a.com/a",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948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"http: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//b.com/b"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 w:lineRule="exact" w:line="180"/>
        <w:ind w:left="1084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},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"assets":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 w:lineRule="auto" w:line="276"/>
        <w:ind w:left="1948" w:right="6441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"title":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"text":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"Plasma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Television"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4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"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"Huge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range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of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equipment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on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sale"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3,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"Free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delivery.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Order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now."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7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 w:lineRule="auto" w:line="276"/>
        <w:ind w:left="1948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4,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"data":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38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"value":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"mybestplasmatvstore.com"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5"/>
        <w:ind w:left="1948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]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29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31"/>
        <w:ind w:left="220"/>
        <w:sectPr>
          <w:pgMar w:header="1001" w:footer="1323" w:top="1220" w:bottom="280" w:left="1580" w:right="1160"/>
          <w:pgSz w:w="12240" w:h="15840"/>
        </w:sectPr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7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Refe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-1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st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/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me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pict>
          <v:group style="position:absolute;margin-left:88.56pt;margin-top:17.0574pt;width:434.88pt;height:0pt;mso-position-horizontal-relative:page;mso-position-vertical-relative:paragraph;z-index:-2215" coordorigin="1771,341" coordsize="8698,0">
            <v:shape style="position:absolute;left:1771;top:341;width:8698;height:0" coordorigin="1771,341" coordsize="8698,0" path="m1771,341l10469,341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yo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 w:right="953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02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74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3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Wall</w:t>
            </w:r>
          </w:p>
        </w:tc>
      </w:tr>
      <w:tr>
        <w:trPr>
          <w:trHeight w:val="590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Wall</w:t>
            </w:r>
          </w:p>
        </w:tc>
      </w:tr>
      <w:tr>
        <w:trPr>
          <w:trHeight w:val="1765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</w:tr>
      <w:tr>
        <w:trPr>
          <w:trHeight w:val="588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1177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Grid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.2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4" w:lineRule="atLeast" w:line="380"/>
        <w:ind w:left="1260" w:right="1936"/>
      </w:pPr>
      <w:r>
        <w:pict>
          <v:group style="position:absolute;margin-left:88.56pt;margin-top:1.1854pt;width:434.88pt;height:0pt;mso-position-horizontal-relative:page;mso-position-vertical-relative:paragraph;z-index:-2214" coordorigin="1771,24" coordsize="8698,0">
            <v:shape style="position:absolute;left:1771;top:24;width:8698;height:0" coordorigin="1771,24" coordsize="8698,0" path="m1771,24l10469,24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40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m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si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y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k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2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0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3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</w:hyperlink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260" w:right="87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260" w:right="954"/>
        <w:sectPr>
          <w:pgMar w:header="1001" w:footer="1323" w:top="1220" w:bottom="280" w:left="1260" w:right="1160"/>
          <w:pgSz w:w="12240" w:h="15840"/>
        </w:sectPr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uniqu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02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74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3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arch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its</w:t>
            </w:r>
          </w:p>
        </w:tc>
      </w:tr>
      <w:tr>
        <w:trPr>
          <w:trHeight w:val="589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</w:p>
        </w:tc>
      </w:tr>
      <w:tr>
        <w:trPr>
          <w:trHeight w:val="588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1178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its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</w:p>
        </w:tc>
      </w:tr>
      <w:tr>
        <w:trPr>
          <w:trHeight w:val="589" w:hRule="exact"/>
        </w:trPr>
        <w:tc>
          <w:tcPr>
            <w:tcW w:w="8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                                                    </w:t>
            </w:r>
            <w:r>
              <w:rPr>
                <w:rFonts w:cs="Calibri" w:hAnsi="Calibri" w:eastAsia="Calibri" w:ascii="Calibri"/>
                <w:i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13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.3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  </w:t>
      </w:r>
      <w:r>
        <w:rPr>
          <w:rFonts w:cs="Calibri" w:hAnsi="Calibri" w:eastAsia="Calibri" w:ascii="Calibri"/>
          <w:b/>
          <w:color w:val="933634"/>
          <w:spacing w:val="3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40" w:right="70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40" w:right="953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71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b/>
                <w:color w:val="FFFFFF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Fo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1700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spacing w:before="83"/>
              <w:ind w:left="2722" w:right="1023" w:hanging="252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1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3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ind w:left="2722" w:right="1025" w:hanging="252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2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26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722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72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  <w:tr>
        <w:trPr>
          <w:trHeight w:val="1124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spacing w:before="96"/>
              <w:ind w:left="2722" w:right="222" w:hanging="252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4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s”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91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</w:tr>
    </w:tbl>
    <w:p>
      <w:pPr>
        <w:sectPr>
          <w:pgMar w:header="1001" w:footer="1323" w:top="1220" w:bottom="280" w:left="1580" w:right="1160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092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spacing w:before="98"/>
              <w:ind w:left="7582" w:right="222" w:hanging="738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5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ind w:left="2722" w:right="222" w:hanging="252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6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ind w:left="2722" w:right="222" w:hanging="252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7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icate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calis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at.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ind w:left="7582" w:right="463" w:hanging="7380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8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</w:tr>
      <w:tr>
        <w:trPr>
          <w:trHeight w:val="857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spacing w:before="96"/>
              <w:ind w:left="2722" w:right="1023" w:hanging="2520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0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</w:p>
        </w:tc>
      </w:tr>
      <w:tr>
        <w:trPr>
          <w:trHeight w:val="588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i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</w:tr>
      <w:tr>
        <w:trPr>
          <w:trHeight w:val="857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60" w:val="left"/>
              </w:tabs>
              <w:jc w:val="left"/>
              <w:spacing w:before="96"/>
              <w:ind w:left="2722" w:right="1023" w:hanging="2520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2</w:t>
              <w:tab/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‘call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858" w:hRule="exact"/>
        </w:trPr>
        <w:tc>
          <w:tcPr>
            <w:tcW w:w="9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722" w:right="513" w:hanging="2520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220"/>
      </w:pPr>
      <w:r>
        <w:pict>
          <v:group style="position:absolute;margin-left:88.56pt;margin-top:17.4079pt;width:434.88pt;height:0pt;mso-position-horizontal-relative:page;mso-position-vertical-relative:paragraph;z-index:-2212" coordorigin="1771,348" coordsize="8698,0">
            <v:shape style="position:absolute;left:1771;top:348;width:8698;height:0" coordorigin="1771,348" coordsize="8698,0" path="m1771,348l10469,348e" filled="f" stroked="t" strokeweight="0.58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.4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yp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940" w:right="66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40" w:right="954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01" w:footer="1323" w:top="1220" w:bottom="280" w:left="1580" w:right="116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321" w:right="-60"/>
      </w:pP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Ty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21"/>
      </w:pPr>
      <w:r>
        <w:pict>
          <v:group style="position:absolute;margin-left:84.46pt;margin-top:-18.8264pt;width:355pt;height:43.96pt;mso-position-horizontal-relative:page;mso-position-vertical-relative:paragraph;z-index:-2211" coordorigin="1689,-377" coordsize="7100,879">
            <v:shape style="position:absolute;left:1699;top:-266;width:922;height:658" coordorigin="1699,-266" coordsize="922,658" path="m1699,392l2621,392,2621,-266,1699,-266,1699,392xe" filled="t" fillcolor="#9E3938" stroked="f">
              <v:path arrowok="t"/>
              <v:fill/>
            </v:shape>
            <v:shape style="position:absolute;left:2345;top:-266;width:175;height:269" coordorigin="2345,-266" coordsize="175,269" path="m2345,3l2520,3,2520,-266,2345,-266,2345,3xe" filled="t" fillcolor="#9E3938" stroked="f">
              <v:path arrowok="t"/>
              <v:fill/>
            </v:shape>
            <v:shape style="position:absolute;left:1800;top:-266;width:101;height:269" coordorigin="1800,-266" coordsize="101,269" path="m1800,3l1901,3,1901,-266,1800,-266,1800,3xe" filled="t" fillcolor="#9E3938" stroked="f">
              <v:path arrowok="t"/>
              <v:fill/>
            </v:shape>
            <v:shape style="position:absolute;left:1901;top:-266;width:444;height:266" coordorigin="1901,-266" coordsize="444,266" path="m1901,1l2345,1,2345,-266,1901,-266,1901,1xe" filled="t" fillcolor="#9E3938" stroked="f">
              <v:path arrowok="t"/>
              <v:fill/>
            </v:shape>
            <v:shape style="position:absolute;left:1800;top:3;width:720;height:389" coordorigin="1800,3" coordsize="720,389" path="m1800,392l2520,392,2520,3,1800,3,1800,392xe" filled="t" fillcolor="#9E3938" stroked="f">
              <v:path arrowok="t"/>
              <v:fill/>
            </v:shape>
            <v:shape style="position:absolute;left:1901;top:-2;width:197;height:271" coordorigin="1901,-2" coordsize="197,271" path="m1901,269l2098,269,2098,-2,1901,-2,1901,269xe" filled="t" fillcolor="#9E3938" stroked="f">
              <v:path arrowok="t"/>
              <v:fill/>
            </v:shape>
            <v:shape style="position:absolute;left:2621;top:-266;width:1500;height:658" coordorigin="2621,-266" coordsize="1500,658" path="m2621,392l4121,392,4121,-266,2621,-266,2621,392xe" filled="t" fillcolor="#9E3938" stroked="f">
              <v:path arrowok="t"/>
              <v:fill/>
            </v:shape>
            <v:shape style="position:absolute;left:2719;top:-266;width:1301;height:389" coordorigin="2719,-266" coordsize="1301,389" path="m2719,123l4020,123,4020,-266,2719,-266,2719,123xe" filled="t" fillcolor="#9E3938" stroked="f">
              <v:path arrowok="t"/>
              <v:fill/>
            </v:shape>
            <v:shape style="position:absolute;left:2820;top:-266;width:542;height:266" coordorigin="2820,-266" coordsize="542,266" path="m2820,1l3362,1,3362,-266,2820,-266,2820,1xe" filled="t" fillcolor="#9E3938" stroked="f">
              <v:path arrowok="t"/>
              <v:fill/>
            </v:shape>
            <v:shape style="position:absolute;left:4121;top:-266;width:4658;height:658" coordorigin="4121,-266" coordsize="4658,658" path="m4121,392l8779,392,8779,-266,4121,-266,4121,392xe" filled="t" fillcolor="#9E3938" stroked="f">
              <v:path arrowok="t"/>
              <v:fill/>
            </v:shape>
            <v:shape style="position:absolute;left:4219;top:-266;width:4462;height:389" coordorigin="4219,-266" coordsize="4462,389" path="m4219,123l8681,123,8681,-266,4219,-266,4219,123xe" filled="t" fillcolor="#9E3938" stroked="f">
              <v:path arrowok="t"/>
              <v:fill/>
            </v:shape>
            <v:shape style="position:absolute;left:4320;top:-266;width:1046;height:266" coordorigin="4320,-266" coordsize="1046,266" path="m4320,1l5366,1,5366,-266,4320,-266,4320,1xe" filled="t" fillcolor="#9E3938" stroked="f">
              <v:path arrowok="t"/>
              <v:fill/>
            </v:shape>
            <v:shape style="position:absolute;left:1699;top:-367;width:922;height:101" coordorigin="1699,-367" coordsize="922,101" path="m1699,-266l2621,-266,2621,-367,1699,-367,1699,-266xe" filled="t" fillcolor="#9E3938" stroked="f">
              <v:path arrowok="t"/>
              <v:fill/>
            </v:shape>
            <v:shape style="position:absolute;left:2621;top:-367;width:1500;height:101" coordorigin="2621,-367" coordsize="1500,101" path="m2621,-266l4121,-266,4121,-367,2621,-367,2621,-266xe" filled="t" fillcolor="#9E3938" stroked="f">
              <v:path arrowok="t"/>
              <v:fill/>
            </v:shape>
            <v:shape style="position:absolute;left:4121;top:-367;width:4658;height:101" coordorigin="4121,-367" coordsize="4658,101" path="m4121,-266l8779,-266,8779,-367,4121,-367,4121,-266xe" filled="t" fillcolor="#9E3938" stroked="f">
              <v:path arrowok="t"/>
              <v:fill/>
            </v:shape>
            <v:shape style="position:absolute;left:1699;top:392;width:922;height:101" coordorigin="1699,392" coordsize="922,101" path="m1699,493l2621,493,2621,392,1699,392,1699,493xe" filled="t" fillcolor="#9E3938" stroked="f">
              <v:path arrowok="t"/>
              <v:fill/>
            </v:shape>
            <v:shape style="position:absolute;left:2621;top:392;width:1500;height:101" coordorigin="2621,392" coordsize="1500,101" path="m2621,493l4121,493,4121,392,2621,392,2621,493xe" filled="t" fillcolor="#9E3938" stroked="f">
              <v:path arrowok="t"/>
              <v:fill/>
            </v:shape>
            <v:shape style="position:absolute;left:4121;top:392;width:4658;height:101" coordorigin="4121,392" coordsize="4658,101" path="m4121,493l8779,493,8779,392,4121,392,4121,493xe" filled="t" fillcolor="#9E393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220" w:bottom="280" w:left="1580" w:right="1160"/>
          <w:cols w:num="2" w:equalWidth="off">
            <w:col w:w="766" w:space="474"/>
            <w:col w:w="8260"/>
          </w:cols>
        </w:sectPr>
      </w:pPr>
      <w:r>
        <w:br w:type="column"/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         </w:t>
      </w:r>
      <w:r>
        <w:rPr>
          <w:rFonts w:cs="Calibri" w:hAnsi="Calibri" w:eastAsia="Calibri" w:ascii="Calibri"/>
          <w:b/>
          <w:color w:val="FFFFFF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9" w:hRule="exact"/>
        </w:trPr>
        <w:tc>
          <w:tcPr>
            <w:tcW w:w="7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i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588" w:hRule="exact"/>
        </w:trPr>
        <w:tc>
          <w:tcPr>
            <w:tcW w:w="7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i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588" w:hRule="exact"/>
        </w:trPr>
        <w:tc>
          <w:tcPr>
            <w:tcW w:w="7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i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</w:p>
        </w:tc>
      </w:tr>
      <w:tr>
        <w:trPr>
          <w:trHeight w:val="858" w:hRule="exact"/>
        </w:trPr>
        <w:tc>
          <w:tcPr>
            <w:tcW w:w="7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621" w:right="118" w:hanging="2419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i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220"/>
      </w:pP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8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  </w:t>
      </w:r>
      <w:r>
        <w:rPr>
          <w:rFonts w:cs="Calibri" w:hAnsi="Calibri" w:eastAsia="Calibri" w:ascii="Calibri"/>
          <w:b/>
          <w:color w:val="933634"/>
          <w:spacing w:val="5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em</w:t>
      </w:r>
      <w:r>
        <w:rPr>
          <w:rFonts w:cs="Calibri" w:hAnsi="Calibri" w:eastAsia="Calibri" w:ascii="Calibri"/>
          <w:b/>
          <w:color w:val="933634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33634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-22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33634"/>
          <w:spacing w:val="3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33634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33634"/>
          <w:spacing w:val="0"/>
          <w:w w:val="100"/>
          <w:position w:val="1"/>
          <w:sz w:val="32"/>
          <w:szCs w:val="32"/>
        </w:rPr>
        <w:t>tes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300"/>
        <w:ind w:left="220"/>
      </w:pPr>
      <w:r>
        <w:pict>
          <v:group style="position:absolute;margin-left:88.56pt;margin-top:17.1775pt;width:434.88pt;height:0pt;mso-position-horizontal-relative:page;mso-position-vertical-relative:paragraph;z-index:-2210" coordorigin="1771,344" coordsize="8698,0">
            <v:shape style="position:absolute;left:1771;top:344;width:8698;height:0" coordorigin="1771,344" coordsize="8698,0" path="m1771,344l10469,344e" filled="f" stroked="t" strokeweight="0.581pt" strokecolor="#93363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8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.1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   </w:t>
      </w:r>
      <w:r>
        <w:rPr>
          <w:rFonts w:cs="Calibri" w:hAnsi="Calibri" w:eastAsia="Calibri" w:ascii="Calibri"/>
          <w:b/>
          <w:color w:val="933634"/>
          <w:spacing w:val="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nt</w:t>
      </w:r>
      <w:r>
        <w:rPr>
          <w:rFonts w:cs="Calibri" w:hAnsi="Calibri" w:eastAsia="Calibri" w:ascii="Calibri"/>
          <w:b/>
          <w:color w:val="933634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33634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33634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33634"/>
          <w:spacing w:val="3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qu</w:t>
      </w:r>
      <w:r>
        <w:rPr>
          <w:rFonts w:cs="Calibri" w:hAnsi="Calibri" w:eastAsia="Calibri" w:ascii="Calibri"/>
          <w:b/>
          <w:color w:val="933634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33634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33634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 w:right="62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 w:right="98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22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652" w:right="6765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"1234567890",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"seatbid":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516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"price":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10,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"nurl":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"http://adserver.com/WinNoticeUrlThatReturnsNative1",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51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"adm":"&lt;native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response&gt;"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516" w:right="654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"2",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"price":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20,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516"/>
        <w:sectPr>
          <w:pgMar w:header="1001" w:footer="1323" w:top="1220" w:bottom="280" w:left="1580" w:right="1160"/>
          <w:pgSz w:w="12240" w:h="15840"/>
        </w:sectPr>
      </w:pPr>
      <w:hyperlink r:id="rId41"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"nurl":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"http://adserver.com/WinNoticeUrlThatReturnsNative2"</w:t>
        </w:r>
      </w:hyperlink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1516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"adm":"&lt;native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response&gt;"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8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}]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65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}]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22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sectPr>
      <w:pgMar w:header="1001" w:footer="1323" w:top="1220" w:bottom="280" w:left="1580" w:right="116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4.91pt;margin-top:715.869pt;width:464.021pt;height:20.9825pt;mso-position-horizontal-relative:page;mso-position-vertical-relative:page;z-index:-2266" coordorigin="1698,14317" coordsize="9280,420">
          <v:shape style="position:absolute;left:1709;top:14328;width:4939;height:0" coordorigin="1709,14328" coordsize="4939,0" path="m1709,14328l6648,14328e" filled="f" stroked="t" strokeweight="0.581pt" strokecolor="#000000">
            <v:path arrowok="t"/>
          </v:shape>
          <v:shape style="position:absolute;left:6658;top:14328;width:2242;height:0" coordorigin="6658,14328" coordsize="2242,0" path="m6658,14328l8899,14328e" filled="f" stroked="t" strokeweight="0.581pt" strokecolor="#000000">
            <v:path arrowok="t"/>
          </v:shape>
          <v:shape style="position:absolute;left:8909;top:14328;width:2059;height:0" coordorigin="8909,14328" coordsize="2059,0" path="m8909,14328l10968,14328e" filled="f" stroked="t" strokeweight="0.581pt" strokecolor="#000000">
            <v:path arrowok="t"/>
          </v:shape>
          <v:shape style="position:absolute;left:1704;top:14323;width:0;height:408" coordorigin="1704,14323" coordsize="0,408" path="m1704,14323l1704,14731e" filled="f" stroked="t" strokeweight="0.58pt" strokecolor="#000000">
            <v:path arrowok="t"/>
          </v:shape>
          <v:shape style="position:absolute;left:1709;top:14726;width:4939;height:0" coordorigin="1709,14726" coordsize="4939,0" path="m1709,14726l6648,14726e" filled="f" stroked="t" strokeweight="0.58pt" strokecolor="#000000">
            <v:path arrowok="t"/>
          </v:shape>
          <v:shape style="position:absolute;left:6653;top:14323;width:0;height:408" coordorigin="6653,14323" coordsize="0,408" path="m6653,14323l6653,14731e" filled="f" stroked="t" strokeweight="0.581pt" strokecolor="#000000">
            <v:path arrowok="t"/>
          </v:shape>
          <v:shape style="position:absolute;left:6658;top:14726;width:2242;height:0" coordorigin="6658,14726" coordsize="2242,0" path="m6658,14726l8899,14726e" filled="f" stroked="t" strokeweight="0.58pt" strokecolor="#000000">
            <v:path arrowok="t"/>
          </v:shape>
          <v:shape style="position:absolute;left:8904;top:14323;width:0;height:408" coordorigin="8904,14323" coordsize="0,408" path="m8904,14323l8904,14731e" filled="f" stroked="t" strokeweight="0.58pt" strokecolor="#000000">
            <v:path arrowok="t"/>
          </v:shape>
          <v:shape style="position:absolute;left:8909;top:14726;width:2059;height:0" coordorigin="8909,14726" coordsize="2059,0" path="m8909,14726l10968,14726e" filled="f" stroked="t" strokeweight="0.58pt" strokecolor="#000000">
            <v:path arrowok="t"/>
          </v:shape>
          <v:shape style="position:absolute;left:10973;top:14323;width:0;height:408" coordorigin="10973,14323" coordsize="0,408" path="m10973,14323l10973,14731e" filled="f" stroked="t" strokeweight="0.581pt" strokecolor="#000000">
            <v:path arrowok="t"/>
          </v:shape>
          <w10:wrap type="none"/>
        </v:group>
      </w:pict>
    </w:r>
    <w:r>
      <w:pict>
        <v:shape type="#_x0000_t202" style="position:absolute;margin-left:89.84pt;margin-top:717.65pt;width:218.718pt;height:11.96pt;mso-position-horizontal-relative:page;mso-position-vertical-relative:page;z-index:-226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color w:val="808080"/>
                    <w:spacing w:val="-8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API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ic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tion</w:t>
                </w:r>
                <w:r>
                  <w:rPr>
                    <w:rFonts w:cs="Calibri" w:hAnsi="Calibri" w:eastAsia="Calibri" w:ascii="Calibri"/>
                    <w:color w:val="808080"/>
                    <w:spacing w:val="-9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ion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1.0.0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4pt;margin-top:717.68pt;width:30.4373pt;height:13.04pt;mso-position-horizontal-relative:page;mso-position-vertical-relative:page;z-index:-226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ge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000000"/>
                    <w:spacing w:val="-4"/>
                    <w:w w:val="100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4.91pt;margin-top:715.869pt;width:464.021pt;height:20.9825pt;mso-position-horizontal-relative:page;mso-position-vertical-relative:page;z-index:-2263" coordorigin="1698,14317" coordsize="9280,420">
          <v:shape style="position:absolute;left:1709;top:14328;width:4939;height:0" coordorigin="1709,14328" coordsize="4939,0" path="m1709,14328l6648,14328e" filled="f" stroked="t" strokeweight="0.581pt" strokecolor="#000000">
            <v:path arrowok="t"/>
          </v:shape>
          <v:shape style="position:absolute;left:6658;top:14328;width:2242;height:0" coordorigin="6658,14328" coordsize="2242,0" path="m6658,14328l8899,14328e" filled="f" stroked="t" strokeweight="0.581pt" strokecolor="#000000">
            <v:path arrowok="t"/>
          </v:shape>
          <v:shape style="position:absolute;left:8909;top:14328;width:2059;height:0" coordorigin="8909,14328" coordsize="2059,0" path="m8909,14328l10968,14328e" filled="f" stroked="t" strokeweight="0.581pt" strokecolor="#000000">
            <v:path arrowok="t"/>
          </v:shape>
          <v:shape style="position:absolute;left:1704;top:14323;width:0;height:408" coordorigin="1704,14323" coordsize="0,408" path="m1704,14323l1704,14731e" filled="f" stroked="t" strokeweight="0.58pt" strokecolor="#000000">
            <v:path arrowok="t"/>
          </v:shape>
          <v:shape style="position:absolute;left:1709;top:14726;width:4939;height:0" coordorigin="1709,14726" coordsize="4939,0" path="m1709,14726l6648,14726e" filled="f" stroked="t" strokeweight="0.58pt" strokecolor="#000000">
            <v:path arrowok="t"/>
          </v:shape>
          <v:shape style="position:absolute;left:6653;top:14323;width:0;height:408" coordorigin="6653,14323" coordsize="0,408" path="m6653,14323l6653,14731e" filled="f" stroked="t" strokeweight="0.581pt" strokecolor="#000000">
            <v:path arrowok="t"/>
          </v:shape>
          <v:shape style="position:absolute;left:6658;top:14726;width:2242;height:0" coordorigin="6658,14726" coordsize="2242,0" path="m6658,14726l8899,14726e" filled="f" stroked="t" strokeweight="0.58pt" strokecolor="#000000">
            <v:path arrowok="t"/>
          </v:shape>
          <v:shape style="position:absolute;left:8904;top:14323;width:0;height:408" coordorigin="8904,14323" coordsize="0,408" path="m8904,14323l8904,14731e" filled="f" stroked="t" strokeweight="0.58pt" strokecolor="#000000">
            <v:path arrowok="t"/>
          </v:shape>
          <v:shape style="position:absolute;left:8909;top:14726;width:2059;height:0" coordorigin="8909,14726" coordsize="2059,0" path="m8909,14726l10968,14726e" filled="f" stroked="t" strokeweight="0.58pt" strokecolor="#000000">
            <v:path arrowok="t"/>
          </v:shape>
          <v:shape style="position:absolute;left:10973;top:14323;width:0;height:408" coordorigin="10973,14323" coordsize="0,408" path="m10973,14323l10973,14731e" filled="f" stroked="t" strokeweight="0.581pt" strokecolor="#000000">
            <v:path arrowok="t"/>
          </v:shape>
          <w10:wrap type="none"/>
        </v:group>
      </w:pict>
    </w:r>
    <w:r>
      <w:pict>
        <v:shape type="#_x0000_t202" style="position:absolute;margin-left:89.84pt;margin-top:717.65pt;width:218.718pt;height:11.96pt;mso-position-horizontal-relative:page;mso-position-vertical-relative:page;z-index:-226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color w:val="808080"/>
                    <w:spacing w:val="-8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API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ic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tion</w:t>
                </w:r>
                <w:r>
                  <w:rPr>
                    <w:rFonts w:cs="Calibri" w:hAnsi="Calibri" w:eastAsia="Calibri" w:ascii="Calibri"/>
                    <w:color w:val="808080"/>
                    <w:spacing w:val="-9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ion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1.0.0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4pt;margin-top:717.68pt;width:30.4373pt;height:13.04pt;mso-position-horizontal-relative:page;mso-position-vertical-relative:page;z-index:-226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ge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000000"/>
                    <w:spacing w:val="-4"/>
                    <w:w w:val="100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4.91pt;margin-top:715.869pt;width:464.021pt;height:20.9825pt;mso-position-horizontal-relative:page;mso-position-vertical-relative:page;z-index:-2260" coordorigin="1698,14317" coordsize="9280,420">
          <v:shape style="position:absolute;left:1709;top:14328;width:4939;height:0" coordorigin="1709,14328" coordsize="4939,0" path="m1709,14328l6648,14328e" filled="f" stroked="t" strokeweight="0.581pt" strokecolor="#000000">
            <v:path arrowok="t"/>
          </v:shape>
          <v:shape style="position:absolute;left:6658;top:14328;width:2242;height:0" coordorigin="6658,14328" coordsize="2242,0" path="m6658,14328l8899,14328e" filled="f" stroked="t" strokeweight="0.581pt" strokecolor="#000000">
            <v:path arrowok="t"/>
          </v:shape>
          <v:shape style="position:absolute;left:8909;top:14328;width:2059;height:0" coordorigin="8909,14328" coordsize="2059,0" path="m8909,14328l10968,14328e" filled="f" stroked="t" strokeweight="0.581pt" strokecolor="#000000">
            <v:path arrowok="t"/>
          </v:shape>
          <v:shape style="position:absolute;left:1704;top:14323;width:0;height:408" coordorigin="1704,14323" coordsize="0,408" path="m1704,14323l1704,14731e" filled="f" stroked="t" strokeweight="0.58pt" strokecolor="#000000">
            <v:path arrowok="t"/>
          </v:shape>
          <v:shape style="position:absolute;left:1709;top:14726;width:4939;height:0" coordorigin="1709,14726" coordsize="4939,0" path="m1709,14726l6648,14726e" filled="f" stroked="t" strokeweight="0.58pt" strokecolor="#000000">
            <v:path arrowok="t"/>
          </v:shape>
          <v:shape style="position:absolute;left:6653;top:14323;width:0;height:408" coordorigin="6653,14323" coordsize="0,408" path="m6653,14323l6653,14731e" filled="f" stroked="t" strokeweight="0.581pt" strokecolor="#000000">
            <v:path arrowok="t"/>
          </v:shape>
          <v:shape style="position:absolute;left:6658;top:14726;width:2242;height:0" coordorigin="6658,14726" coordsize="2242,0" path="m6658,14726l8899,14726e" filled="f" stroked="t" strokeweight="0.58pt" strokecolor="#000000">
            <v:path arrowok="t"/>
          </v:shape>
          <v:shape style="position:absolute;left:8904;top:14323;width:0;height:408" coordorigin="8904,14323" coordsize="0,408" path="m8904,14323l8904,14731e" filled="f" stroked="t" strokeweight="0.58pt" strokecolor="#000000">
            <v:path arrowok="t"/>
          </v:shape>
          <v:shape style="position:absolute;left:8909;top:14726;width:2059;height:0" coordorigin="8909,14726" coordsize="2059,0" path="m8909,14726l10968,14726e" filled="f" stroked="t" strokeweight="0.58pt" strokecolor="#000000">
            <v:path arrowok="t"/>
          </v:shape>
          <v:shape style="position:absolute;left:10973;top:14323;width:0;height:408" coordorigin="10973,14323" coordsize="0,408" path="m10973,14323l10973,14731e" filled="f" stroked="t" strokeweight="0.581pt" strokecolor="#000000">
            <v:path arrowok="t"/>
          </v:shape>
          <w10:wrap type="none"/>
        </v:group>
      </w:pict>
    </w:r>
    <w:r>
      <w:pict>
        <v:shape type="#_x0000_t202" style="position:absolute;margin-left:89.84pt;margin-top:717.65pt;width:218.718pt;height:11.96pt;mso-position-horizontal-relative:page;mso-position-vertical-relative:page;z-index:-225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color w:val="808080"/>
                    <w:spacing w:val="-8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API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ic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tion</w:t>
                </w:r>
                <w:r>
                  <w:rPr>
                    <w:rFonts w:cs="Calibri" w:hAnsi="Calibri" w:eastAsia="Calibri" w:ascii="Calibri"/>
                    <w:color w:val="808080"/>
                    <w:spacing w:val="-9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2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ion</w:t>
                </w:r>
                <w:r>
                  <w:rPr>
                    <w:rFonts w:cs="Calibri" w:hAnsi="Calibri" w:eastAsia="Calibri" w:ascii="Calibri"/>
                    <w:color w:val="808080"/>
                    <w:spacing w:val="-5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1.0.0</w:t>
                </w:r>
                <w:r>
                  <w:rPr>
                    <w:rFonts w:cs="Calibri" w:hAnsi="Calibri" w:eastAsia="Calibri" w:ascii="Calibri"/>
                    <w:color w:val="808080"/>
                    <w:spacing w:val="3"/>
                    <w:w w:val="100"/>
                    <w:position w:val="1"/>
                    <w:sz w:val="20"/>
                    <w:szCs w:val="20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0.88pt;margin-top:717.68pt;width:36.1229pt;height:13.04pt;mso-position-horizontal-relative:page;mso-position-vertical-relative:page;z-index:-225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ge</w:t>
                </w:r>
                <w:r>
                  <w:rPr>
                    <w:rFonts w:cs="Calibri" w:hAnsi="Calibri" w:eastAsia="Calibri" w:ascii="Calibri"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color w:val="000000"/>
                    <w:spacing w:val="-4"/>
                    <w:w w:val="100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color w:val="000000"/>
                    <w:spacing w:val="1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1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49.04pt;width:240.617pt;height:13.04pt;mso-position-horizontal-relative:page;mso-position-vertical-relative:page;z-index:-226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RTB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ti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cificat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rs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3.965pt;margin-top:49.04pt;width:53.6888pt;height:13.04pt;mso-position-horizontal-relative:page;mso-position-vertical-relative:page;z-index:-226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RTB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ct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49.04pt;width:240.617pt;height:13.04pt;mso-position-horizontal-relative:page;mso-position-vertical-relative:page;z-index:-225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RTB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ti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cificat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rs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808080"/>
                    <w:spacing w:val="-3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3.965pt;margin-top:49.04pt;width:53.6888pt;height:13.04pt;mso-position-horizontal-relative:page;mso-position-vertical-relative:page;z-index:-225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RTB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cs="Calibri" w:hAnsi="Calibri" w:eastAsia="Calibri" w:ascii="Calibri"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ct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1.png"/><Relationship Id="rId7" Type="http://schemas.openxmlformats.org/officeDocument/2006/relationships/hyperlink" Target="http://www.iab.net/" TargetMode="External"/><Relationship Id="rId8" Type="http://schemas.openxmlformats.org/officeDocument/2006/relationships/hyperlink" Target="mailto:brendan@iab.net" TargetMode="External"/><Relationship Id="rId9" Type="http://schemas.openxmlformats.org/officeDocument/2006/relationships/hyperlink" Target="http://openrtb.info/" TargetMode="External"/><Relationship Id="rId10" Type="http://schemas.openxmlformats.org/officeDocument/2006/relationships/hyperlink" Target="http://creativecommons.org/licenses/by/3.0/" TargetMode="External"/><Relationship Id="rId11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http://openrtb.info/" TargetMode="External"/><Relationship Id="rId13" Type="http://schemas.openxmlformats.org/officeDocument/2006/relationships/hyperlink" Target="http://openrtb.info/" TargetMode="External"/><Relationship Id="rId14" Type="http://schemas.openxmlformats.org/officeDocument/2006/relationships/hyperlink" Target="http://creativecommons.org/licenses/by/3.0/" TargetMode="External"/><Relationship Id="rId15" Type="http://schemas.openxmlformats.org/officeDocument/2006/relationships/image" Target="media\image2.png"/><Relationship Id="rId16" Type="http://schemas.openxmlformats.org/officeDocument/2006/relationships/image" Target="media\image3.jpg"/><Relationship Id="rId17" Type="http://schemas.openxmlformats.org/officeDocument/2006/relationships/image" Target="media\image4.png"/><Relationship Id="rId18" Type="http://schemas.openxmlformats.org/officeDocument/2006/relationships/image" Target="media\image5.png"/><Relationship Id="rId19" Type="http://schemas.openxmlformats.org/officeDocument/2006/relationships/image" Target="media\image6.png"/><Relationship Id="rId20" Type="http://schemas.openxmlformats.org/officeDocument/2006/relationships/image" Target="media\image7.png"/><Relationship Id="rId21" Type="http://schemas.openxmlformats.org/officeDocument/2006/relationships/image" Target="media\image8.png"/><Relationship Id="rId22" Type="http://schemas.openxmlformats.org/officeDocument/2006/relationships/image" Target="media\image9.png"/><Relationship Id="rId23" Type="http://schemas.openxmlformats.org/officeDocument/2006/relationships/hyperlink" Target="http://openrtb.info/" TargetMode="External"/><Relationship Id="rId24" Type="http://schemas.openxmlformats.org/officeDocument/2006/relationships/hyperlink" Target="http://github.com/openrtb/OpenRTB/" TargetMode="External"/><Relationship Id="rId25" Type="http://schemas.openxmlformats.org/officeDocument/2006/relationships/hyperlink" Target="http://groups.google.com/group/openrtb-dev" TargetMode="External"/><Relationship Id="rId26" Type="http://schemas.openxmlformats.org/officeDocument/2006/relationships/hyperlink" Target="http://www.iab.net/media/file/IAB-Native-Advertising-Playbook2.pdf" TargetMode="External"/><Relationship Id="rId27" Type="http://schemas.openxmlformats.org/officeDocument/2006/relationships/footer" Target="footer2.xml"/><Relationship Id="rId28" Type="http://schemas.openxmlformats.org/officeDocument/2006/relationships/image" Target="media\image10.jpg"/><Relationship Id="rId29" Type="http://schemas.openxmlformats.org/officeDocument/2006/relationships/image" Target="media\image11.jpg"/><Relationship Id="rId30" Type="http://schemas.openxmlformats.org/officeDocument/2006/relationships/footer" Target="footer3.xml"/><Relationship Id="rId31" Type="http://schemas.openxmlformats.org/officeDocument/2006/relationships/image" Target="media\image12.jpg"/><Relationship Id="rId32" Type="http://schemas.openxmlformats.org/officeDocument/2006/relationships/header" Target="header2.xml"/><Relationship Id="rId33" Type="http://schemas.openxmlformats.org/officeDocument/2006/relationships/hyperlink" Target="http://en.wikipedia.org/wiki/MIME" TargetMode="External"/><Relationship Id="rId34" Type="http://schemas.openxmlformats.org/officeDocument/2006/relationships/image" Target="media\image13.jpg"/><Relationship Id="rId35" Type="http://schemas.openxmlformats.org/officeDocument/2006/relationships/image" Target="media\image14.jpg"/><Relationship Id="rId36" Type="http://schemas.openxmlformats.org/officeDocument/2006/relationships/hyperlink" Target="http://cdn.mobad.com/ad.png" TargetMode="External"/><Relationship Id="rId37" Type="http://schemas.openxmlformats.org/officeDocument/2006/relationships/image" Target="media\image15.jpg"/><Relationship Id="rId38" Type="http://schemas.openxmlformats.org/officeDocument/2006/relationships/hyperlink" Target="http://cdn.mobad.com/ad.png" TargetMode="External"/><Relationship Id="rId39" Type="http://schemas.openxmlformats.org/officeDocument/2006/relationships/hyperlink" Target="http://i.am.a/URL" TargetMode="External"/><Relationship Id="rId40" Type="http://schemas.openxmlformats.org/officeDocument/2006/relationships/hyperlink" Target="http://www.iab.net/media/file/IABNativeAdvertisingPlaybook120413.pdf" TargetMode="External"/><Relationship Id="rId41" Type="http://schemas.openxmlformats.org/officeDocument/2006/relationships/hyperlink" Target="http://adserver.com/WinNoticeUrlThatReturnsNative2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