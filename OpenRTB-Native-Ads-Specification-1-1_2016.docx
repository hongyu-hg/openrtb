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</w:pPr>
      <w:r>
        <w:pict>
          <v:shape type="#_x0000_t75" style="width:82.8pt;height:69.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ahoma" w:hAnsi="Tahoma" w:eastAsia="Tahoma" w:ascii="Tahoma"/>
          <w:sz w:val="50"/>
          <w:szCs w:val="50"/>
        </w:rPr>
        <w:jc w:val="left"/>
        <w:spacing w:lineRule="exact" w:line="580"/>
        <w:ind w:left="100"/>
      </w:pPr>
      <w:r>
        <w:rPr>
          <w:rFonts w:cs="Tahoma" w:hAnsi="Tahoma" w:eastAsia="Tahoma" w:ascii="Tahoma"/>
          <w:b/>
          <w:color w:val="C0504D"/>
          <w:spacing w:val="0"/>
          <w:w w:val="100"/>
          <w:position w:val="-1"/>
          <w:sz w:val="50"/>
          <w:szCs w:val="50"/>
        </w:rPr>
        <w:t>R</w:t>
      </w:r>
      <w:r>
        <w:rPr>
          <w:rFonts w:cs="Tahoma" w:hAnsi="Tahoma" w:eastAsia="Tahoma" w:ascii="Tahoma"/>
          <w:b/>
          <w:color w:val="C0504D"/>
          <w:spacing w:val="-2"/>
          <w:w w:val="100"/>
          <w:position w:val="-1"/>
          <w:sz w:val="50"/>
          <w:szCs w:val="50"/>
        </w:rPr>
        <w:t>T</w:t>
      </w:r>
      <w:r>
        <w:rPr>
          <w:rFonts w:cs="Tahoma" w:hAnsi="Tahoma" w:eastAsia="Tahoma" w:ascii="Tahoma"/>
          <w:b/>
          <w:color w:val="C0504D"/>
          <w:spacing w:val="0"/>
          <w:w w:val="100"/>
          <w:position w:val="-1"/>
          <w:sz w:val="50"/>
          <w:szCs w:val="50"/>
        </w:rPr>
        <w:t>B</w:t>
      </w:r>
      <w:r>
        <w:rPr>
          <w:rFonts w:cs="Tahoma" w:hAnsi="Tahoma" w:eastAsia="Tahoma" w:ascii="Tahoma"/>
          <w:b/>
          <w:color w:val="C0504D"/>
          <w:spacing w:val="-45"/>
          <w:w w:val="100"/>
          <w:position w:val="-1"/>
          <w:sz w:val="50"/>
          <w:szCs w:val="50"/>
        </w:rPr>
        <w:t> </w:t>
      </w:r>
      <w:r>
        <w:rPr>
          <w:rFonts w:cs="Tahoma" w:hAnsi="Tahoma" w:eastAsia="Tahoma" w:ascii="Tahoma"/>
          <w:b/>
          <w:color w:val="C0504D"/>
          <w:spacing w:val="0"/>
          <w:w w:val="100"/>
          <w:position w:val="-1"/>
          <w:sz w:val="50"/>
          <w:szCs w:val="50"/>
        </w:rPr>
        <w:t>Project</w:t>
      </w:r>
      <w:r>
        <w:rPr>
          <w:rFonts w:cs="Tahoma" w:hAnsi="Tahoma" w:eastAsia="Tahoma" w:ascii="Tahoma"/>
          <w:color w:val="000000"/>
          <w:spacing w:val="0"/>
          <w:w w:val="100"/>
          <w:position w:val="0"/>
          <w:sz w:val="50"/>
          <w:szCs w:val="50"/>
        </w:rPr>
      </w:r>
    </w:p>
    <w:p>
      <w:pPr>
        <w:rPr>
          <w:rFonts w:cs="Tahoma" w:hAnsi="Tahoma" w:eastAsia="Tahoma" w:ascii="Tahoma"/>
          <w:sz w:val="50"/>
          <w:szCs w:val="50"/>
        </w:rPr>
        <w:jc w:val="left"/>
        <w:spacing w:before="11" w:lineRule="exact" w:line="580"/>
        <w:ind w:left="100" w:right="2093"/>
      </w:pP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O</w:t>
      </w:r>
      <w:r>
        <w:rPr>
          <w:rFonts w:cs="Tahoma" w:hAnsi="Tahoma" w:eastAsia="Tahoma" w:ascii="Tahoma"/>
          <w:color w:val="7E7E7E"/>
          <w:spacing w:val="2"/>
          <w:w w:val="96"/>
          <w:sz w:val="50"/>
          <w:szCs w:val="50"/>
        </w:rPr>
        <w:t>p</w:t>
      </w: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enRTB</w:t>
      </w:r>
      <w:r>
        <w:rPr>
          <w:rFonts w:cs="Tahoma" w:hAnsi="Tahoma" w:eastAsia="Tahoma" w:ascii="Tahoma"/>
          <w:color w:val="7E7E7E"/>
          <w:spacing w:val="-1"/>
          <w:w w:val="96"/>
          <w:sz w:val="50"/>
          <w:szCs w:val="50"/>
        </w:rPr>
        <w:t> </w:t>
      </w: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Dy</w:t>
      </w:r>
      <w:r>
        <w:rPr>
          <w:rFonts w:cs="Tahoma" w:hAnsi="Tahoma" w:eastAsia="Tahoma" w:ascii="Tahoma"/>
          <w:color w:val="7E7E7E"/>
          <w:spacing w:val="1"/>
          <w:w w:val="96"/>
          <w:sz w:val="50"/>
          <w:szCs w:val="50"/>
        </w:rPr>
        <w:t>n</w:t>
      </w: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a</w:t>
      </w:r>
      <w:r>
        <w:rPr>
          <w:rFonts w:cs="Tahoma" w:hAnsi="Tahoma" w:eastAsia="Tahoma" w:ascii="Tahoma"/>
          <w:color w:val="7E7E7E"/>
          <w:spacing w:val="-2"/>
          <w:w w:val="96"/>
          <w:sz w:val="50"/>
          <w:szCs w:val="50"/>
        </w:rPr>
        <w:t>m</w:t>
      </w: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ic</w:t>
      </w: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 </w:t>
      </w:r>
      <w:r>
        <w:rPr>
          <w:rFonts w:cs="Tahoma" w:hAnsi="Tahoma" w:eastAsia="Tahoma" w:ascii="Tahoma"/>
          <w:color w:val="7E7E7E"/>
          <w:spacing w:val="0"/>
          <w:w w:val="100"/>
          <w:sz w:val="50"/>
          <w:szCs w:val="50"/>
        </w:rPr>
        <w:t>Nati</w:t>
      </w:r>
      <w:r>
        <w:rPr>
          <w:rFonts w:cs="Tahoma" w:hAnsi="Tahoma" w:eastAsia="Tahoma" w:ascii="Tahoma"/>
          <w:color w:val="7E7E7E"/>
          <w:spacing w:val="1"/>
          <w:w w:val="100"/>
          <w:sz w:val="50"/>
          <w:szCs w:val="50"/>
        </w:rPr>
        <w:t>v</w:t>
      </w:r>
      <w:r>
        <w:rPr>
          <w:rFonts w:cs="Tahoma" w:hAnsi="Tahoma" w:eastAsia="Tahoma" w:ascii="Tahoma"/>
          <w:color w:val="7E7E7E"/>
          <w:spacing w:val="0"/>
          <w:w w:val="100"/>
          <w:sz w:val="50"/>
          <w:szCs w:val="50"/>
        </w:rPr>
        <w:t>e</w:t>
      </w:r>
      <w:r>
        <w:rPr>
          <w:rFonts w:cs="Tahoma" w:hAnsi="Tahoma" w:eastAsia="Tahoma" w:ascii="Tahoma"/>
          <w:color w:val="7E7E7E"/>
          <w:spacing w:val="-62"/>
          <w:w w:val="100"/>
          <w:sz w:val="50"/>
          <w:szCs w:val="50"/>
        </w:rPr>
        <w:t> </w:t>
      </w:r>
      <w:r>
        <w:rPr>
          <w:rFonts w:cs="Tahoma" w:hAnsi="Tahoma" w:eastAsia="Tahoma" w:ascii="Tahoma"/>
          <w:color w:val="7E7E7E"/>
          <w:spacing w:val="-2"/>
          <w:w w:val="100"/>
          <w:sz w:val="50"/>
          <w:szCs w:val="50"/>
        </w:rPr>
        <w:t>A</w:t>
      </w:r>
      <w:r>
        <w:rPr>
          <w:rFonts w:cs="Tahoma" w:hAnsi="Tahoma" w:eastAsia="Tahoma" w:ascii="Tahoma"/>
          <w:color w:val="7E7E7E"/>
          <w:spacing w:val="0"/>
          <w:w w:val="100"/>
          <w:sz w:val="50"/>
          <w:szCs w:val="50"/>
        </w:rPr>
        <w:t>ds</w:t>
      </w:r>
      <w:r>
        <w:rPr>
          <w:rFonts w:cs="Tahoma" w:hAnsi="Tahoma" w:eastAsia="Tahoma" w:ascii="Tahoma"/>
          <w:color w:val="7E7E7E"/>
          <w:spacing w:val="-37"/>
          <w:w w:val="100"/>
          <w:sz w:val="50"/>
          <w:szCs w:val="50"/>
        </w:rPr>
        <w:t> </w:t>
      </w:r>
      <w:r>
        <w:rPr>
          <w:rFonts w:cs="Tahoma" w:hAnsi="Tahoma" w:eastAsia="Tahoma" w:ascii="Tahoma"/>
          <w:color w:val="7E7E7E"/>
          <w:spacing w:val="-2"/>
          <w:w w:val="100"/>
          <w:sz w:val="50"/>
          <w:szCs w:val="50"/>
        </w:rPr>
        <w:t>A</w:t>
      </w:r>
      <w:r>
        <w:rPr>
          <w:rFonts w:cs="Tahoma" w:hAnsi="Tahoma" w:eastAsia="Tahoma" w:ascii="Tahoma"/>
          <w:color w:val="7E7E7E"/>
          <w:spacing w:val="0"/>
          <w:w w:val="100"/>
          <w:sz w:val="50"/>
          <w:szCs w:val="50"/>
        </w:rPr>
        <w:t>PI</w:t>
      </w:r>
      <w:r>
        <w:rPr>
          <w:rFonts w:cs="Tahoma" w:hAnsi="Tahoma" w:eastAsia="Tahoma" w:ascii="Tahoma"/>
          <w:color w:val="7E7E7E"/>
          <w:spacing w:val="0"/>
          <w:w w:val="100"/>
          <w:sz w:val="50"/>
          <w:szCs w:val="50"/>
        </w:rPr>
        <w:t> </w:t>
      </w: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Specification</w:t>
      </w:r>
      <w:r>
        <w:rPr>
          <w:rFonts w:cs="Tahoma" w:hAnsi="Tahoma" w:eastAsia="Tahoma" w:ascii="Tahoma"/>
          <w:color w:val="7E7E7E"/>
          <w:spacing w:val="2"/>
          <w:w w:val="96"/>
          <w:sz w:val="50"/>
          <w:szCs w:val="50"/>
        </w:rPr>
        <w:t> </w:t>
      </w: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V</w:t>
      </w:r>
      <w:r>
        <w:rPr>
          <w:rFonts w:cs="Tahoma" w:hAnsi="Tahoma" w:eastAsia="Tahoma" w:ascii="Tahoma"/>
          <w:color w:val="7E7E7E"/>
          <w:spacing w:val="-1"/>
          <w:w w:val="96"/>
          <w:sz w:val="50"/>
          <w:szCs w:val="50"/>
        </w:rPr>
        <w:t>e</w:t>
      </w: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rsion</w:t>
      </w:r>
      <w:r>
        <w:rPr>
          <w:rFonts w:cs="Tahoma" w:hAnsi="Tahoma" w:eastAsia="Tahoma" w:ascii="Tahoma"/>
          <w:color w:val="7E7E7E"/>
          <w:spacing w:val="0"/>
          <w:w w:val="96"/>
          <w:sz w:val="50"/>
          <w:szCs w:val="50"/>
        </w:rPr>
        <w:t> </w:t>
      </w:r>
      <w:r>
        <w:rPr>
          <w:rFonts w:cs="Tahoma" w:hAnsi="Tahoma" w:eastAsia="Tahoma" w:ascii="Tahoma"/>
          <w:color w:val="7E7E7E"/>
          <w:spacing w:val="0"/>
          <w:w w:val="100"/>
          <w:sz w:val="50"/>
          <w:szCs w:val="50"/>
        </w:rPr>
        <w:t>1.1</w:t>
      </w:r>
      <w:r>
        <w:rPr>
          <w:rFonts w:cs="Tahoma" w:hAnsi="Tahoma" w:eastAsia="Tahoma" w:ascii="Tahoma"/>
          <w:color w:val="000000"/>
          <w:spacing w:val="0"/>
          <w:w w:val="100"/>
          <w:sz w:val="50"/>
          <w:szCs w:val="50"/>
        </w:rPr>
      </w:r>
    </w:p>
    <w:p>
      <w:pPr>
        <w:rPr>
          <w:rFonts w:cs="Tahoma" w:hAnsi="Tahoma" w:eastAsia="Tahoma" w:ascii="Tahoma"/>
          <w:sz w:val="36"/>
          <w:szCs w:val="36"/>
        </w:rPr>
        <w:jc w:val="left"/>
        <w:spacing w:lineRule="exact" w:line="400"/>
        <w:ind w:left="100"/>
        <w:sectPr>
          <w:pgNumType w:start="1"/>
          <w:pgMar w:header="1001" w:footer="1321" w:top="1220" w:bottom="280" w:left="1700" w:right="1020"/>
          <w:headerReference w:type="default" r:id="rId4"/>
          <w:footerReference w:type="default" r:id="rId5"/>
          <w:pgSz w:w="12240" w:h="15840"/>
        </w:sectPr>
      </w:pPr>
      <w:r>
        <w:rPr>
          <w:rFonts w:cs="Tahoma" w:hAnsi="Tahoma" w:eastAsia="Tahoma" w:ascii="Tahoma"/>
          <w:color w:val="7E7E7E"/>
          <w:spacing w:val="0"/>
          <w:w w:val="100"/>
          <w:position w:val="-1"/>
          <w:sz w:val="36"/>
          <w:szCs w:val="36"/>
        </w:rPr>
        <w:t>M</w:t>
      </w:r>
      <w:r>
        <w:rPr>
          <w:rFonts w:cs="Tahoma" w:hAnsi="Tahoma" w:eastAsia="Tahoma" w:ascii="Tahoma"/>
          <w:color w:val="7E7E7E"/>
          <w:spacing w:val="1"/>
          <w:w w:val="100"/>
          <w:position w:val="-1"/>
          <w:sz w:val="36"/>
          <w:szCs w:val="36"/>
        </w:rPr>
        <w:t>a</w:t>
      </w:r>
      <w:r>
        <w:rPr>
          <w:rFonts w:cs="Tahoma" w:hAnsi="Tahoma" w:eastAsia="Tahoma" w:ascii="Tahoma"/>
          <w:color w:val="7E7E7E"/>
          <w:spacing w:val="0"/>
          <w:w w:val="100"/>
          <w:position w:val="-1"/>
          <w:sz w:val="36"/>
          <w:szCs w:val="36"/>
        </w:rPr>
        <w:t>rch</w:t>
      </w:r>
      <w:r>
        <w:rPr>
          <w:rFonts w:cs="Tahoma" w:hAnsi="Tahoma" w:eastAsia="Tahoma" w:ascii="Tahoma"/>
          <w:color w:val="7E7E7E"/>
          <w:spacing w:val="0"/>
          <w:w w:val="100"/>
          <w:position w:val="-1"/>
          <w:sz w:val="36"/>
          <w:szCs w:val="36"/>
        </w:rPr>
        <w:t> </w:t>
      </w:r>
      <w:r>
        <w:rPr>
          <w:rFonts w:cs="Tahoma" w:hAnsi="Tahoma" w:eastAsia="Tahoma" w:ascii="Tahoma"/>
          <w:color w:val="7E7E7E"/>
          <w:spacing w:val="0"/>
          <w:w w:val="100"/>
          <w:position w:val="-1"/>
          <w:sz w:val="36"/>
          <w:szCs w:val="36"/>
        </w:rPr>
        <w:t>20</w:t>
      </w:r>
      <w:r>
        <w:rPr>
          <w:rFonts w:cs="Tahoma" w:hAnsi="Tahoma" w:eastAsia="Tahoma" w:ascii="Tahoma"/>
          <w:color w:val="7E7E7E"/>
          <w:spacing w:val="1"/>
          <w:w w:val="100"/>
          <w:position w:val="-1"/>
          <w:sz w:val="36"/>
          <w:szCs w:val="36"/>
        </w:rPr>
        <w:t>1</w:t>
      </w:r>
      <w:r>
        <w:rPr>
          <w:rFonts w:cs="Tahoma" w:hAnsi="Tahoma" w:eastAsia="Tahoma" w:ascii="Tahoma"/>
          <w:color w:val="7E7E7E"/>
          <w:spacing w:val="0"/>
          <w:w w:val="100"/>
          <w:position w:val="-1"/>
          <w:sz w:val="36"/>
          <w:szCs w:val="36"/>
        </w:rPr>
        <w:t>6</w:t>
      </w:r>
      <w:r>
        <w:rPr>
          <w:rFonts w:cs="Tahoma" w:hAnsi="Tahoma" w:eastAsia="Tahoma" w:ascii="Tahoma"/>
          <w:color w:val="000000"/>
          <w:spacing w:val="0"/>
          <w:w w:val="100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836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tive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-c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tee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i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oje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mbled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devel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ies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inte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oto</w:t>
      </w:r>
      <w:r>
        <w:rPr>
          <w:rFonts w:cs="Calibri" w:hAnsi="Calibri" w:eastAsia="Calibri" w:ascii="Calibri"/>
          <w:i/>
          <w:spacing w:val="-4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tomated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led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media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tf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devi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tising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i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ment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lm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ose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ff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1105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sea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devel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ment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hel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ies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imp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ment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tion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ital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tising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ting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ile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ting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safe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894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ment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i/>
          <w:spacing w:val="-4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eates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cos</w:t>
      </w:r>
      <w:r>
        <w:rPr>
          <w:rFonts w:cs="Calibri" w:hAnsi="Calibri" w:eastAsia="Calibri" w:ascii="Calibri"/>
          <w:i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-effe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impl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men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lish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tf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eval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tib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lity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IAB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whi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8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int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owth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ital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isi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1267"/>
      </w:pP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Fu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t:</w:t>
      </w:r>
      <w:hyperlink r:id="rId7">
        <w:r>
          <w:rPr>
            <w:rFonts w:cs="Calibri" w:hAnsi="Calibri" w:eastAsia="Calibri" w:ascii="Calibri"/>
            <w:b/>
            <w:i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b/>
            <w:i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b/>
            <w:i/>
            <w:spacing w:val="-2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:</w:t>
        </w:r>
        <w:r>
          <w:rPr>
            <w:rFonts w:cs="Calibri" w:hAnsi="Calibri" w:eastAsia="Calibri" w:ascii="Calibri"/>
            <w:b/>
            <w:i/>
            <w:spacing w:val="0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b/>
            <w:i/>
            <w:spacing w:val="-2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b/>
            <w:i/>
            <w:spacing w:val="-2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b/>
            <w:i/>
            <w:spacing w:val="0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b/>
            <w:i/>
            <w:spacing w:val="-2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z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b/>
            <w:i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b/>
            <w:i/>
            <w:spacing w:val="0"/>
            <w:w w:val="100"/>
            <w:sz w:val="22"/>
            <w:szCs w:val="22"/>
          </w:rPr>
          <w:t>s</w:t>
        </w:r>
        <w:r>
          <w:rPr>
            <w:rFonts w:cs="Calibri" w:hAnsi="Calibri" w:eastAsia="Calibri" w:ascii="Calibri"/>
            <w:b/>
            <w:i/>
            <w:spacing w:val="-3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b/>
            <w:i/>
            <w:spacing w:val="3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b/>
            <w:i/>
            <w:spacing w:val="0"/>
            <w:w w:val="100"/>
            <w:sz w:val="22"/>
            <w:szCs w:val="22"/>
          </w:rPr>
          <w:t>-t</w:t>
        </w:r>
        <w:r>
          <w:rPr>
            <w:rFonts w:cs="Calibri" w:hAnsi="Calibri" w:eastAsia="Calibri" w:ascii="Calibri"/>
            <w:b/>
            <w:i/>
            <w:spacing w:val="-3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b/>
            <w:i/>
            <w:spacing w:val="0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b/>
            <w:i/>
            <w:spacing w:val="-3"/>
            <w:w w:val="100"/>
            <w:sz w:val="22"/>
            <w:szCs w:val="22"/>
          </w:rPr>
          <w:t>-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l</w:t>
        </w:r>
        <w:r>
          <w:rPr>
            <w:rFonts w:cs="Calibri" w:hAnsi="Calibri" w:eastAsia="Calibri" w:ascii="Calibri"/>
            <w:b/>
            <w:i/>
            <w:spacing w:val="-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b/>
            <w:i/>
            <w:spacing w:val="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b/>
            <w:i/>
            <w:spacing w:val="0"/>
            <w:w w:val="100"/>
            <w:sz w:val="22"/>
            <w:szCs w:val="22"/>
          </w:rPr>
          <w:t>/</w:t>
        </w:r>
      </w:hyperlink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Wo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IAB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ment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hyperlink r:id="rId8">
        <w:r>
          <w:rPr>
            <w:rFonts w:cs="Calibri" w:hAnsi="Calibri" w:eastAsia="Calibri" w:ascii="Calibri"/>
            <w:i/>
            <w:spacing w:val="-2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i/>
            <w:spacing w:val="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i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i/>
            <w:spacing w:val="-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i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i/>
            <w:spacing w:val="-1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om</w:t>
        </w:r>
      </w:hyperlink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matio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elis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Ga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/>
      </w:pP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tor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ct,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mation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6257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orat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hyperlink r:id="rId9"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melis</w:t>
        </w:r>
        <w:r>
          <w:rPr>
            <w:rFonts w:cs="Calibri" w:hAnsi="Calibri" w:eastAsia="Calibri" w:ascii="Calibri"/>
            <w:i/>
            <w:spacing w:val="1"/>
            <w:w w:val="100"/>
            <w:sz w:val="22"/>
            <w:szCs w:val="22"/>
          </w:rPr>
          <w:t>s</w:t>
        </w:r>
        <w:r>
          <w:rPr>
            <w:rFonts w:cs="Calibri" w:hAnsi="Calibri" w:eastAsia="Calibri" w:ascii="Calibri"/>
            <w:i/>
            <w:spacing w:val="-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@</w:t>
        </w:r>
        <w:r>
          <w:rPr>
            <w:rFonts w:cs="Calibri" w:hAnsi="Calibri" w:eastAsia="Calibri" w:ascii="Calibri"/>
            <w:i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i/>
            <w:spacing w:val="-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i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i/>
            <w:spacing w:val="-1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i/>
            <w:spacing w:val="0"/>
            <w:w w:val="100"/>
            <w:sz w:val="22"/>
            <w:szCs w:val="22"/>
          </w:rPr>
          <w:t>om</w:t>
        </w:r>
      </w:hyperlink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enRTB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FF"/>
          <w:spacing w:val="0"/>
          <w:w w:val="100"/>
          <w:sz w:val="22"/>
          <w:szCs w:val="22"/>
        </w:rPr>
      </w:r>
      <w:hyperlink r:id="rId10"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enRTB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i/>
            <w:color w:val="000000"/>
            <w:spacing w:val="0"/>
            <w:w w:val="100"/>
            <w:sz w:val="22"/>
            <w:szCs w:val="22"/>
          </w:rPr>
          <w:t>is</w:t>
        </w:r>
      </w:hyperlink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FF"/>
          <w:spacing w:val="-49"/>
          <w:w w:val="100"/>
          <w:sz w:val="22"/>
          <w:szCs w:val="22"/>
        </w:rPr>
        <w:t> </w:t>
      </w:r>
      <w:hyperlink r:id="rId11"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eati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  <w:t>v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Co</w:t>
        </w:r>
        <w:r>
          <w:rPr>
            <w:rFonts w:cs="Calibri" w:hAnsi="Calibri" w:eastAsia="Calibri" w:ascii="Calibri"/>
            <w:i/>
            <w:color w:val="0000FF"/>
            <w:spacing w:val="-2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i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mons</w:t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i/>
            <w:color w:val="0000FF"/>
            <w:spacing w:val="-2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i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u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tion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 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3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.0</w:t>
        </w:r>
      </w:hyperlink>
      <w:r>
        <w:rPr>
          <w:rFonts w:cs="Calibri" w:hAnsi="Calibri" w:eastAsia="Calibri" w:ascii="Calibri"/>
          <w:i/>
          <w:color w:val="0000FF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854"/>
        <w:sectPr>
          <w:pgMar w:header="1001" w:footer="1321" w:top="1220" w:bottom="280" w:left="1700" w:right="1020"/>
          <w:pgSz w:w="12240" w:h="15840"/>
        </w:sectPr>
      </w:pPr>
      <w:r>
        <w:rPr>
          <w:rFonts w:cs="Calibri" w:hAnsi="Calibri" w:eastAsia="Calibri" w:ascii="Calibri"/>
          <w:i/>
          <w:color w:val="0000FF"/>
          <w:sz w:val="22"/>
          <w:szCs w:val="22"/>
        </w:rPr>
      </w:r>
      <w:hyperlink r:id="rId12"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L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c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ense</w:t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</w:rPr>
        </w:r>
        <w:r>
          <w:rPr>
            <w:rFonts w:cs="Calibri" w:hAnsi="Calibri" w:eastAsia="Calibri" w:ascii="Calibri"/>
            <w:i/>
            <w:color w:val="000000"/>
            <w:spacing w:val="0"/>
            <w:w w:val="100"/>
            <w:sz w:val="22"/>
            <w:szCs w:val="22"/>
          </w:rPr>
          <w:t>,</w:t>
        </w:r>
      </w:hyperlink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FF"/>
          <w:spacing w:val="0"/>
          <w:w w:val="100"/>
          <w:sz w:val="22"/>
          <w:szCs w:val="22"/>
        </w:rPr>
      </w:r>
      <w:hyperlink r:id="rId13"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enr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f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</w:rPr>
        </w:r>
        <w:r>
          <w:rPr>
            <w:rFonts w:cs="Calibri" w:hAnsi="Calibri" w:eastAsia="Calibri" w:ascii="Calibri"/>
            <w:i/>
            <w:color w:val="000000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i/>
            <w:color w:val="000000"/>
            <w:spacing w:val="48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i/>
            <w:color w:val="000000"/>
            <w:spacing w:val="1"/>
            <w:w w:val="100"/>
            <w:sz w:val="22"/>
            <w:szCs w:val="22"/>
          </w:rPr>
          <w:t>P</w:t>
        </w:r>
      </w:hyperlink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mi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sio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ey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ense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il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FF"/>
          <w:spacing w:val="0"/>
          <w:w w:val="100"/>
          <w:sz w:val="22"/>
          <w:szCs w:val="22"/>
        </w:rPr>
      </w:r>
      <w:hyperlink r:id="rId14"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: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e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i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f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</w:rPr>
        </w:r>
        <w:r>
          <w:rPr>
            <w:rFonts w:cs="Calibri" w:hAnsi="Calibri" w:eastAsia="Calibri" w:ascii="Calibri"/>
            <w:i/>
            <w:color w:val="000000"/>
            <w:spacing w:val="0"/>
            <w:w w:val="100"/>
            <w:sz w:val="22"/>
            <w:szCs w:val="22"/>
          </w:rPr>
          <w:t>.</w:t>
        </w:r>
      </w:hyperlink>
      <w:r>
        <w:rPr>
          <w:rFonts w:cs="Calibri" w:hAnsi="Calibri" w:eastAsia="Calibri" w:ascii="Calibri"/>
          <w:i/>
          <w:color w:val="000000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view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lice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se,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visit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FF"/>
          <w:spacing w:val="0"/>
          <w:w w:val="100"/>
          <w:sz w:val="22"/>
          <w:szCs w:val="22"/>
        </w:rPr>
      </w:r>
      <w:hyperlink r:id="rId15"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h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t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p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: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2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i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cre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  <w:t>a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tivec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2"/>
            <w:w w:val="100"/>
            <w:sz w:val="22"/>
            <w:szCs w:val="22"/>
            <w:u w:val="single" w:color="0000FF"/>
          </w:rPr>
          <w:t>m</w:t>
        </w:r>
        <w:r>
          <w:rPr>
            <w:rFonts w:cs="Calibri" w:hAnsi="Calibri" w:eastAsia="Calibri" w:ascii="Calibri"/>
            <w:i/>
            <w:color w:val="0000FF"/>
            <w:spacing w:val="-2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mons.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o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r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g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li</w:t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ce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n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se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s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  <w:t>b</w:t>
        </w:r>
        <w:r>
          <w:rPr>
            <w:rFonts w:cs="Calibri" w:hAnsi="Calibri" w:eastAsia="Calibri" w:ascii="Calibri"/>
            <w:i/>
            <w:color w:val="0000FF"/>
            <w:spacing w:val="-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y/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3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  <w:t>.</w:t>
        </w:r>
        <w:r>
          <w:rPr>
            <w:rFonts w:cs="Calibri" w:hAnsi="Calibri" w:eastAsia="Calibri" w:ascii="Calibri"/>
            <w:i/>
            <w:color w:val="0000FF"/>
            <w:spacing w:val="-3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  <w:t>0</w:t>
        </w:r>
        <w:r>
          <w:rPr>
            <w:rFonts w:cs="Calibri" w:hAnsi="Calibri" w:eastAsia="Calibri" w:ascii="Calibri"/>
            <w:i/>
            <w:color w:val="0000FF"/>
            <w:spacing w:val="1"/>
            <w:w w:val="100"/>
            <w:sz w:val="22"/>
            <w:szCs w:val="22"/>
            <w:u w:val="single" w:color="0000FF"/>
          </w:rPr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  <w:u w:val="single" w:color="0000FF"/>
          </w:rPr>
          <w:t>/</w:t>
        </w:r>
        <w:r>
          <w:rPr>
            <w:rFonts w:cs="Calibri" w:hAnsi="Calibri" w:eastAsia="Calibri" w:ascii="Calibri"/>
            <w:i/>
            <w:color w:val="0000FF"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i/>
            <w:color w:val="000000"/>
            <w:spacing w:val="0"/>
            <w:w w:val="100"/>
            <w:sz w:val="22"/>
            <w:szCs w:val="22"/>
          </w:rPr>
          <w:t>or</w:t>
        </w:r>
      </w:hyperlink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tive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ite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00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sco,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9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color w:val="000000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color w:val="00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color w:val="000000"/>
          <w:spacing w:val="0"/>
          <w:w w:val="100"/>
          <w:sz w:val="22"/>
          <w:szCs w:val="22"/>
        </w:rPr>
        <w:t>A.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NumType w:start="3"/>
          <w:pgMar w:footer="844" w:header="1001" w:top="1220" w:bottom="280" w:left="1700" w:right="1020"/>
          <w:footerReference w:type="default" r:id="rId16"/>
          <w:pgSz w:w="12240" w:h="15840"/>
        </w:sectPr>
      </w:pPr>
      <w:r>
        <w:pict>
          <v:shape type="#_x0000_t75" style="width:87.96pt;height:30.96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spacing w:lineRule="exact" w:line="380"/>
        <w:ind w:left="57" w:right="7083"/>
      </w:pPr>
      <w:r>
        <w:rPr>
          <w:rFonts w:cs="Calibri" w:hAnsi="Calibri" w:eastAsia="Calibri" w:ascii="Calibri"/>
          <w:color w:val="C0504D"/>
          <w:spacing w:val="0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color w:val="C0504D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color w:val="C0504D"/>
          <w:spacing w:val="0"/>
          <w:w w:val="100"/>
          <w:position w:val="1"/>
          <w:sz w:val="32"/>
          <w:szCs w:val="32"/>
        </w:rPr>
        <w:t>b</w:t>
      </w:r>
      <w:r>
        <w:rPr>
          <w:rFonts w:cs="Calibri" w:hAnsi="Calibri" w:eastAsia="Calibri" w:ascii="Calibri"/>
          <w:color w:val="C0504D"/>
          <w:spacing w:val="1"/>
          <w:w w:val="100"/>
          <w:position w:val="1"/>
          <w:sz w:val="32"/>
          <w:szCs w:val="32"/>
        </w:rPr>
        <w:t>l</w:t>
      </w:r>
      <w:r>
        <w:rPr>
          <w:rFonts w:cs="Calibri" w:hAnsi="Calibri" w:eastAsia="Calibri" w:ascii="Calibri"/>
          <w:color w:val="C0504D"/>
          <w:spacing w:val="0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color w:val="C0504D"/>
          <w:spacing w:val="-7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color w:val="C0504D"/>
          <w:spacing w:val="0"/>
          <w:w w:val="100"/>
          <w:position w:val="1"/>
          <w:sz w:val="32"/>
          <w:szCs w:val="32"/>
        </w:rPr>
        <w:t>of</w:t>
      </w:r>
      <w:r>
        <w:rPr>
          <w:rFonts w:cs="Calibri" w:hAnsi="Calibri" w:eastAsia="Calibri" w:ascii="Calibri"/>
          <w:color w:val="C0504D"/>
          <w:spacing w:val="-3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color w:val="C0504D"/>
          <w:spacing w:val="0"/>
          <w:w w:val="99"/>
          <w:position w:val="1"/>
          <w:sz w:val="32"/>
          <w:szCs w:val="32"/>
        </w:rPr>
        <w:t>Con</w:t>
      </w:r>
      <w:r>
        <w:rPr>
          <w:rFonts w:cs="Calibri" w:hAnsi="Calibri" w:eastAsia="Calibri" w:ascii="Calibri"/>
          <w:color w:val="C0504D"/>
          <w:spacing w:val="1"/>
          <w:w w:val="99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color w:val="C0504D"/>
          <w:spacing w:val="0"/>
          <w:w w:val="99"/>
          <w:position w:val="1"/>
          <w:sz w:val="32"/>
          <w:szCs w:val="32"/>
        </w:rPr>
        <w:t>ents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Ch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ge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Log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422" w:right="6755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fo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Y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ou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G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1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1.1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ion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/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Ove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vi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w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1.2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/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Hi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y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1.3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rces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1.4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V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rsi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H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ry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2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ive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2.1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IAB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Six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2.2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ive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3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-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F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Ad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2.3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F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2.4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V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rsi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g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2.5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miz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on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Ex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422" w:right="6866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3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q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ils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3.1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Na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ive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Ob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Hie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rchy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4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ive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q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k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ils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4.1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Na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ive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k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q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4.2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Asset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4.3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4.4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Im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ge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Obj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4.5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V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4.6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5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ive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k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ils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5.1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Na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ive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k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Obj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5.2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Asset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5.3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5.4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Im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ge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Obj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5.5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5.6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V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  <w:sectPr>
          <w:pgMar w:header="1001" w:footer="844" w:top="1220" w:bottom="280" w:left="1700" w:right="1020"/>
          <w:pgSz w:w="12240" w:h="15840"/>
        </w:sectPr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5.7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k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j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46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6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q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/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sp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Sa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6.1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Social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x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,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k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1139" w:right="7282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q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1142" w:right="7152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6.2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x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,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V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sp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1139" w:right="7282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q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1142" w:right="7152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center"/>
        <w:ind w:left="422" w:right="5939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7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fe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/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7.1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Na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ive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y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out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-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7.2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Na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ive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Un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-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r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7.3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x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y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7.4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x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y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7.5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y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7.6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D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Ass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y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82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7.7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Im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ge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y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ind w:left="460"/>
      </w:pPr>
      <w:r>
        <w:rPr>
          <w:rFonts w:cs="Cambria" w:hAnsi="Cambria" w:eastAsia="Cambria" w:ascii="Cambria"/>
          <w:i/>
          <w:color w:val="1154CC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8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Im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-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3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on</w:t>
      </w:r>
      <w:r>
        <w:rPr>
          <w:rFonts w:cs="Cambria" w:hAnsi="Cambria" w:eastAsia="Cambria" w:ascii="Cambria"/>
          <w:i/>
          <w:color w:val="1154CC"/>
          <w:spacing w:val="2"/>
          <w:w w:val="100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  <w:t>o</w:t>
      </w:r>
      <w:r>
        <w:rPr>
          <w:rFonts w:cs="Cambria" w:hAnsi="Cambria" w:eastAsia="Cambria" w:ascii="Cambria"/>
          <w:i/>
          <w:color w:val="1154CC"/>
          <w:spacing w:val="-2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60"/>
        <w:ind w:left="820"/>
      </w:pPr>
      <w:r>
        <w:rPr>
          <w:rFonts w:cs="Cambria" w:hAnsi="Cambria" w:eastAsia="Cambria" w:ascii="Cambria"/>
          <w:i/>
          <w:color w:val="1154CC"/>
          <w:position w:val="-1"/>
          <w:sz w:val="24"/>
          <w:szCs w:val="24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8.1</w:t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Mu</w:t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i</w:t>
      </w:r>
      <w:r>
        <w:rPr>
          <w:rFonts w:cs="Cambria" w:hAnsi="Cambria" w:eastAsia="Cambria" w:ascii="Cambria"/>
          <w:i/>
          <w:color w:val="1154CC"/>
          <w:spacing w:val="-3"/>
          <w:w w:val="100"/>
          <w:position w:val="-1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  <w:t>P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2"/>
          <w:w w:val="100"/>
          <w:position w:val="-1"/>
          <w:sz w:val="24"/>
          <w:szCs w:val="24"/>
          <w:u w:val="single" w:color="1154CC"/>
        </w:rPr>
        <w:t>l</w:t>
      </w:r>
      <w:r>
        <w:rPr>
          <w:rFonts w:cs="Cambria" w:hAnsi="Cambria" w:eastAsia="Cambria" w:ascii="Cambria"/>
          <w:i/>
          <w:color w:val="1154CC"/>
          <w:spacing w:val="-2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  <w:t>a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position w:val="-1"/>
          <w:sz w:val="24"/>
          <w:szCs w:val="24"/>
          <w:u w:val="single" w:color="1154CC"/>
        </w:rPr>
        <w:t>c</w:t>
      </w:r>
      <w:r>
        <w:rPr>
          <w:rFonts w:cs="Cambria" w:hAnsi="Cambria" w:eastAsia="Cambria" w:ascii="Cambria"/>
          <w:i/>
          <w:color w:val="1154CC"/>
          <w:spacing w:val="-1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m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-1"/>
          <w:w w:val="100"/>
          <w:position w:val="-1"/>
          <w:sz w:val="24"/>
          <w:szCs w:val="24"/>
          <w:u w:val="single" w:color="1154CC"/>
        </w:rPr>
        <w:t>n</w:t>
      </w:r>
      <w:r>
        <w:rPr>
          <w:rFonts w:cs="Cambria" w:hAnsi="Cambria" w:eastAsia="Cambria" w:ascii="Cambria"/>
          <w:i/>
          <w:color w:val="1154CC"/>
          <w:spacing w:val="-1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t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  <w:t>B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id</w:t>
      </w:r>
      <w:r>
        <w:rPr>
          <w:rFonts w:cs="Cambria" w:hAnsi="Cambria" w:eastAsia="Cambria" w:ascii="Cambria"/>
          <w:i/>
          <w:color w:val="1154CC"/>
          <w:spacing w:val="-4"/>
          <w:w w:val="100"/>
          <w:position w:val="-1"/>
          <w:sz w:val="24"/>
          <w:szCs w:val="24"/>
          <w:u w:val="single" w:color="1154CC"/>
        </w:rPr>
        <w:t> </w:t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Re</w:t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q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  <w:t>u</w:t>
      </w:r>
      <w:r>
        <w:rPr>
          <w:rFonts w:cs="Cambria" w:hAnsi="Cambria" w:eastAsia="Cambria" w:ascii="Cambria"/>
          <w:i/>
          <w:color w:val="1154CC"/>
          <w:spacing w:val="1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e</w:t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st</w:t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  <w:u w:val="single" w:color="1154CC"/>
        </w:rPr>
        <w:t>s</w:t>
      </w:r>
      <w:r>
        <w:rPr>
          <w:rFonts w:cs="Cambria" w:hAnsi="Cambria" w:eastAsia="Cambria" w:ascii="Cambria"/>
          <w:i/>
          <w:color w:val="1154CC"/>
          <w:spacing w:val="0"/>
          <w:w w:val="100"/>
          <w:position w:val="-1"/>
          <w:sz w:val="24"/>
          <w:szCs w:val="24"/>
        </w:rPr>
      </w:r>
      <w:r>
        <w:rPr>
          <w:rFonts w:cs="Cambria" w:hAnsi="Cambria" w:eastAsia="Cambria" w:ascii="Cambria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0"/>
      </w:pPr>
      <w:r>
        <w:pict>
          <v:group style="position:absolute;margin-left:212.21pt;margin-top:77.61pt;width:42.24pt;height:0pt;mso-position-horizontal-relative:page;mso-position-vertical-relative:paragraph;z-index:-3281" coordorigin="4244,1552" coordsize="845,0">
            <v:shape style="position:absolute;left:4244;top:1552;width:845;height:0" coordorigin="4244,1552" coordsize="845,0" path="m4244,1552l5089,1552e" filled="f" stroked="t" strokeweight="0.82003pt" strokecolor="#1154CC">
              <v:path arrowok="t"/>
            </v:shape>
            <w10:wrap type="none"/>
          </v:group>
        </w:pict>
      </w:r>
      <w:r>
        <w:pict>
          <v:group style="position:absolute;margin-left:211.71pt;margin-top:96.64pt;width:91.48pt;height:21.79pt;mso-position-horizontal-relative:page;mso-position-vertical-relative:paragraph;z-index:-3280" coordorigin="4234,1933" coordsize="1830,436">
            <v:shape style="position:absolute;left:4244;top:1941;width:1255;height:0" coordorigin="4244,1941" coordsize="1255,0" path="m4244,1941l5499,1941e" filled="f" stroked="t" strokeweight="0.82003pt" strokecolor="#1154CC">
              <v:path arrowok="t"/>
            </v:shape>
            <v:shape style="position:absolute;left:4244;top:1972;width:1810;height:386" coordorigin="4244,1972" coordsize="1810,386" path="m4244,2359l6054,2359,6054,1972,4244,1972,4244,2359xe" filled="t" fillcolor="#DCE6F1" stroked="f">
              <v:path arrowok="t"/>
              <v:fill/>
            </v:shape>
            <v:shape style="position:absolute;left:4244;top:2210;width:761;height:0" coordorigin="4244,2210" coordsize="761,0" path="m4244,2210l5005,2210e" filled="f" stroked="t" strokeweight="0.81997pt" strokecolor="#1154CC">
              <v:path arrowok="t"/>
            </v:shape>
            <w10:wrap type="none"/>
          </v:group>
        </w:pict>
      </w:r>
      <w:r>
        <w:pict>
          <v:group style="position:absolute;margin-left:211.71pt;margin-top:148.87pt;width:91.48pt;height:21.9pt;mso-position-horizontal-relative:page;mso-position-vertical-relative:paragraph;z-index:-3279" coordorigin="4234,2977" coordsize="1830,438">
            <v:shape style="position:absolute;left:4244;top:2986;width:1361;height:0" coordorigin="4244,2986" coordsize="1361,0" path="m4244,2986l5605,2986e" filled="f" stroked="t" strokeweight="0.82003pt" strokecolor="#1154CC">
              <v:path arrowok="t"/>
            </v:shape>
            <v:shape style="position:absolute;left:4244;top:3017;width:1810;height:389" coordorigin="4244,3017" coordsize="1810,389" path="m6054,3017l4244,3017,4244,3405,6054,3405,6054,3017xe" filled="t" fillcolor="#DCE6F1" stroked="f">
              <v:path arrowok="t"/>
              <v:fill/>
            </v:shape>
            <v:shape style="position:absolute;left:4244;top:3254;width:590;height:0" coordorigin="4244,3254" coordsize="590,0" path="m4244,3254l4835,3254e" filled="f" stroked="t" strokeweight="0.82003pt" strokecolor="#1154CC">
              <v:path arrowok="t"/>
            </v:shape>
            <w10:wrap type="none"/>
          </v:group>
        </w:pict>
      </w:r>
      <w:r>
        <w:pict>
          <v:group style="position:absolute;margin-left:212.21pt;margin-top:182.16pt;width:51.6pt;height:0pt;mso-position-horizontal-relative:page;mso-position-vertical-relative:paragraph;z-index:-3278" coordorigin="4244,3643" coordsize="1032,0">
            <v:shape style="position:absolute;left:4244;top:3643;width:1032;height:0" coordorigin="4244,3643" coordsize="1032,0" path="m4244,3643l5276,3643e" filled="f" stroked="t" strokeweight="0.81997pt" strokecolor="#1154CC">
              <v:path arrowok="t"/>
            </v:shape>
            <w10:wrap type="none"/>
          </v:group>
        </w:pict>
      </w:r>
      <w:r>
        <w:pict>
          <v:group style="position:absolute;margin-left:212.21pt;margin-top:654.46pt;width:76.08pt;height:0pt;mso-position-horizontal-relative:page;mso-position-vertical-relative:page;z-index:-3277" coordorigin="4244,13089" coordsize="1522,0">
            <v:shape style="position:absolute;left:4244;top:13089;width:1522;height:0" coordorigin="4244,13089" coordsize="1522,0" path="m4244,13089l5766,13089e" filled="f" stroked="t" strokeweight="0.81997pt" strokecolor="#1154CC">
              <v:path arrowok="t"/>
            </v:shape>
            <w10:wrap type="none"/>
          </v:group>
        </w:pict>
      </w:r>
      <w:r>
        <w:pict>
          <v:group style="position:absolute;margin-left:212.21pt;margin-top:673.9pt;width:82.44pt;height:0pt;mso-position-horizontal-relative:page;mso-position-vertical-relative:page;z-index:-3276" coordorigin="4244,13478" coordsize="1649,0">
            <v:shape style="position:absolute;left:4244;top:13478;width:1649;height:0" coordorigin="4244,13478" coordsize="1649,0" path="m4244,13478l5893,13478e" filled="f" stroked="t" strokeweight="0.81997pt" strokecolor="#1154CC">
              <v:path arrowok="t"/>
            </v:shape>
            <w10:wrap type="none"/>
          </v:group>
        </w:pict>
      </w:r>
      <w:r>
        <w:pict>
          <v:group style="position:absolute;margin-left:313.71pt;margin-top:622.64pt;width:244.53pt;height:60.75pt;mso-position-horizontal-relative:page;mso-position-vertical-relative:page;z-index:-3275" coordorigin="6274,12453" coordsize="4891,1215">
            <v:shape style="position:absolute;left:6284;top:12463;width:4871;height:269" coordorigin="6284,12463" coordsize="4871,269" path="m6284,12732l11155,12732,11155,12463,6284,12463,6284,12732xe" filled="t" fillcolor="#EDF3F8" stroked="f">
              <v:path arrowok="t"/>
              <v:fill/>
            </v:shape>
            <v:shape style="position:absolute;left:6284;top:12732;width:4871;height:269" coordorigin="6284,12732" coordsize="4871,269" path="m6284,13000l11155,13000,11155,12732,6284,12732,6284,13000xe" filled="t" fillcolor="#EDF3F8" stroked="f">
              <v:path arrowok="t"/>
              <v:fill/>
            </v:shape>
            <v:shape style="position:absolute;left:6284;top:13000;width:4871;height:269" coordorigin="6284,13000" coordsize="4871,269" path="m6284,13269l11155,13269,11155,13000,6284,13000,6284,13269xe" filled="t" fillcolor="#EDF3F8" stroked="f">
              <v:path arrowok="t"/>
              <v:fill/>
            </v:shape>
            <v:shape style="position:absolute;left:6284;top:13269;width:4871;height:389" coordorigin="6284,13269" coordsize="4871,389" path="m11155,13269l6284,13269,6284,13658,11155,13658,11155,13269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C</w:t>
      </w:r>
      <w:r>
        <w:rPr>
          <w:rFonts w:cs="Calibri" w:hAnsi="Calibri" w:eastAsia="Calibri" w:ascii="Calibri"/>
          <w:b/>
          <w:color w:val="903B39"/>
          <w:spacing w:val="-2"/>
          <w:w w:val="100"/>
          <w:position w:val="1"/>
          <w:sz w:val="32"/>
          <w:szCs w:val="32"/>
        </w:rPr>
        <w:t>h</w:t>
      </w:r>
      <w:r>
        <w:rPr>
          <w:rFonts w:cs="Calibri" w:hAnsi="Calibri" w:eastAsia="Calibri" w:ascii="Calibri"/>
          <w:b/>
          <w:color w:val="903B39"/>
          <w:spacing w:val="3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ge</w:t>
      </w:r>
      <w:r>
        <w:rPr>
          <w:rFonts w:cs="Calibri" w:hAnsi="Calibri" w:eastAsia="Calibri" w:ascii="Calibri"/>
          <w:b/>
          <w:color w:val="903B39"/>
          <w:spacing w:val="-10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Log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9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FFFFFF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4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404" w:hRule="exact"/>
        </w:trPr>
        <w:tc>
          <w:tcPr>
            <w:tcW w:w="9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Version</w:t>
            </w:r>
          </w:p>
        </w:tc>
      </w:tr>
      <w:tr>
        <w:trPr>
          <w:trHeight w:val="389" w:hRule="exact"/>
        </w:trPr>
        <w:tc>
          <w:tcPr>
            <w:tcW w:w="9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Oct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</w:t>
            </w:r>
            <w:r>
              <w:rPr>
                <w:rFonts w:cs="Calibri" w:hAnsi="Calibri" w:eastAsia="Calibri" w:ascii="Calibri"/>
                <w:spacing w:val="3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Exa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color w:val="1154CC"/>
                <w:spacing w:val="5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rre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eld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xa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55" w:hRule="exact"/>
        </w:trPr>
        <w:tc>
          <w:tcPr>
            <w:tcW w:w="9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Oct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</w:t>
            </w:r>
            <w:r>
              <w:rPr>
                <w:rFonts w:cs="Calibri" w:hAnsi="Calibri" w:eastAsia="Calibri" w:ascii="Calibri"/>
                <w:spacing w:val="3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color w:val="1154CC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eq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est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              </w:t>
            </w:r>
            <w:r>
              <w:rPr>
                <w:rFonts w:cs="Calibri" w:hAnsi="Calibri" w:eastAsia="Calibri" w:ascii="Calibri"/>
                <w:color w:val="1154CC"/>
                <w:spacing w:val="4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rted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4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est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336"/>
            </w:pP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color w:val="1154CC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le</w:t>
            </w:r>
          </w:p>
        </w:tc>
      </w:tr>
      <w:tr>
        <w:trPr>
          <w:trHeight w:val="389" w:hRule="exact"/>
        </w:trPr>
        <w:tc>
          <w:tcPr>
            <w:tcW w:w="9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Oct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                     </w:t>
            </w:r>
            <w:r>
              <w:rPr>
                <w:rFonts w:cs="Calibri" w:hAnsi="Calibri" w:eastAsia="Calibri" w:ascii="Calibri"/>
                <w:spacing w:val="4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iscella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rre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58" w:hRule="exact"/>
        </w:trPr>
        <w:tc>
          <w:tcPr>
            <w:tcW w:w="9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Oct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</w:t>
            </w:r>
            <w:r>
              <w:rPr>
                <w:rFonts w:cs="Calibri" w:hAnsi="Calibri" w:eastAsia="Calibri" w:ascii="Calibri"/>
                <w:spacing w:val="3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Req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color w:val="1154CC"/>
                <w:spacing w:val="3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rther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descri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‘seq’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pa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eant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336"/>
            </w:pP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Object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                            </w:t>
            </w:r>
            <w:r>
              <w:rPr>
                <w:rFonts w:cs="Calibri" w:hAnsi="Calibri" w:eastAsia="Calibri" w:ascii="Calibri"/>
                <w:color w:val="1154CC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used</w:t>
            </w:r>
          </w:p>
        </w:tc>
      </w:tr>
      <w:tr>
        <w:trPr>
          <w:trHeight w:val="1195" w:hRule="exact"/>
        </w:trPr>
        <w:tc>
          <w:tcPr>
            <w:tcW w:w="9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Oct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</w:t>
            </w:r>
            <w:r>
              <w:rPr>
                <w:rFonts w:cs="Calibri" w:hAnsi="Calibri" w:eastAsia="Calibri" w:ascii="Calibri"/>
                <w:spacing w:val="3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Object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  <w:t>                   </w:t>
            </w:r>
            <w:r>
              <w:rPr>
                <w:rFonts w:cs="Calibri" w:hAnsi="Calibri" w:eastAsia="Calibri" w:ascii="Calibri"/>
                <w:color w:val="1154CC"/>
                <w:spacing w:val="1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Creati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4" w:lineRule="auto" w:line="166"/>
              <w:ind w:left="4376" w:right="140" w:hanging="2040"/>
            </w:pP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-12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-12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-12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-12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position w:val="-12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-12"/>
                <w:sz w:val="22"/>
                <w:szCs w:val="22"/>
              </w:rPr>
              <w:t>set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-12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-12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-12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position w:val="-12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-12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-12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color w:val="1154CC"/>
                <w:spacing w:val="22"/>
                <w:w w:val="100"/>
                <w:position w:val="-12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rec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rted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len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ths,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sizes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title,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data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sset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te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80"/>
              <w:ind w:left="2336"/>
            </w:pP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3"/>
                <w:sz w:val="22"/>
                <w:szCs w:val="22"/>
              </w:rPr>
              <w:t>Ima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3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3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3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3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position w:val="3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3"/>
                <w:sz w:val="22"/>
                <w:szCs w:val="22"/>
              </w:rPr>
              <w:t>set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3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3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3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position w:val="3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3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3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color w:val="1154CC"/>
                <w:spacing w:val="42"/>
                <w:w w:val="100"/>
                <w:position w:val="3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  <w:t>n</w:t>
            </w:r>
          </w:p>
        </w:tc>
      </w:tr>
    </w:tbl>
    <w:p>
      <w:pPr>
        <w:sectPr>
          <w:pgNumType w:start="5"/>
          <w:pgMar w:footer="1321" w:header="1001" w:top="1220" w:bottom="280" w:left="1700" w:right="860"/>
          <w:footerReference w:type="default" r:id="rId18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  <w:sectPr>
          <w:pgMar w:header="1001" w:footer="1321" w:top="1220" w:bottom="280" w:left="1700" w:right="1020"/>
          <w:pgSz w:w="12240" w:h="15840"/>
        </w:sectPr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32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color w:val="1154C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544"/>
      </w:pP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544" w:right="-60"/>
      </w:pP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1154CC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544"/>
      </w:pP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lac</w:t>
      </w:r>
      <w:r>
        <w:rPr>
          <w:rFonts w:cs="Calibri" w:hAnsi="Calibri" w:eastAsia="Calibri" w:ascii="Calibri"/>
          <w:color w:val="1154CC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2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544"/>
      </w:pP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spon</w:t>
      </w:r>
      <w:r>
        <w:rPr>
          <w:rFonts w:cs="Calibri" w:hAnsi="Calibri" w:eastAsia="Calibri" w:ascii="Calibri"/>
          <w:color w:val="1154CC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right="112"/>
      </w:pPr>
      <w:r>
        <w:br w:type="column"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‘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49"/>
          <w:w w:val="100"/>
          <w:sz w:val="22"/>
          <w:szCs w:val="22"/>
        </w:rPr>
        <w:t> </w:t>
      </w:r>
      <w:hyperlink r:id="rId19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</w:hyperlink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hyperlink r:id="rId20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Feed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right="141"/>
        <w:sectPr>
          <w:type w:val="continuous"/>
          <w:pgSz w:w="12240" w:h="15840"/>
          <w:pgMar w:top="1220" w:bottom="280" w:left="1700" w:right="1020"/>
          <w:cols w:num="2" w:equalWidth="off">
            <w:col w:w="4354" w:space="231"/>
            <w:col w:w="4935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94.924pt;margin-top:71.496pt;width:469.076pt;height:124.984pt;mso-position-horizontal-relative:page;mso-position-vertical-relative:page;z-index:-3274" coordorigin="1898,1430" coordsize="9382,2500">
            <v:shape style="position:absolute;left:1908;top:1440;width:974;height:1556" coordorigin="1908,1440" coordsize="974,1556" path="m1908,2996l2883,2996,2883,1440,1908,1440,1908,2996xe" filled="t" fillcolor="#DCE6F1" stroked="f">
              <v:path arrowok="t"/>
              <v:fill/>
            </v:shape>
            <v:shape style="position:absolute;left:2024;top:1440;width:744;height:389" coordorigin="2024,1440" coordsize="744,389" path="m2768,1440l2024,1440,2024,1829,2768,1829,2768,1440xe" filled="t" fillcolor="#DCE6F1" stroked="f">
              <v:path arrowok="t"/>
              <v:fill/>
            </v:shape>
            <v:shape style="position:absolute;left:2883;top:1440;width:1246;height:1556" coordorigin="2883,1440" coordsize="1246,1556" path="m2883,2996l4129,2996,4129,1440,2883,1440,2883,2996xe" filled="t" fillcolor="#DCE6F1" stroked="f">
              <v:path arrowok="t"/>
              <v:fill/>
            </v:shape>
            <v:shape style="position:absolute;left:2998;top:1440;width:1016;height:389" coordorigin="2998,1440" coordsize="1016,389" path="m4014,1440l2998,1440,2998,1829,4014,1829,4014,1440xe" filled="t" fillcolor="#DCE6F1" stroked="f">
              <v:path arrowok="t"/>
              <v:fill/>
            </v:shape>
            <v:shape style="position:absolute;left:4129;top:1440;width:2040;height:1556" coordorigin="4129,1440" coordsize="2040,1556" path="m4129,2996l6169,2996,6169,1440,4129,1440,4129,2996xe" filled="t" fillcolor="#DCE6F1" stroked="f">
              <v:path arrowok="t"/>
              <v:fill/>
            </v:shape>
            <v:shape style="position:absolute;left:4244;top:1440;width:1810;height:389" coordorigin="4244,1440" coordsize="1810,389" path="m4244,1829l6054,1829,6054,1440,4244,1440,4244,1829xe" filled="t" fillcolor="#DCE6F1" stroked="f">
              <v:path arrowok="t"/>
              <v:fill/>
            </v:shape>
            <v:shape style="position:absolute;left:4244;top:1678;width:1654;height:0" coordorigin="4244,1678" coordsize="1654,0" path="m4244,1678l5898,1678e" filled="f" stroked="t" strokeweight="0.844pt" strokecolor="#1154CC">
              <v:path arrowok="t"/>
            </v:shape>
            <v:shape style="position:absolute;left:4244;top:1829;width:1810;height:389" coordorigin="4244,1829" coordsize="1810,389" path="m4244,2218l6054,2218,6054,1829,4244,1829,4244,2218xe" filled="t" fillcolor="#DCE6F1" stroked="f">
              <v:path arrowok="t"/>
              <v:fill/>
            </v:shape>
            <v:shape style="position:absolute;left:4244;top:2067;width:1030;height:0" coordorigin="4244,2067" coordsize="1030,0" path="m4244,2067l5274,2067e" filled="f" stroked="t" strokeweight="0.82pt" strokecolor="#1154CC">
              <v:path arrowok="t"/>
            </v:shape>
            <v:shape style="position:absolute;left:4244;top:2218;width:1810;height:389" coordorigin="4244,2218" coordsize="1810,389" path="m4244,2607l6054,2607,6054,2218,4244,2218,4244,2607xe" filled="t" fillcolor="#DCE6F1" stroked="f">
              <v:path arrowok="t"/>
              <v:fill/>
            </v:shape>
            <v:shape style="position:absolute;left:4244;top:2456;width:1810;height:0" coordorigin="4244,2456" coordsize="1810,0" path="m4244,2456l6054,2456e" filled="f" stroked="t" strokeweight="0.82pt" strokecolor="#1154CC">
              <v:path arrowok="t"/>
            </v:shape>
            <v:shape style="position:absolute;left:4244;top:2607;width:1810;height:389" coordorigin="4244,2607" coordsize="1810,389" path="m4244,2996l6054,2996,6054,2607,4244,2607,4244,2996xe" filled="t" fillcolor="#DCE6F1" stroked="f">
              <v:path arrowok="t"/>
              <v:fill/>
            </v:shape>
            <v:shape style="position:absolute;left:4244;top:2844;width:1754;height:0" coordorigin="4244,2844" coordsize="1754,0" path="m4244,2844l5999,2844e" filled="f" stroked="t" strokeweight="0.82pt" strokecolor="#1154CC">
              <v:path arrowok="t"/>
            </v:shape>
            <v:shape style="position:absolute;left:6169;top:1440;width:5101;height:1556" coordorigin="6169,1440" coordsize="5101,1556" path="m6169,2996l11270,2996,11270,1440,6169,1440,6169,2996xe" filled="t" fillcolor="#DCE6F1" stroked="f">
              <v:path arrowok="t"/>
              <v:fill/>
            </v:shape>
            <v:shape style="position:absolute;left:6284;top:1440;width:4871;height:269" coordorigin="6284,1440" coordsize="4871,269" path="m11155,1440l6284,1440,6284,1709,11155,1709,11155,1440xe" filled="t" fillcolor="#DCE6F1" stroked="f">
              <v:path arrowok="t"/>
              <v:fill/>
            </v:shape>
            <v:shape style="position:absolute;left:6284;top:1709;width:4871;height:269" coordorigin="6284,1709" coordsize="4871,269" path="m6284,1978l11155,1978,11155,1709,6284,1709,6284,1978xe" filled="t" fillcolor="#DCE6F1" stroked="f">
              <v:path arrowok="t"/>
              <v:fill/>
            </v:shape>
            <v:shape style="position:absolute;left:6284;top:1978;width:4871;height:269" coordorigin="6284,1978" coordsize="4871,269" path="m6284,2247l11155,2247,11155,1978,6284,1978,6284,2247xe" filled="t" fillcolor="#DCE6F1" stroked="f">
              <v:path arrowok="t"/>
              <v:fill/>
            </v:shape>
            <v:shape style="position:absolute;left:6284;top:2247;width:4871;height:269" coordorigin="6284,2247" coordsize="4871,269" path="m6284,2516l11155,2516,11155,2247,6284,2247,6284,2516xe" filled="t" fillcolor="#DCE6F1" stroked="f">
              <v:path arrowok="t"/>
              <v:fill/>
            </v:shape>
            <v:shape style="position:absolute;left:6284;top:2516;width:4871;height:386" coordorigin="6284,2516" coordsize="4871,386" path="m6284,2902l11155,2902,11155,2516,6284,2516,6284,2902xe" filled="t" fillcolor="#DCE6F1" stroked="f">
              <v:path arrowok="t"/>
              <v:fill/>
            </v:shape>
            <v:shape style="position:absolute;left:6284;top:2753;width:1752;height:0" coordorigin="6284,2753" coordsize="1752,0" path="m6284,2753l8037,2753e" filled="f" stroked="t" strokeweight="0.82pt" strokecolor="#1154CC">
              <v:path arrowok="t"/>
            </v:shape>
            <v:shape style="position:absolute;left:1908;top:2996;width:974;height:924" coordorigin="1908,2996" coordsize="974,924" path="m1908,3920l2883,3920,2883,2996,1908,2996,1908,3920xe" filled="t" fillcolor="#EDF3F8" stroked="f">
              <v:path arrowok="t"/>
              <v:fill/>
            </v:shape>
            <v:shape style="position:absolute;left:2024;top:2996;width:744;height:386" coordorigin="2024,2996" coordsize="744,386" path="m2768,2996l2024,2996,2024,3382,2768,3382,2768,2996xe" filled="t" fillcolor="#EDF3F8" stroked="f">
              <v:path arrowok="t"/>
              <v:fill/>
            </v:shape>
            <v:shape style="position:absolute;left:2883;top:2996;width:1246;height:924" coordorigin="2883,2996" coordsize="1246,924" path="m2883,3920l4129,3920,4129,2996,2883,2996,2883,3920xe" filled="t" fillcolor="#EDF3F8" stroked="f">
              <v:path arrowok="t"/>
              <v:fill/>
            </v:shape>
            <v:shape style="position:absolute;left:2998;top:2996;width:1016;height:386" coordorigin="2998,2996" coordsize="1016,386" path="m4014,2996l2998,2996,2998,3382,4014,3382,4014,2996xe" filled="t" fillcolor="#EDF3F8" stroked="f">
              <v:path arrowok="t"/>
              <v:fill/>
            </v:shape>
            <v:shape style="position:absolute;left:4129;top:2996;width:2040;height:924" coordorigin="4129,2996" coordsize="2040,924" path="m4129,3920l6169,3920,6169,2996,4129,2996,4129,3920xe" filled="t" fillcolor="#EDF3F8" stroked="f">
              <v:path arrowok="t"/>
              <v:fill/>
            </v:shape>
            <v:shape style="position:absolute;left:4244;top:2996;width:1810;height:386" coordorigin="4244,2996" coordsize="1810,386" path="m6054,2996l4244,2996,4244,3382,6054,3382,6054,2996xe" filled="t" fillcolor="#EDF3F8" stroked="f">
              <v:path arrowok="t"/>
              <v:fill/>
            </v:shape>
            <v:shape style="position:absolute;left:4244;top:3233;width:1066;height:0" coordorigin="4244,3233" coordsize="1066,0" path="m4244,3233l5310,3233e" filled="f" stroked="t" strokeweight="0.82pt" strokecolor="#1154CC">
              <v:path arrowok="t"/>
            </v:shape>
            <v:shape style="position:absolute;left:4244;top:3382;width:1810;height:389" coordorigin="4244,3382" coordsize="1810,389" path="m4244,3771l6054,3771,6054,3382,4244,3382,4244,3771xe" filled="t" fillcolor="#EDF3F8" stroked="f">
              <v:path arrowok="t"/>
              <v:fill/>
            </v:shape>
            <v:shape style="position:absolute;left:4244;top:3620;width:1193;height:0" coordorigin="4244,3620" coordsize="1193,0" path="m4244,3620l5437,3620e" filled="f" stroked="t" strokeweight="0.81999pt" strokecolor="#1154CC">
              <v:path arrowok="t"/>
            </v:shape>
            <v:shape style="position:absolute;left:6169;top:2996;width:5101;height:924" coordorigin="6169,2996" coordsize="5101,924" path="m6169,3920l11270,3920,11270,2996,6169,2996,6169,3920xe" filled="t" fillcolor="#EDF3F8" stroked="f">
              <v:path arrowok="t"/>
              <v:fill/>
            </v:shape>
            <v:shape style="position:absolute;left:6284;top:2996;width:4871;height:266" coordorigin="6284,2996" coordsize="4871,266" path="m11155,2996l6284,2996,6284,3262,11155,3262,11155,2996xe" filled="t" fillcolor="#EDF3F8" stroked="f">
              <v:path arrowok="t"/>
              <v:fill/>
            </v:shape>
            <v:shape style="position:absolute;left:6284;top:3262;width:4871;height:269" coordorigin="6284,3262" coordsize="4871,269" path="m6284,3531l11155,3531,11155,3262,6284,3262,6284,3531xe" filled="t" fillcolor="#EDF3F8" stroked="f">
              <v:path arrowok="t"/>
              <v:fill/>
            </v:shape>
            <v:shape style="position:absolute;left:6284;top:3531;width:4871;height:389" coordorigin="6284,3531" coordsize="4871,389" path="m6284,3920l11155,3920,11155,3531,6284,3531,6284,3920xe" filled="t" fillcolor="#EDF3F8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B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f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re</w:t>
      </w:r>
      <w:r>
        <w:rPr>
          <w:rFonts w:cs="Calibri" w:hAnsi="Calibri" w:eastAsia="Calibri" w:ascii="Calibri"/>
          <w:b/>
          <w:color w:val="903B39"/>
          <w:spacing w:val="-9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You</w:t>
      </w:r>
      <w:r>
        <w:rPr>
          <w:rFonts w:cs="Calibri" w:hAnsi="Calibri" w:eastAsia="Calibri" w:ascii="Calibri"/>
          <w:b/>
          <w:color w:val="903B39"/>
          <w:spacing w:val="-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Get</w:t>
      </w:r>
      <w:r>
        <w:rPr>
          <w:rFonts w:cs="Calibri" w:hAnsi="Calibri" w:eastAsia="Calibri" w:ascii="Calibri"/>
          <w:b/>
          <w:color w:val="903B39"/>
          <w:spacing w:val="-3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arted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90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ecific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detailed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sub-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interface.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icated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84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aram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ers,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ecific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scena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color w:val="000000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ese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cas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will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fied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(e.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.,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mpr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mpres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color w:val="000000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fie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lies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  <w:sectPr>
          <w:type w:val="continuous"/>
          <w:pgSz w:w="12240" w:h="15840"/>
          <w:pgMar w:top="1220" w:bottom="280" w:left="1700" w:right="10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Opti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arties.</w:t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0"/>
      </w:pPr>
      <w:r>
        <w:pict>
          <v:shape type="#_x0000_t75" style="width:432pt;height:285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540" w:right="740"/>
      </w:pPr>
      <w:r>
        <w:pict>
          <v:group style="position:absolute;margin-left:90.024pt;margin-top:0.692686pt;width:60pt;height:13.56pt;mso-position-horizontal-relative:page;mso-position-vertical-relative:paragraph;z-index:-3273" coordorigin="1800,14" coordsize="1200,271">
            <v:shape style="position:absolute;left:1800;top:14;width:1200;height:271" coordorigin="1800,14" coordsize="1200,271" path="m1800,285l3000,285,3000,14,1800,14,1800,285xe" filled="t" fillcolor="#FDFFEA" stroked="f">
              <v:path arrowok="t"/>
              <v:fill/>
            </v:shape>
            <w10:wrap type="none"/>
          </v:group>
        </w:pict>
      </w:r>
      <w:r>
        <w:pict>
          <v:group style="position:absolute;margin-left:180.86pt;margin-top:0.692686pt;width:66.624pt;height:13.56pt;mso-position-horizontal-relative:page;mso-position-vertical-relative:paragraph;z-index:-3272" coordorigin="3617,14" coordsize="1332,271">
            <v:shape style="position:absolute;left:3617;top:14;width:1332;height:271" coordorigin="3617,14" coordsize="1332,271" path="m3617,285l4950,285,4950,14,3617,14,3617,285xe" filled="t" fillcolor="#FDFFEA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aram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ire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part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enRTB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rati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checkl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(p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ref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enRTB)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tify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par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rts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par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decisi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ind w:left="108"/>
      </w:pPr>
      <w:r>
        <w:rPr>
          <w:rFonts w:cs="Calibri" w:hAnsi="Calibri" w:eastAsia="Calibri" w:ascii="Calibri"/>
          <w:b/>
          <w:color w:val="903B39"/>
          <w:spacing w:val="0"/>
          <w:w w:val="100"/>
          <w:sz w:val="32"/>
          <w:szCs w:val="32"/>
        </w:rPr>
        <w:t>1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32"/>
          <w:szCs w:val="32"/>
        </w:rPr>
        <w:t>tr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32"/>
          <w:szCs w:val="32"/>
        </w:rPr>
        <w:t>cti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32"/>
          <w:szCs w:val="3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ssion</w:t>
      </w:r>
      <w:r>
        <w:rPr>
          <w:rFonts w:cs="Calibri" w:hAnsi="Calibri" w:eastAsia="Calibri" w:ascii="Calibri"/>
          <w:b/>
          <w:color w:val="903B39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/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w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87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ission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Real-T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lisher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1137"/>
        <w:sectPr>
          <w:pgMar w:header="1001" w:footer="1321" w:top="1220" w:bottom="280" w:left="1260" w:right="102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ecific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ats,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lisher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lisher.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defi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its;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 w:right="74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lished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rther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/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80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partic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hyperlink r:id="rId22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h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: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c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m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g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u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es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rea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-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m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g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rtb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je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c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t/</w:t>
        </w:r>
      </w:hyperlink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Richt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Butle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Nexa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6"/>
        <w:ind w:left="100" w:right="46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Csel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araya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Balakris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rayan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atic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 w:lineRule="auto" w:line="347"/>
        <w:ind w:left="100" w:right="678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ez,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Rajaraman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enX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346"/>
        <w:ind w:left="100" w:right="688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raž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ri,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ederlei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Benu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ff,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thro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lineRule="exact" w:line="300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3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sou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324"/>
      </w:pP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Reso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                                                        </w:t>
      </w:r>
      <w:r>
        <w:rPr>
          <w:rFonts w:cs="Calibri" w:hAnsi="Calibri" w:eastAsia="Calibri" w:ascii="Calibri"/>
          <w:b/>
          <w:color w:val="FFFFFF"/>
          <w:spacing w:val="2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24"/>
        <w:sectPr>
          <w:pgMar w:header="1001" w:footer="1321" w:top="1220" w:bottom="280" w:left="1700" w:right="1020"/>
          <w:pgSz w:w="12240" w:h="15840"/>
        </w:sectPr>
      </w:pPr>
      <w:r>
        <w:pict>
          <v:group style="position:absolute;margin-left:94.924pt;margin-top:-21.3464pt;width:437.516pt;height:41.44pt;mso-position-horizontal-relative:page;mso-position-vertical-relative:paragraph;z-index:-3271" coordorigin="1898,-427" coordsize="8750,829">
            <v:shape style="position:absolute;left:5494;top:-417;width:115;height:389" coordorigin="5494,-417" coordsize="115,389" path="m5494,-28l5610,-28,5610,-417,5494,-417,5494,-28xe" filled="t" fillcolor="#9A403D" stroked="f">
              <v:path arrowok="t"/>
              <v:fill/>
            </v:shape>
            <v:shape style="position:absolute;left:1908;top:-417;width:115;height:389" coordorigin="1908,-417" coordsize="115,389" path="m1908,-28l2024,-28,2024,-417,1908,-417,1908,-28xe" filled="t" fillcolor="#9A403D" stroked="f">
              <v:path arrowok="t"/>
              <v:fill/>
            </v:shape>
            <v:shape style="position:absolute;left:2024;top:-417;width:3471;height:389" coordorigin="2024,-417" coordsize="3471,389" path="m5494,-417l2024,-417,2024,-28,5494,-28,5494,-417xe" filled="t" fillcolor="#9A403D" stroked="f">
              <v:path arrowok="t"/>
              <v:fill/>
            </v:shape>
            <v:shape style="position:absolute;left:5610;top:-417;width:115;height:389" coordorigin="5610,-417" coordsize="115,389" path="m5610,-28l5725,-28,5725,-417,5610,-417,5610,-28xe" filled="t" fillcolor="#9A403D" stroked="f">
              <v:path arrowok="t"/>
              <v:fill/>
            </v:shape>
            <v:shape style="position:absolute;left:10526;top:-417;width:113;height:389" coordorigin="10526,-417" coordsize="113,389" path="m10526,-28l10639,-28,10639,-417,10526,-417,10526,-28xe" filled="t" fillcolor="#9A403D" stroked="f">
              <v:path arrowok="t"/>
              <v:fill/>
            </v:shape>
            <v:shape style="position:absolute;left:5725;top:-417;width:4801;height:389" coordorigin="5725,-417" coordsize="4801,389" path="m10526,-417l5725,-417,5725,-28,10526,-28,10526,-417xe" filled="t" fillcolor="#9A403D" stroked="f">
              <v:path arrowok="t"/>
              <v:fill/>
            </v:shape>
            <v:shape style="position:absolute;left:5494;top:3;width:115;height:389" coordorigin="5494,3" coordsize="115,389" path="m5494,392l5610,392,5610,3,5494,3,5494,392xe" filled="t" fillcolor="#DCE6F1" stroked="f">
              <v:path arrowok="t"/>
              <v:fill/>
            </v:shape>
            <v:shape style="position:absolute;left:1908;top:3;width:115;height:389" coordorigin="1908,3" coordsize="115,389" path="m1908,392l2024,392,2024,3,1908,3,1908,392xe" filled="t" fillcolor="#DCE6F1" stroked="f">
              <v:path arrowok="t"/>
              <v:fill/>
            </v:shape>
            <v:shape style="position:absolute;left:2024;top:3;width:3471;height:389" coordorigin="2024,3" coordsize="3471,389" path="m5494,3l2024,3,2024,392,5494,392,5494,3xe" filled="t" fillcolor="#DCE6F1" stroked="f">
              <v:path arrowok="t"/>
              <v:fill/>
            </v:shape>
            <v:shape style="position:absolute;left:10526;top:3;width:113;height:389" coordorigin="10526,3" coordsize="113,389" path="m10526,392l10639,392,10639,3,10526,3,10526,392xe" filled="t" fillcolor="#DCE6F1" stroked="f">
              <v:path arrowok="t"/>
              <v:fill/>
            </v:shape>
            <v:shape style="position:absolute;left:5610;top:3;width:115;height:389" coordorigin="5610,3" coordsize="115,389" path="m5610,392l5725,392,5725,3,5610,3,5610,392xe" filled="t" fillcolor="#DCE6F1" stroked="f">
              <v:path arrowok="t"/>
              <v:fill/>
            </v:shape>
            <v:shape style="position:absolute;left:5725;top:3;width:4801;height:389" coordorigin="5725,3" coordsize="4801,389" path="m10526,3l5725,3,5725,392,10526,392,10526,3xe" filled="t" fillcolor="#DCE6F1" stroked="f">
              <v:path arrowok="t"/>
              <v:fill/>
            </v:shape>
            <v:shape style="position:absolute;left:5725;top:241;width:1736;height:0" coordorigin="5725,241" coordsize="1736,0" path="m5725,241l7461,241e" filled="f" stroked="t" strokeweight="0.81997pt" strokecolor="#0000FF">
              <v:path arrowok="t"/>
            </v:shape>
            <v:shape style="position:absolute;left:1908;top:2;width:3701;height:0" coordorigin="1908,2" coordsize="3701,0" path="m1908,2l5610,2e" filled="f" stroked="t" strokeweight="0.22pt" strokecolor="#DCE6F1">
              <v:path arrowok="t"/>
            </v:shape>
            <v:shape style="position:absolute;left:5610;top:2;width:29;height:0" coordorigin="5610,2" coordsize="29,0" path="m5610,2l5639,2e" filled="f" stroked="t" strokeweight="0.22pt" strokecolor="#DCE6F1">
              <v:path arrowok="t"/>
            </v:shape>
            <v:shape style="position:absolute;left:5639;top:2;width:5003;height:0" coordorigin="5639,2" coordsize="5003,0" path="m5639,2l10641,2e" filled="f" stroked="t" strokeweight="0.22pt" strokecolor="#DCE6F1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  </w:t>
      </w:r>
      <w:r>
        <w:rPr>
          <w:rFonts w:cs="Calibri" w:hAnsi="Calibri" w:eastAsia="Calibri" w:ascii="Calibri"/>
          <w:spacing w:val="39"/>
          <w:w w:val="100"/>
          <w:sz w:val="22"/>
          <w:szCs w:val="22"/>
        </w:rPr>
        <w:t> </w:t>
      </w:r>
      <w:hyperlink r:id="rId23"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: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enrt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fo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4465" w:right="691" w:hanging="3701"/>
        <w:sectPr>
          <w:pgMar w:header="1001" w:footer="1321" w:top="1220" w:bottom="280" w:left="1260" w:right="102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hyperlink r:id="rId24"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: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it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u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.c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enrt</w:t>
        </w:r>
        <w:r>
          <w:rPr>
            <w:rFonts w:cs="Calibri" w:hAnsi="Calibri" w:eastAsia="Calibri" w:ascii="Calibri"/>
            <w:color w:val="0000FF"/>
            <w:spacing w:val="-3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0000FF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Ope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0000FF"/>
            <w:spacing w:val="-2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color w:val="0000FF"/>
            <w:spacing w:val="0"/>
            <w:w w:val="100"/>
            <w:sz w:val="22"/>
            <w:szCs w:val="22"/>
          </w:rPr>
          <w:t>TB</w:t>
        </w:r>
        <w:r>
          <w:rPr>
            <w:rFonts w:cs="Calibri" w:hAnsi="Calibri" w:eastAsia="Calibri" w:ascii="Calibri"/>
            <w:color w:val="0000FF"/>
            <w:spacing w:val="4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0000FF"/>
            <w:spacing w:val="-1"/>
            <w:w w:val="100"/>
            <w:sz w:val="22"/>
            <w:szCs w:val="22"/>
          </w:rPr>
          <w:t>N</w:t>
        </w:r>
      </w:hyperlink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0000FF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FF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color w:val="0000F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color w:val="0000FF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FF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4" w:right="-2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4" w:right="-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76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hyperlink r:id="rId25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: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u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s.</w:t>
        </w:r>
        <w:r>
          <w:rPr>
            <w:rFonts w:cs="Calibri" w:hAnsi="Calibri" w:eastAsia="Calibri" w:ascii="Calibri"/>
            <w:color w:val="1154CC"/>
            <w:spacing w:val="-4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le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u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enrt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ati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right="744"/>
        <w:sectPr>
          <w:type w:val="continuous"/>
          <w:pgSz w:w="12240" w:h="15840"/>
          <w:pgMar w:top="1220" w:bottom="280" w:left="1260" w:right="1020"/>
          <w:cols w:num="2" w:equalWidth="off">
            <w:col w:w="4178" w:space="287"/>
            <w:col w:w="5495"/>
          </w:cols>
        </w:sectPr>
      </w:pPr>
      <w:hyperlink r:id="rId26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: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.s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u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u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s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r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ati</w:t>
        </w:r>
      </w:hyperlink>
      <w:hyperlink r:id="rId27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c-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ati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/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76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In-Feed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</w:t>
      </w:r>
      <w:r>
        <w:rPr>
          <w:rFonts w:cs="Calibri" w:hAnsi="Calibri" w:eastAsia="Calibri" w:ascii="Calibri"/>
          <w:spacing w:val="38"/>
          <w:w w:val="100"/>
          <w:sz w:val="22"/>
          <w:szCs w:val="22"/>
        </w:rPr>
        <w:t> </w:t>
      </w:r>
      <w:hyperlink r:id="rId28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: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fi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l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B_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_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_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_I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4428" w:right="3622"/>
      </w:pPr>
      <w:r>
        <w:pict>
          <v:group style="position:absolute;margin-left:94.924pt;margin-top:71.496pt;width:437.516pt;height:211.654pt;mso-position-horizontal-relative:page;mso-position-vertical-relative:page;z-index:-3270" coordorigin="1898,1430" coordsize="8750,4233">
            <v:shape style="position:absolute;left:1908;top:1440;width:3701;height:658" coordorigin="1908,1440" coordsize="3701,658" path="m1908,2098l5610,2098,5610,1440,1908,1440,1908,2098xe" filled="t" fillcolor="#EDF3F8" stroked="f">
              <v:path arrowok="t"/>
              <v:fill/>
            </v:shape>
            <v:shape style="position:absolute;left:2024;top:1440;width:3471;height:389" coordorigin="2024,1440" coordsize="3471,389" path="m5494,1440l2024,1440,2024,1829,5494,1829,5494,1440xe" filled="t" fillcolor="#EDF3F8" stroked="f">
              <v:path arrowok="t"/>
              <v:fill/>
            </v:shape>
            <v:shape style="position:absolute;left:5610;top:1440;width:5029;height:658" coordorigin="5610,1440" coordsize="5029,658" path="m5610,2098l10639,2098,10639,1440,5610,1440,5610,2098xe" filled="t" fillcolor="#EDF3F8" stroked="f">
              <v:path arrowok="t"/>
              <v:fill/>
            </v:shape>
            <v:shape style="position:absolute;left:5725;top:1440;width:4801;height:269" coordorigin="5725,1440" coordsize="4801,269" path="m10526,1440l5725,1440,5725,1709,10526,1709,10526,1440xe" filled="t" fillcolor="#EDF3F8" stroked="f">
              <v:path arrowok="t"/>
              <v:fill/>
            </v:shape>
            <v:shape style="position:absolute;left:5725;top:1678;width:4763;height:0" coordorigin="5725,1678" coordsize="4763,0" path="m5725,1678l10488,1678e" filled="f" stroked="t" strokeweight="0.844pt" strokecolor="#0000FF">
              <v:path arrowok="t"/>
            </v:shape>
            <v:shape style="position:absolute;left:5725;top:1709;width:4801;height:389" coordorigin="5725,1709" coordsize="4801,389" path="m5725,2098l10526,2098,10526,1709,5725,1709,5725,2098xe" filled="t" fillcolor="#EDF3F8" stroked="f">
              <v:path arrowok="t"/>
              <v:fill/>
            </v:shape>
            <v:shape style="position:absolute;left:5725;top:1947;width:50;height:0" coordorigin="5725,1947" coordsize="50,0" path="m5725,1947l5775,1947e" filled="f" stroked="t" strokeweight="0.82pt" strokecolor="#0000FF">
              <v:path arrowok="t"/>
            </v:shape>
            <v:shape style="position:absolute;left:1908;top:2098;width:3701;height:658" coordorigin="1908,2098" coordsize="3701,658" path="m1908,2756l5610,2756,5610,2098,1908,2098,1908,2756xe" filled="t" fillcolor="#DCE6F1" stroked="f">
              <v:path arrowok="t"/>
              <v:fill/>
            </v:shape>
            <v:shape style="position:absolute;left:2024;top:2098;width:3471;height:269" coordorigin="2024,2098" coordsize="3471,269" path="m5494,2098l2024,2098,2024,2367,5494,2367,5494,2098xe" filled="t" fillcolor="#DCE6F1" stroked="f">
              <v:path arrowok="t"/>
              <v:fill/>
            </v:shape>
            <v:shape style="position:absolute;left:2024;top:2367;width:3471;height:389" coordorigin="2024,2367" coordsize="3471,389" path="m2024,2756l5494,2756,5494,2367,2024,2367,2024,2756xe" filled="t" fillcolor="#DCE6F1" stroked="f">
              <v:path arrowok="t"/>
              <v:fill/>
            </v:shape>
            <v:shape style="position:absolute;left:5610;top:2098;width:5029;height:658" coordorigin="5610,2098" coordsize="5029,658" path="m5610,2756l10639,2756,10639,2098,5610,2098,5610,2756xe" filled="t" fillcolor="#DCE6F1" stroked="f">
              <v:path arrowok="t"/>
              <v:fill/>
            </v:shape>
            <v:shape style="position:absolute;left:5725;top:2098;width:4801;height:389" coordorigin="5725,2098" coordsize="4801,389" path="m10526,2098l5725,2098,5725,2487,10526,2487,10526,2098xe" filled="t" fillcolor="#DCE6F1" stroked="f">
              <v:path arrowok="t"/>
              <v:fill/>
            </v:shape>
            <v:shape style="position:absolute;left:5725;top:2336;width:4357;height:0" coordorigin="5725,2336" coordsize="4357,0" path="m5725,2336l10082,2336e" filled="f" stroked="t" strokeweight="0.82pt" strokecolor="#1154CC">
              <v:path arrowok="t"/>
            </v:shape>
            <v:shape style="position:absolute;left:1908;top:2756;width:3701;height:655" coordorigin="1908,2756" coordsize="3701,655" path="m1908,3411l5610,3411,5610,2756,1908,2756,1908,3411xe" filled="t" fillcolor="#EDF3F8" stroked="f">
              <v:path arrowok="t"/>
              <v:fill/>
            </v:shape>
            <v:shape style="position:absolute;left:2024;top:2756;width:3471;height:266" coordorigin="2024,2756" coordsize="3471,266" path="m5494,2756l2024,2756,2024,3022,5494,3022,5494,2756xe" filled="t" fillcolor="#EDF3F8" stroked="f">
              <v:path arrowok="t"/>
              <v:fill/>
            </v:shape>
            <v:shape style="position:absolute;left:2024;top:3022;width:3471;height:389" coordorigin="2024,3022" coordsize="3471,389" path="m2024,3411l5494,3411,5494,3022,2024,3022,2024,3411xe" filled="t" fillcolor="#EDF3F8" stroked="f">
              <v:path arrowok="t"/>
              <v:fill/>
            </v:shape>
            <v:shape style="position:absolute;left:5610;top:2756;width:5029;height:655" coordorigin="5610,2756" coordsize="5029,655" path="m5610,3411l10639,3411,10639,2756,5610,2756,5610,3411xe" filled="t" fillcolor="#EDF3F8" stroked="f">
              <v:path arrowok="t"/>
              <v:fill/>
            </v:shape>
            <v:shape style="position:absolute;left:5725;top:2756;width:4801;height:266" coordorigin="5725,2756" coordsize="4801,266" path="m10526,2756l5725,2756,5725,3022,10526,3022,10526,2756xe" filled="t" fillcolor="#EDF3F8" stroked="f">
              <v:path arrowok="t"/>
              <v:fill/>
            </v:shape>
            <v:shape style="position:absolute;left:5725;top:2993;width:4712;height:0" coordorigin="5725,2993" coordsize="4712,0" path="m5725,2993l10437,2993e" filled="f" stroked="t" strokeweight="0.82pt" strokecolor="#1154CC">
              <v:path arrowok="t"/>
            </v:shape>
            <v:shape style="position:absolute;left:5725;top:3022;width:4801;height:389" coordorigin="5725,3022" coordsize="4801,389" path="m5725,3411l10526,3411,10526,3022,5725,3022,5725,3411xe" filled="t" fillcolor="#EDF3F8" stroked="f">
              <v:path arrowok="t"/>
              <v:fill/>
            </v:shape>
            <v:shape style="position:absolute;left:5725;top:3260;width:800;height:0" coordorigin="5725,3260" coordsize="800,0" path="m5725,3260l6525,3260e" filled="f" stroked="t" strokeweight="0.81999pt" strokecolor="#1154CC">
              <v:path arrowok="t"/>
            </v:shape>
            <v:shape style="position:absolute;left:1908;top:3411;width:3701;height:658" coordorigin="1908,3411" coordsize="3701,658" path="m1908,4068l5610,4068,5610,3411,1908,3411,1908,4068xe" filled="t" fillcolor="#DCE6F1" stroked="f">
              <v:path arrowok="t"/>
              <v:fill/>
            </v:shape>
            <v:shape style="position:absolute;left:2024;top:3411;width:3471;height:389" coordorigin="2024,3411" coordsize="3471,389" path="m5494,3411l2024,3411,2024,3800,5494,3800,5494,3411xe" filled="t" fillcolor="#DCE6F1" stroked="f">
              <v:path arrowok="t"/>
              <v:fill/>
            </v:shape>
            <v:shape style="position:absolute;left:5610;top:3411;width:5029;height:658" coordorigin="5610,3411" coordsize="5029,658" path="m5610,4068l10639,4068,10639,3411,5610,3411,5610,4068xe" filled="t" fillcolor="#DCE6F1" stroked="f">
              <v:path arrowok="t"/>
              <v:fill/>
            </v:shape>
            <v:shape style="position:absolute;left:5725;top:3411;width:4801;height:269" coordorigin="5725,3411" coordsize="4801,269" path="m10526,3411l5725,3411,5725,3680,10526,3680,10526,3411xe" filled="t" fillcolor="#DCE6F1" stroked="f">
              <v:path arrowok="t"/>
              <v:fill/>
            </v:shape>
            <v:shape style="position:absolute;left:5725;top:3648;width:4743;height:0" coordorigin="5725,3648" coordsize="4743,0" path="m5725,3648l10468,3648e" filled="f" stroked="t" strokeweight="0.82pt" strokecolor="#1154CC">
              <v:path arrowok="t"/>
            </v:shape>
            <v:shape style="position:absolute;left:5725;top:3680;width:4801;height:389" coordorigin="5725,3680" coordsize="4801,389" path="m5725,4068l10526,4068,10526,3680,5725,3680,5725,4068xe" filled="t" fillcolor="#DCE6F1" stroked="f">
              <v:path arrowok="t"/>
              <v:fill/>
            </v:shape>
            <v:shape style="position:absolute;left:5725;top:3917;width:1834;height:0" coordorigin="5725,3917" coordsize="1834,0" path="m5725,3917l7559,3917e" filled="f" stroked="t" strokeweight="0.82pt" strokecolor="#1154CC">
              <v:path arrowok="t"/>
            </v:shape>
            <v:shape style="position:absolute;left:1908;top:4068;width:3701;height:658" coordorigin="1908,4068" coordsize="3701,658" path="m1908,4726l5610,4726,5610,4068,1908,4068,1908,4726xe" filled="t" fillcolor="#EDF3F8" stroked="f">
              <v:path arrowok="t"/>
              <v:fill/>
            </v:shape>
            <v:shape style="position:absolute;left:2024;top:4068;width:3471;height:389" coordorigin="2024,4068" coordsize="3471,389" path="m5494,4069l2024,4069,2024,4457,5494,4457,5494,4069xe" filled="t" fillcolor="#EDF3F8" stroked="f">
              <v:path arrowok="t"/>
              <v:fill/>
            </v:shape>
            <v:shape style="position:absolute;left:5610;top:4068;width:5029;height:658" coordorigin="5610,4068" coordsize="5029,658" path="m5610,4726l10639,4726,10639,4068,5610,4068,5610,4726xe" filled="t" fillcolor="#EDF3F8" stroked="f">
              <v:path arrowok="t"/>
              <v:fill/>
            </v:shape>
            <v:shape style="position:absolute;left:5725;top:4068;width:4801;height:269" coordorigin="5725,4068" coordsize="4801,269" path="m10526,4069l5725,4069,5725,4337,10526,4337,10526,4069xe" filled="t" fillcolor="#EDF3F8" stroked="f">
              <v:path arrowok="t"/>
              <v:fill/>
            </v:shape>
            <v:shape style="position:absolute;left:5725;top:4306;width:3867;height:0" coordorigin="5725,4306" coordsize="3867,0" path="m5725,4306l9592,4306e" filled="f" stroked="t" strokeweight="0.82pt" strokecolor="#1154CC">
              <v:path arrowok="t"/>
            </v:shape>
            <v:shape style="position:absolute;left:5725;top:4337;width:4801;height:389" coordorigin="5725,4337" coordsize="4801,389" path="m5725,4726l10526,4726,10526,4337,5725,4337,5725,4726xe" filled="t" fillcolor="#EDF3F8" stroked="f">
              <v:path arrowok="t"/>
              <v:fill/>
            </v:shape>
            <v:shape style="position:absolute;left:5725;top:4575;width:2360;height:0" coordorigin="5725,4575" coordsize="2360,0" path="m5725,4575l8085,4575e" filled="f" stroked="t" strokeweight="0.82pt" strokecolor="#1154CC">
              <v:path arrowok="t"/>
            </v:shape>
            <v:shape style="position:absolute;left:1908;top:4726;width:3701;height:927" coordorigin="1908,4726" coordsize="3701,927" path="m1908,5653l5610,5653,5610,4726,1908,4726,1908,5653xe" filled="t" fillcolor="#DCE6F1" stroked="f">
              <v:path arrowok="t"/>
              <v:fill/>
            </v:shape>
            <v:shape style="position:absolute;left:2024;top:4726;width:3471;height:389" coordorigin="2024,4726" coordsize="3471,389" path="m5494,4726l2024,4726,2024,5115,5494,5115,5494,4726xe" filled="t" fillcolor="#DCE6F1" stroked="f">
              <v:path arrowok="t"/>
              <v:fill/>
            </v:shape>
            <v:shape style="position:absolute;left:5610;top:4726;width:5029;height:927" coordorigin="5610,4726" coordsize="5029,927" path="m5610,5653l10639,5653,10639,4726,5610,4726,5610,5653xe" filled="t" fillcolor="#DCE6F1" stroked="f">
              <v:path arrowok="t"/>
              <v:fill/>
            </v:shape>
            <v:shape style="position:absolute;left:5725;top:4726;width:4801;height:269" coordorigin="5725,4726" coordsize="4801,269" path="m10526,4726l5725,4726,5725,4995,10526,4995,10526,4726xe" filled="t" fillcolor="#DCE6F1" stroked="f">
              <v:path arrowok="t"/>
              <v:fill/>
            </v:shape>
            <v:shape style="position:absolute;left:5725;top:4964;width:4225;height:0" coordorigin="5725,4964" coordsize="4225,0" path="m5725,4964l9950,4964e" filled="f" stroked="t" strokeweight="0.82pt" strokecolor="#1154CC">
              <v:path arrowok="t"/>
            </v:shape>
            <v:shape style="position:absolute;left:5725;top:4995;width:4801;height:269" coordorigin="5725,4995" coordsize="4801,269" path="m5725,5264l10526,5264,10526,4995,5725,4995,5725,5264xe" filled="t" fillcolor="#DCE6F1" stroked="f">
              <v:path arrowok="t"/>
              <v:fill/>
            </v:shape>
            <v:shape style="position:absolute;left:5725;top:5233;width:4695;height:0" coordorigin="5725,5233" coordsize="4695,0" path="m5725,5233l10420,5233e" filled="f" stroked="t" strokeweight="0.82pt" strokecolor="#1154CC">
              <v:path arrowok="t"/>
            </v:shape>
            <v:shape style="position:absolute;left:5725;top:5264;width:4801;height:389" coordorigin="5725,5264" coordsize="4801,389" path="m5725,5653l10526,5653,10526,5264,5725,5264,5725,5653xe" filled="t" fillcolor="#DCE6F1" stroked="f">
              <v:path arrowok="t"/>
              <v:fill/>
            </v:shape>
            <v:shape style="position:absolute;left:5725;top:5502;width:1784;height:0" coordorigin="5725,5502" coordsize="1784,0" path="m5725,5502l7509,5502e" filled="f" stroked="t" strokeweight="0.82pt" strokecolor="#1154CC">
              <v:path arrowok="t"/>
            </v:shape>
            <w10:wrap type="none"/>
          </v:group>
        </w:pict>
      </w:r>
      <w:hyperlink r:id="rId29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Feed_A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_Un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ts.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f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465" w:right="1585" w:hanging="37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hyperlink r:id="rId30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: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w.ia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fi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l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ati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</w:t>
        </w:r>
      </w:hyperlink>
      <w:hyperlink r:id="rId31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ertisi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g-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l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y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k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2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f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4465" w:right="759" w:hanging="37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</w:t>
      </w:r>
      <w:r>
        <w:rPr>
          <w:rFonts w:cs="Calibri" w:hAnsi="Calibri" w:eastAsia="Calibri" w:ascii="Calibri"/>
          <w:spacing w:val="33"/>
          <w:w w:val="100"/>
          <w:sz w:val="22"/>
          <w:szCs w:val="22"/>
        </w:rPr>
        <w:t> </w:t>
      </w:r>
      <w:hyperlink r:id="rId32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: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at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i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ea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ertisi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.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c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m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enrt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-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2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4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</w:t>
        </w:r>
      </w:hyperlink>
      <w:hyperlink r:id="rId33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ati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-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1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1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-t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h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w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-ia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-st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ar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s-tha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-ar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-al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l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win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g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</w:t>
        </w:r>
      </w:hyperlink>
      <w:hyperlink r:id="rId34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n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ati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</w:rPr>
          <w:t>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s-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o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-sca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</w:rPr>
          <w:t>l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</w:rPr>
          <w:t>e/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54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on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His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ind w:left="65" w:right="726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32"/>
          <w:szCs w:val="32"/>
        </w:rPr>
        <w:t>2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32"/>
          <w:szCs w:val="32"/>
        </w:rPr>
        <w:t>tive</w:t>
      </w:r>
      <w:r>
        <w:rPr>
          <w:rFonts w:cs="Calibri" w:hAnsi="Calibri" w:eastAsia="Calibri" w:ascii="Calibri"/>
          <w:b/>
          <w:color w:val="903B39"/>
          <w:spacing w:val="-9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03B39"/>
          <w:spacing w:val="-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99"/>
          <w:sz w:val="32"/>
          <w:szCs w:val="32"/>
        </w:rPr>
        <w:t>B</w:t>
      </w:r>
      <w:r>
        <w:rPr>
          <w:rFonts w:cs="Calibri" w:hAnsi="Calibri" w:eastAsia="Calibri" w:ascii="Calibri"/>
          <w:b/>
          <w:color w:val="903B39"/>
          <w:spacing w:val="1"/>
          <w:w w:val="99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99"/>
          <w:sz w:val="32"/>
          <w:szCs w:val="32"/>
        </w:rPr>
        <w:t>si</w:t>
      </w:r>
      <w:r>
        <w:rPr>
          <w:rFonts w:cs="Calibri" w:hAnsi="Calibri" w:eastAsia="Calibri" w:ascii="Calibri"/>
          <w:b/>
          <w:color w:val="903B39"/>
          <w:spacing w:val="4"/>
          <w:w w:val="99"/>
          <w:sz w:val="32"/>
          <w:szCs w:val="32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99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812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attent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er's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erience.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erience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ced.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titials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ispl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separ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redefi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their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IAB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x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49"/>
          <w:w w:val="100"/>
          <w:sz w:val="22"/>
          <w:szCs w:val="22"/>
        </w:rPr>
        <w:t> </w:t>
      </w:r>
      <w:hyperlink r:id="rId35"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tisi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g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lay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k</w:t>
        </w:r>
        <w:r>
          <w:rPr>
            <w:rFonts w:cs="Calibri" w:hAnsi="Calibri" w:eastAsia="Calibri" w:ascii="Calibri"/>
            <w:color w:val="1154CC"/>
            <w:spacing w:val="2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lists</w:t>
        </w:r>
      </w:hyperlink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six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its: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Search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0"/>
        <w:sectPr>
          <w:type w:val="continuous"/>
          <w:pgSz w:w="12240" w:h="15840"/>
          <w:pgMar w:top="1220" w:bottom="280" w:left="1260" w:right="10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1004" w:right="592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●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spacing w:val="2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ed”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4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03B39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ve</w:t>
      </w:r>
      <w:r>
        <w:rPr>
          <w:rFonts w:cs="Calibri" w:hAnsi="Calibri" w:eastAsia="Calibri" w:ascii="Calibri"/>
          <w:b/>
          <w:color w:val="903B39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on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-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F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80" w:right="939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help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furt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lished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49"/>
          <w:w w:val="100"/>
          <w:sz w:val="22"/>
          <w:szCs w:val="22"/>
        </w:rPr>
        <w:t> </w:t>
      </w:r>
      <w:hyperlink r:id="rId36"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ep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Feed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Un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ts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  <w:t> </w:t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in</w:t>
        </w:r>
      </w:hyperlink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.1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spec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uses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these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epts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defi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of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es,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detailed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lac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lti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ely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ace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itID,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.0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ased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ertisi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lay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enced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ind w:right="6999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ind w:left="1483" w:right="6997" w:firstLine="250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ind w:left="1857" w:right="6997" w:hanging="125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ind w:left="2169" w:right="6997" w:hanging="497"/>
        <w:sectPr>
          <w:pgMar w:header="1001" w:footer="1321" w:top="1220" w:bottom="280" w:left="1120" w:right="1020"/>
          <w:pgSz w:w="12240" w:h="15840"/>
        </w:sectPr>
      </w:pPr>
      <w:r>
        <w:pict>
          <v:shape type="#_x0000_t75" style="position:absolute;margin-left:221.04pt;margin-top:-372.066pt;width:277.32pt;height:433.08pt;mso-position-horizontal-relative:page;mso-position-vertical-relative:paragraph;z-index:-3269">
            <v:imagedata o:title="" r:id="rId37"/>
          </v:shape>
        </w:pic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3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F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101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ficati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used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on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ng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(Open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Ope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RTB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0"/>
      </w:pP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i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Cu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za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on</w:t>
      </w:r>
      <w:r>
        <w:rPr>
          <w:rFonts w:cs="Calibri" w:hAnsi="Calibri" w:eastAsia="Calibri" w:ascii="Calibri"/>
          <w:b/>
          <w:i/>
          <w:color w:val="903B39"/>
          <w:spacing w:val="-1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i/>
          <w:color w:val="903B39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en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ons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881"/>
        <w:sectPr>
          <w:pgMar w:header="1001" w:footer="1321" w:top="1220" w:bottom="280" w:left="1700" w:right="102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3</w:t>
      </w:r>
      <w:r>
        <w:rPr>
          <w:rFonts w:cs="Calibri" w:hAnsi="Calibri" w:eastAsia="Calibri" w:ascii="Calibri"/>
          <w:b/>
          <w:color w:val="903B39"/>
          <w:spacing w:val="70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B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03B39"/>
          <w:spacing w:val="-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q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est</w:t>
      </w:r>
      <w:r>
        <w:rPr>
          <w:rFonts w:cs="Calibri" w:hAnsi="Calibri" w:eastAsia="Calibri" w:ascii="Calibri"/>
          <w:b/>
          <w:color w:val="903B39"/>
          <w:spacing w:val="-11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De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ls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540" w:right="75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sists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least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3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h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106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Foll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 w:lineRule="exact" w:line="260"/>
        <w:ind w:left="3642" w:right="4027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Bid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Requ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Ob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j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001" w:footer="1321" w:top="1220" w:bottom="280" w:left="1260" w:right="1020"/>
          <w:pgSz w:w="12240" w:h="15840"/>
        </w:sectPr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388" w:right="-6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Bann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"/>
        <w:ind w:left="1428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1356" w:right="-55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Nat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right="-63"/>
      </w:pPr>
      <w:r>
        <w:rPr>
          <w:rFonts w:cs="Arial" w:hAnsi="Arial" w:eastAsia="Arial" w:ascii="Arial"/>
          <w:spacing w:val="0"/>
          <w:w w:val="100"/>
          <w:position w:val="-4"/>
          <w:sz w:val="28"/>
          <w:szCs w:val="28"/>
        </w:rPr>
        <w:t>AN</w:t>
      </w:r>
      <w:r>
        <w:rPr>
          <w:rFonts w:cs="Arial" w:hAnsi="Arial" w:eastAsia="Arial" w:ascii="Arial"/>
          <w:spacing w:val="0"/>
          <w:w w:val="100"/>
          <w:position w:val="-4"/>
          <w:sz w:val="28"/>
          <w:szCs w:val="28"/>
        </w:rPr>
        <w:t>           </w:t>
      </w:r>
      <w:r>
        <w:rPr>
          <w:rFonts w:cs="Arial" w:hAnsi="Arial" w:eastAsia="Arial" w:ascii="Arial"/>
          <w:spacing w:val="21"/>
          <w:w w:val="100"/>
          <w:position w:val="-4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position w:val="0"/>
          <w:sz w:val="24"/>
          <w:szCs w:val="24"/>
        </w:rPr>
        <w:t>Ob</w:t>
      </w:r>
      <w:r>
        <w:rPr>
          <w:rFonts w:cs="Arial" w:hAnsi="Arial" w:eastAsia="Arial" w:ascii="Arial"/>
          <w:b/>
          <w:spacing w:val="-2"/>
          <w:w w:val="100"/>
          <w:position w:val="0"/>
          <w:sz w:val="24"/>
          <w:szCs w:val="24"/>
        </w:rPr>
        <w:t>j</w:t>
      </w:r>
      <w:r>
        <w:rPr>
          <w:rFonts w:cs="Arial" w:hAnsi="Arial" w:eastAsia="Arial" w:ascii="Arial"/>
          <w:b/>
          <w:spacing w:val="1"/>
          <w:w w:val="100"/>
          <w:position w:val="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position w:val="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exact" w:line="240"/>
        <w:ind w:left="1003"/>
      </w:pPr>
      <w:r>
        <w:pict>
          <v:group style="position:absolute;margin-left:89.28pt;margin-top:-122.692pt;width:433.56pt;height:215.04pt;mso-position-horizontal-relative:page;mso-position-vertical-relative:paragraph;z-index:-3268" coordorigin="1786,-2454" coordsize="8671,4301">
            <v:shape style="position:absolute;left:1801;top:-2438;width:8640;height:4270" coordorigin="1801,-2438" coordsize="8640,4270" path="m1801,1831l10441,1831,10441,-2438,1801,-2438,1801,1831xe" filled="t" fillcolor="#EEEEEE" stroked="f">
              <v:path arrowok="t"/>
              <v:fill/>
            </v:shape>
            <v:shape style="position:absolute;left:1801;top:-2438;width:8640;height:4270" coordorigin="1801,-2438" coordsize="8640,4270" path="m1801,1831l10441,1831,10441,-2438,1801,-2438,1801,1831xe" filled="f" stroked="t" strokeweight="1.56pt" strokecolor="#000000">
              <v:path arrowok="t"/>
            </v:shape>
            <v:shape type="#_x0000_t75" style="position:absolute;left:1814;top:-2281;width:8611;height:3953">
              <v:imagedata o:title="" r:id="rId38"/>
            </v:shape>
            <v:shape style="position:absolute;left:2111;top:-1992;width:8158;height:2976" coordorigin="2111,-1992" coordsize="8158,2976" path="m2111,984l10268,984,10268,-1992,2111,-1992,2111,984xe" filled="t" fillcolor="#F4CCCC" stroked="f">
              <v:path arrowok="t"/>
              <v:fill/>
            </v:shape>
            <v:shape style="position:absolute;left:2111;top:-1992;width:8158;height:2976" coordorigin="2111,-1992" coordsize="8158,2976" path="m2111,984l10268,984,10268,-1992,2111,-1992,2111,984xe" filled="f" stroked="t" strokeweight="1.56pt" strokecolor="#000000">
              <v:path arrowok="t"/>
            </v:shape>
            <v:shape type="#_x0000_t75" style="position:absolute;left:2124;top:-1832;width:8126;height:2657">
              <v:imagedata o:title="" r:id="rId39"/>
            </v:shape>
            <v:shape style="position:absolute;left:2012;top:-1891;width:8155;height:2976" coordorigin="2012,-1891" coordsize="8155,2976" path="m2012,1085l10168,1085,10168,-1891,2012,-1891,2012,1085xe" filled="t" fillcolor="#F4CCCC" stroked="f">
              <v:path arrowok="t"/>
              <v:fill/>
            </v:shape>
            <v:shape style="position:absolute;left:2012;top:-1891;width:8155;height:2976" coordorigin="2012,-1891" coordsize="8155,2976" path="m2012,1085l10168,1085,10168,-1891,2012,-1891,2012,1085xe" filled="f" stroked="t" strokeweight="1.56pt" strokecolor="#000000">
              <v:path arrowok="t"/>
            </v:shape>
            <v:shape type="#_x0000_t75" style="position:absolute;left:2026;top:-1734;width:8126;height:2657">
              <v:imagedata o:title="" r:id="rId40"/>
            </v:shape>
            <v:shape style="position:absolute;left:1914;top:-1793;width:8155;height:2976" coordorigin="1914,-1793" coordsize="8155,2976" path="m1914,1183l10069,1183,10069,-1793,1914,-1793,1914,1183xe" filled="t" fillcolor="#F4CCCC" stroked="f">
              <v:path arrowok="t"/>
              <v:fill/>
            </v:shape>
            <v:shape style="position:absolute;left:1914;top:-1793;width:8155;height:2976" coordorigin="1914,-1793" coordsize="8155,2976" path="m1914,1183l10069,1183,10069,-1793,1914,-1793,1914,1183xe" filled="f" stroked="t" strokeweight="1.56pt" strokecolor="#000000">
              <v:path arrowok="t"/>
            </v:shape>
            <v:shape type="#_x0000_t75" style="position:absolute;left:1927;top:-1633;width:8126;height:2657">
              <v:imagedata o:title="" r:id="rId41"/>
            </v:shape>
            <v:shape type="#_x0000_t75" style="position:absolute;left:1800;top:-2295;width:8491;height:122">
              <v:imagedata o:title="" r:id="rId42"/>
            </v:shape>
            <v:shape style="position:absolute;left:2062;top:-983;width:1997;height:1380" coordorigin="2062,-983" coordsize="1997,1380" path="m2062,397l4058,397,4058,-983,2062,-983,2062,397xe" filled="t" fillcolor="#FFE499" stroked="f">
              <v:path arrowok="t"/>
              <v:fill/>
            </v:shape>
            <v:shape style="position:absolute;left:2062;top:-983;width:1997;height:1380" coordorigin="2062,-983" coordsize="1997,1380" path="m2062,397l4058,397,4058,-983,2062,-983,2062,397xe" filled="f" stroked="t" strokeweight="0.72pt" strokecolor="#000000">
              <v:path arrowok="t"/>
            </v:shape>
            <v:shape type="#_x0000_t75" style="position:absolute;left:2069;top:-831;width:1982;height:1078">
              <v:imagedata o:title="" r:id="rId43"/>
            </v:shape>
            <v:shape style="position:absolute;left:5016;top:-983;width:1937;height:1380" coordorigin="5016,-983" coordsize="1937,1380" path="m5016,397l6953,397,6953,-983,5016,-983,5016,397xe" filled="t" fillcolor="#FFE499" stroked="f">
              <v:path arrowok="t"/>
              <v:fill/>
            </v:shape>
            <v:shape style="position:absolute;left:5016;top:-983;width:1937;height:1380" coordorigin="5016,-983" coordsize="1937,1380" path="m5016,397l6953,397,6953,-983,5016,-983,5016,397xe" filled="f" stroked="t" strokeweight="0.72pt" strokecolor="#000000">
              <v:path arrowok="t"/>
            </v:shape>
            <v:shape type="#_x0000_t75" style="position:absolute;left:5023;top:-831;width:1920;height:1078">
              <v:imagedata o:title="" r:id="rId44"/>
            </v:shape>
            <v:shape style="position:absolute;left:7697;top:-983;width:2160;height:1380" coordorigin="7697,-983" coordsize="2160,1380" path="m7697,397l9857,397,9857,-983,7697,-983,7697,397xe" filled="t" fillcolor="#FFE499" stroked="f">
              <v:path arrowok="t"/>
              <v:fill/>
            </v:shape>
            <v:shape style="position:absolute;left:7697;top:-983;width:2160;height:1380" coordorigin="7697,-983" coordsize="2160,1380" path="m7697,397l9857,397,9857,-983,7697,-983,7697,397xe" filled="f" stroked="t" strokeweight="0.72pt" strokecolor="#000000">
              <v:path arrowok="t"/>
            </v:shape>
            <v:shape type="#_x0000_t75" style="position:absolute;left:7704;top:-831;width:2146;height:1078">
              <v:imagedata o:title="" r:id="rId45"/>
            </v:shape>
            <v:shape type="#_x0000_t75" style="position:absolute;left:4123;top:-553;width:768;height:458">
              <v:imagedata o:title="" r:id="rId46"/>
            </v:shape>
            <v:shape type="#_x0000_t75" style="position:absolute;left:6953;top:-553;width:768;height:458">
              <v:imagedata o:title="" r:id="rId47"/>
            </v:shape>
            <v:shape style="position:absolute;left:8269;top:-348;width:1526;height:362" coordorigin="8269,-348" coordsize="1526,362" path="m8269,15l9796,15,9796,-348,8269,-348,8269,15xe" filled="t" fillcolor="#A3C2F4" stroked="f">
              <v:path arrowok="t"/>
              <v:fill/>
            </v:shape>
            <v:shape style="position:absolute;left:8269;top:-348;width:1526;height:362" coordorigin="8269,-348" coordsize="1526,362" path="m8269,15l9796,15,9796,-348,8269,-348,8269,15xe" filled="f" stroked="t" strokeweight="1.56pt" strokecolor="#000000">
              <v:path arrowok="t"/>
            </v:shape>
            <v:shape type="#_x0000_t75" style="position:absolute;left:8282;top:-191;width:1498;height:46">
              <v:imagedata o:title="" r:id="rId48"/>
            </v:shape>
            <v:shape style="position:absolute;left:8046;top:-211;width:1589;height:362" coordorigin="8046,-211" coordsize="1589,362" path="m8046,151l9635,151,9635,-211,8046,-211,8046,151xe" filled="t" fillcolor="#A3C2F4" stroked="f">
              <v:path arrowok="t"/>
              <v:fill/>
            </v:shape>
            <v:shape style="position:absolute;left:8046;top:-211;width:1589;height:362" coordorigin="8046,-211" coordsize="1589,362" path="m8046,151l9635,151,9635,-211,8046,-211,8046,151xe" filled="f" stroked="t" strokeweight="1.56pt" strokecolor="#000000">
              <v:path arrowok="t"/>
            </v:shape>
            <v:shape type="#_x0000_t75" style="position:absolute;left:8059;top:-54;width:1560;height:43">
              <v:imagedata o:title="" r:id="rId49"/>
            </v:shape>
            <v:shape style="position:absolute;left:7847;top:-86;width:1589;height:362" coordorigin="7847,-86" coordsize="1589,362" path="m7847,276l9436,276,9436,-86,7847,-86,7847,276xe" filled="t" fillcolor="#A3C2F4" stroked="f">
              <v:path arrowok="t"/>
              <v:fill/>
            </v:shape>
            <v:shape style="position:absolute;left:7847;top:-86;width:1589;height:362" coordorigin="7847,-86" coordsize="1589,362" path="m7847,276l9436,276,9436,-86,7847,-86,7847,276xe" filled="f" stroked="t" strokeweight="1.56pt" strokecolor="#000000">
              <v:path arrowok="t"/>
            </v:shape>
            <v:shape type="#_x0000_t75" style="position:absolute;left:7860;top:71;width:1560;height:43">
              <v:imagedata o:title="" r:id="rId50"/>
            </v:shape>
            <v:shape type="#_x0000_t75" style="position:absolute;left:1913;top:-1549;width:8155;height:122">
              <v:imagedata o:title="" r:id="rId51"/>
            </v:shape>
            <v:shape type="#_x0000_t75" style="position:absolute;left:3804;top:729;width:4769;height:310">
              <v:imagedata o:title="" r:id="rId52"/>
            </v:shape>
            <v:shape type="#_x0000_t75" style="position:absolute;left:3804;top:1365;width:4769;height:307">
              <v:imagedata o:title="" r:id="rId53"/>
            </v:shape>
            <v:shape style="position:absolute;left:5113;top:-156;width:1757;height:480" coordorigin="5113,-156" coordsize="1757,480" path="m5113,324l6870,324,6870,-156,5113,-156,5113,324xe" filled="t" fillcolor="#A3C2F4" stroked="f">
              <v:path arrowok="t"/>
              <v:fill/>
            </v:shape>
            <v:shape style="position:absolute;left:5113;top:-156;width:1757;height:480" coordorigin="5113,-156" coordsize="1757,480" path="m5113,324l6870,324,6870,-156,5113,-156,5113,324xe" filled="f" stroked="t" strokeweight="1.56pt" strokecolor="#000000">
              <v:path arrowok="t"/>
            </v:shape>
            <v:shape type="#_x0000_t75" style="position:absolute;left:5126;top:4;width:1726;height:161">
              <v:imagedata o:title="" r:id="rId54"/>
            </v:shape>
            <w10:wrap type="none"/>
          </v:group>
        </w:pic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q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st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39"/>
        <w:ind w:left="946"/>
      </w:pPr>
      <w:r>
        <w:br w:type="column"/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Vid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Ob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j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lineRule="exact" w:line="300"/>
        <w:sectPr>
          <w:type w:val="continuous"/>
          <w:pgSz w:w="12240" w:h="15840"/>
          <w:pgMar w:top="1220" w:bottom="280" w:left="1260" w:right="1020"/>
          <w:cols w:num="3" w:equalWidth="off">
            <w:col w:w="2216" w:space="793"/>
            <w:col w:w="2089" w:space="741"/>
            <w:col w:w="4121"/>
          </w:cols>
        </w:sectPr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AN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5" w:lineRule="exact" w:line="300"/>
        <w:ind w:left="3330" w:right="3435"/>
      </w:pP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(o</w:t>
      </w:r>
      <w:r>
        <w:rPr>
          <w:rFonts w:cs="Arial" w:hAnsi="Arial" w:eastAsia="Arial" w:ascii="Arial"/>
          <w:spacing w:val="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her</w:t>
      </w:r>
      <w:r>
        <w:rPr>
          <w:rFonts w:cs="Arial" w:hAnsi="Arial" w:eastAsia="Arial" w:ascii="Arial"/>
          <w:spacing w:val="-1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Open</w:t>
      </w:r>
      <w:r>
        <w:rPr>
          <w:rFonts w:cs="Arial" w:hAnsi="Arial" w:eastAsia="Arial" w:ascii="Arial"/>
          <w:spacing w:val="-2"/>
          <w:w w:val="100"/>
          <w:position w:val="-1"/>
          <w:sz w:val="28"/>
          <w:szCs w:val="28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B</w:t>
      </w:r>
      <w:r>
        <w:rPr>
          <w:rFonts w:cs="Arial" w:hAnsi="Arial" w:eastAsia="Arial" w:ascii="Arial"/>
          <w:spacing w:val="-1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spacing w:val="-3"/>
          <w:w w:val="100"/>
          <w:position w:val="-1"/>
          <w:sz w:val="28"/>
          <w:szCs w:val="28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je</w:t>
      </w:r>
      <w:r>
        <w:rPr>
          <w:rFonts w:cs="Arial" w:hAnsi="Arial" w:eastAsia="Arial" w:ascii="Arial"/>
          <w:spacing w:val="1"/>
          <w:w w:val="100"/>
          <w:position w:val="-1"/>
          <w:sz w:val="28"/>
          <w:szCs w:val="28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spacing w:before="25" w:lineRule="exact" w:line="300"/>
        <w:ind w:left="3330" w:right="3435"/>
      </w:pP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(o</w:t>
      </w:r>
      <w:r>
        <w:rPr>
          <w:rFonts w:cs="Arial" w:hAnsi="Arial" w:eastAsia="Arial" w:ascii="Arial"/>
          <w:spacing w:val="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her</w:t>
      </w:r>
      <w:r>
        <w:rPr>
          <w:rFonts w:cs="Arial" w:hAnsi="Arial" w:eastAsia="Arial" w:ascii="Arial"/>
          <w:spacing w:val="-1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Open</w:t>
      </w:r>
      <w:r>
        <w:rPr>
          <w:rFonts w:cs="Arial" w:hAnsi="Arial" w:eastAsia="Arial" w:ascii="Arial"/>
          <w:spacing w:val="-2"/>
          <w:w w:val="100"/>
          <w:position w:val="-1"/>
          <w:sz w:val="28"/>
          <w:szCs w:val="28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B</w:t>
      </w:r>
      <w:r>
        <w:rPr>
          <w:rFonts w:cs="Arial" w:hAnsi="Arial" w:eastAsia="Arial" w:ascii="Arial"/>
          <w:spacing w:val="-1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spacing w:val="-3"/>
          <w:w w:val="100"/>
          <w:position w:val="-1"/>
          <w:sz w:val="28"/>
          <w:szCs w:val="28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je</w:t>
      </w:r>
      <w:r>
        <w:rPr>
          <w:rFonts w:cs="Arial" w:hAnsi="Arial" w:eastAsia="Arial" w:ascii="Arial"/>
          <w:spacing w:val="1"/>
          <w:w w:val="100"/>
          <w:position w:val="-1"/>
          <w:sz w:val="28"/>
          <w:szCs w:val="28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8"/>
          <w:szCs w:val="28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4</w:t>
      </w:r>
      <w:r>
        <w:rPr>
          <w:rFonts w:cs="Calibri" w:hAnsi="Calibri" w:eastAsia="Calibri" w:ascii="Calibri"/>
          <w:b/>
          <w:color w:val="903B39"/>
          <w:spacing w:val="70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tive</w:t>
      </w:r>
      <w:r>
        <w:rPr>
          <w:rFonts w:cs="Calibri" w:hAnsi="Calibri" w:eastAsia="Calibri" w:ascii="Calibri"/>
          <w:b/>
          <w:color w:val="903B39"/>
          <w:spacing w:val="-9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03B39"/>
          <w:spacing w:val="-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q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est</w:t>
      </w:r>
      <w:r>
        <w:rPr>
          <w:rFonts w:cs="Calibri" w:hAnsi="Calibri" w:eastAsia="Calibri" w:ascii="Calibri"/>
          <w:b/>
          <w:color w:val="903B39"/>
          <w:spacing w:val="-11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M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ar</w:t>
      </w:r>
      <w:r>
        <w:rPr>
          <w:rFonts w:cs="Calibri" w:hAnsi="Calibri" w:eastAsia="Calibri" w:ascii="Calibri"/>
          <w:b/>
          <w:color w:val="903B39"/>
          <w:spacing w:val="3"/>
          <w:w w:val="100"/>
          <w:position w:val="1"/>
          <w:sz w:val="32"/>
          <w:szCs w:val="32"/>
        </w:rPr>
        <w:t>k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b/>
          <w:color w:val="903B39"/>
          <w:spacing w:val="-11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Det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l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kup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que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1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75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SON-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t’s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ive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choi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.4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JSO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-en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exc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ted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i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mal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ject.</w:t>
      </w:r>
      <w:r>
        <w:rPr>
          <w:rFonts w:cs="Calibri" w:hAnsi="Calibri" w:eastAsia="Calibri" w:ascii="Calibri"/>
          <w:i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eck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yo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teg</w:t>
      </w:r>
      <w:r>
        <w:rPr>
          <w:rFonts w:cs="Calibri" w:hAnsi="Calibri" w:eastAsia="Calibri" w:ascii="Calibri"/>
          <w:i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tion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2"/>
          <w:szCs w:val="22"/>
        </w:rPr>
        <w:t>cs.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540" w:right="1063"/>
        <w:sectPr>
          <w:type w:val="continuous"/>
          <w:pgSz w:w="12240" w:h="15840"/>
          <w:pgMar w:top="1220" w:bottom="280" w:left="1260" w:right="10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ed.</w:t>
      </w:r>
    </w:p>
    <w:p>
      <w:pPr>
        <w:rPr>
          <w:sz w:val="20"/>
          <w:szCs w:val="20"/>
        </w:rPr>
        <w:jc w:val="left"/>
        <w:spacing w:before="18" w:lineRule="exact" w:line="200"/>
      </w:pPr>
      <w:r>
        <w:pict>
          <v:group style="position:absolute;margin-left:375.17pt;margin-top:125.29pt;width:151.62pt;height:526.54pt;mso-position-horizontal-relative:page;mso-position-vertical-relative:page;z-index:-3267" coordorigin="7503,2506" coordsize="3032,10531">
            <v:shape style="position:absolute;left:7513;top:2516;width:3012;height:269" coordorigin="7513,2516" coordsize="3012,269" path="m10526,2516l7513,2516,7513,2784,10526,2784,10526,2516xe" filled="t" fillcolor="#EDF3F8" stroked="f">
              <v:path arrowok="t"/>
              <v:fill/>
            </v:shape>
            <v:shape style="position:absolute;left:7513;top:2784;width:3012;height:269" coordorigin="7513,2784" coordsize="3012,269" path="m7513,3053l10526,3053,10526,2784,7513,2784,7513,3053xe" filled="t" fillcolor="#EDF3F8" stroked="f">
              <v:path arrowok="t"/>
              <v:fill/>
            </v:shape>
            <v:shape style="position:absolute;left:7513;top:3053;width:3012;height:389" coordorigin="7513,3053" coordsize="3012,389" path="m7513,3442l10526,3442,10526,3053,7513,3053,7513,3442xe" filled="t" fillcolor="#EDF3F8" stroked="f">
              <v:path arrowok="t"/>
              <v:fill/>
            </v:shape>
            <v:shape style="position:absolute;left:7513;top:3442;width:3012;height:269" coordorigin="7513,3442" coordsize="3012,269" path="m10526,3442l7513,3442,7513,3711,10526,3711,10526,3442xe" filled="t" fillcolor="#DCE6F1" stroked="f">
              <v:path arrowok="t"/>
              <v:fill/>
            </v:shape>
            <v:shape style="position:absolute;left:7513;top:3711;width:3012;height:269" coordorigin="7513,3711" coordsize="3012,269" path="m7513,3980l10526,3980,10526,3711,7513,3711,7513,3980xe" filled="t" fillcolor="#DCE6F1" stroked="f">
              <v:path arrowok="t"/>
              <v:fill/>
            </v:shape>
            <v:shape style="position:absolute;left:7513;top:3980;width:3012;height:269" coordorigin="7513,3980" coordsize="3012,269" path="m7513,4248l10526,4248,10526,3980,7513,3980,7513,4248xe" filled="t" fillcolor="#DCE6F1" stroked="f">
              <v:path arrowok="t"/>
              <v:fill/>
            </v:shape>
            <v:shape style="position:absolute;left:7513;top:4248;width:3012;height:386" coordorigin="7513,4248" coordsize="3012,386" path="m7513,4635l10526,4635,10526,4248,7513,4248,7513,4635xe" filled="t" fillcolor="#DCE6F1" stroked="f">
              <v:path arrowok="t"/>
              <v:fill/>
            </v:shape>
            <v:shape style="position:absolute;left:7513;top:4635;width:3012;height:269" coordorigin="7513,4635" coordsize="3012,269" path="m10526,4635l7513,4635,7513,4904,10526,4904,10526,4635xe" filled="t" fillcolor="#EDF3F8" stroked="f">
              <v:path arrowok="t"/>
              <v:fill/>
            </v:shape>
            <v:shape style="position:absolute;left:7513;top:4904;width:3012;height:269" coordorigin="7513,4904" coordsize="3012,269" path="m7513,5173l10526,5173,10526,4904,7513,4904,7513,5173xe" filled="t" fillcolor="#EDF3F8" stroked="f">
              <v:path arrowok="t"/>
              <v:fill/>
            </v:shape>
            <v:shape style="position:absolute;left:7513;top:5173;width:3012;height:269" coordorigin="7513,5173" coordsize="3012,269" path="m7513,5442l10526,5442,10526,5173,7513,5173,7513,5442xe" filled="t" fillcolor="#EDF3F8" stroked="f">
              <v:path arrowok="t"/>
              <v:fill/>
            </v:shape>
            <v:shape style="position:absolute;left:7513;top:5411;width:278;height:0" coordorigin="7513,5411" coordsize="278,0" path="m7513,5411l7792,5411e" filled="f" stroked="t" strokeweight="0.82pt" strokecolor="#1154CC">
              <v:path arrowok="t"/>
            </v:shape>
            <v:shape style="position:absolute;left:7513;top:5442;width:3012;height:389" coordorigin="7513,5442" coordsize="3012,389" path="m7513,5831l10526,5831,10526,5442,7513,5442,7513,5831xe" filled="t" fillcolor="#EDF3F8" stroked="f">
              <v:path arrowok="t"/>
              <v:fill/>
            </v:shape>
            <v:shape style="position:absolute;left:7513;top:5831;width:3012;height:269" coordorigin="7513,5831" coordsize="3012,269" path="m7513,6099l10526,6099,10526,5831,7513,5831,7513,6099xe" filled="t" fillcolor="#DCE6F1" stroked="f">
              <v:path arrowok="t"/>
              <v:fill/>
            </v:shape>
            <v:shape style="position:absolute;left:7513;top:6099;width:3012;height:269" coordorigin="7513,6099" coordsize="3012,269" path="m7513,6368l10526,6368,10526,6099,7513,6099,7513,6368xe" filled="t" fillcolor="#DCE6F1" stroked="f">
              <v:path arrowok="t"/>
              <v:fill/>
            </v:shape>
            <v:shape style="position:absolute;left:7513;top:6368;width:3012;height:269" coordorigin="7513,6368" coordsize="3012,269" path="m7513,6637l10526,6637,10526,6368,7513,6368,7513,6637xe" filled="t" fillcolor="#DCE6F1" stroked="f">
              <v:path arrowok="t"/>
              <v:fill/>
            </v:shape>
            <v:shape style="position:absolute;left:7513;top:6606;width:1844;height:0" coordorigin="7513,6606" coordsize="1844,0" path="m7513,6606l9357,6606e" filled="f" stroked="t" strokeweight="0.82pt" strokecolor="#1154CC">
              <v:path arrowok="t"/>
            </v:shape>
            <v:shape style="position:absolute;left:7513;top:6637;width:3012;height:269" coordorigin="7513,6637" coordsize="3012,269" path="m7513,6906l10526,6906,10526,6637,7513,6637,7513,6906xe" filled="t" fillcolor="#DCE6F1" stroked="f">
              <v:path arrowok="t"/>
              <v:fill/>
            </v:shape>
            <v:shape style="position:absolute;left:7513;top:6906;width:3012;height:389" coordorigin="7513,6906" coordsize="3012,389" path="m7513,7295l10526,7295,10526,6906,7513,6906,7513,7295xe" filled="t" fillcolor="#DCE6F1" stroked="f">
              <v:path arrowok="t"/>
              <v:fill/>
            </v:shape>
            <v:shape style="position:absolute;left:7513;top:7295;width:3012;height:266" coordorigin="7513,7295" coordsize="3012,266" path="m7513,7561l10526,7561,10526,7295,7513,7295,7513,7561xe" filled="t" fillcolor="#EDF3F8" stroked="f">
              <v:path arrowok="t"/>
              <v:fill/>
            </v:shape>
            <v:shape style="position:absolute;left:7513;top:7561;width:3012;height:269" coordorigin="7513,7561" coordsize="3012,269" path="m7513,7830l10526,7830,10526,7561,7513,7561,7513,7830xe" filled="t" fillcolor="#EDF3F8" stroked="f">
              <v:path arrowok="t"/>
              <v:fill/>
            </v:shape>
            <v:shape style="position:absolute;left:7513;top:7830;width:3012;height:269" coordorigin="7513,7830" coordsize="3012,269" path="m7513,8099l10526,8099,10526,7830,7513,7830,7513,8099xe" filled="t" fillcolor="#EDF3F8" stroked="f">
              <v:path arrowok="t"/>
              <v:fill/>
            </v:shape>
            <v:shape style="position:absolute;left:7513;top:8067;width:1990;height:0" coordorigin="7513,8067" coordsize="1990,0" path="m7513,8067l9503,8067e" filled="f" stroked="t" strokeweight="0.82pt" strokecolor="#1154CC">
              <v:path arrowok="t"/>
            </v:shape>
            <v:shape style="position:absolute;left:7513;top:8099;width:3012;height:269" coordorigin="7513,8099" coordsize="3012,269" path="m7513,8367l10526,8367,10526,8099,7513,8099,7513,8367xe" filled="t" fillcolor="#EDF3F8" stroked="f">
              <v:path arrowok="t"/>
              <v:fill/>
            </v:shape>
            <v:shape style="position:absolute;left:7513;top:8367;width:3012;height:389" coordorigin="7513,8367" coordsize="3012,389" path="m7513,8757l10526,8757,10526,8367,7513,8367,7513,8757xe" filled="t" fillcolor="#EDF3F8" stroked="f">
              <v:path arrowok="t"/>
              <v:fill/>
            </v:shape>
            <v:shape style="position:absolute;left:7513;top:8757;width:3012;height:269" coordorigin="7513,8757" coordsize="3012,269" path="m10526,8757l7513,8757,7513,9025,10526,9025,10526,8757xe" filled="t" fillcolor="#DCE6F1" stroked="f">
              <v:path arrowok="t"/>
              <v:fill/>
            </v:shape>
            <v:shape style="position:absolute;left:7513;top:9025;width:3012;height:269" coordorigin="7513,9025" coordsize="3012,269" path="m7513,9294l10526,9294,10526,9025,7513,9025,7513,9294xe" filled="t" fillcolor="#DCE6F1" stroked="f">
              <v:path arrowok="t"/>
              <v:fill/>
            </v:shape>
            <v:shape style="position:absolute;left:7513;top:9294;width:3012;height:269" coordorigin="7513,9294" coordsize="3012,269" path="m7513,9563l10526,9563,10526,9294,7513,9294,7513,9563xe" filled="t" fillcolor="#DCE6F1" stroked="f">
              <v:path arrowok="t"/>
              <v:fill/>
            </v:shape>
            <v:shape style="position:absolute;left:7513;top:9532;width:2801;height:0" coordorigin="7513,9532" coordsize="2801,0" path="m7513,9532l10315,9532e" filled="f" stroked="t" strokeweight="0.82pt" strokecolor="#1154CC">
              <v:path arrowok="t"/>
            </v:shape>
            <v:shape style="position:absolute;left:7513;top:9563;width:3012;height:389" coordorigin="7513,9563" coordsize="3012,389" path="m7513,9952l10526,9952,10526,9563,7513,9563,7513,9952xe" filled="t" fillcolor="#DCE6F1" stroked="f">
              <v:path arrowok="t"/>
              <v:fill/>
            </v:shape>
            <v:shape style="position:absolute;left:7513;top:9801;width:816;height:0" coordorigin="7513,9801" coordsize="816,0" path="m7513,9801l8329,9801e" filled="f" stroked="t" strokeweight="0.82pt" strokecolor="#1154CC">
              <v:path arrowok="t"/>
            </v:shape>
            <v:shape style="position:absolute;left:7513;top:9952;width:3012;height:269" coordorigin="7513,9952" coordsize="3012,269" path="m10526,9952l7513,9952,7513,10221,10526,10221,10526,9952xe" filled="t" fillcolor="#EDF3F8" stroked="f">
              <v:path arrowok="t"/>
              <v:fill/>
            </v:shape>
            <v:shape style="position:absolute;left:7513;top:10221;width:3012;height:266" coordorigin="7513,10221" coordsize="3012,266" path="m7513,10487l10526,10487,10526,10221,7513,10221,7513,10487xe" filled="t" fillcolor="#EDF3F8" stroked="f">
              <v:path arrowok="t"/>
              <v:fill/>
            </v:shape>
            <v:shape style="position:absolute;left:7513;top:10487;width:3012;height:269" coordorigin="7513,10487" coordsize="3012,269" path="m7513,10756l10526,10756,10526,10487,7513,10487,7513,10756xe" filled="t" fillcolor="#EDF3F8" stroked="f">
              <v:path arrowok="t"/>
              <v:fill/>
            </v:shape>
            <v:shape style="position:absolute;left:7513;top:10756;width:3012;height:269" coordorigin="7513,10756" coordsize="3012,269" path="m7513,11025l10526,11025,10526,10756,7513,10756,7513,11025xe" filled="t" fillcolor="#EDF3F8" stroked="f">
              <v:path arrowok="t"/>
              <v:fill/>
            </v:shape>
            <v:shape style="position:absolute;left:7513;top:11025;width:3012;height:269" coordorigin="7513,11025" coordsize="3012,269" path="m7513,11293l10526,11293,10526,11025,7513,11025,7513,11293xe" filled="t" fillcolor="#EDF3F8" stroked="f">
              <v:path arrowok="t"/>
              <v:fill/>
            </v:shape>
            <v:shape style="position:absolute;left:7513;top:11293;width:3012;height:269" coordorigin="7513,11293" coordsize="3012,269" path="m7513,11562l10526,11562,10526,11293,7513,11293,7513,11562xe" filled="t" fillcolor="#EDF3F8" stroked="f">
              <v:path arrowok="t"/>
              <v:fill/>
            </v:shape>
            <v:shape style="position:absolute;left:7513;top:11562;width:3012;height:269" coordorigin="7513,11562" coordsize="3012,269" path="m7513,11832l10526,11832,10526,11562,7513,11562,7513,11832xe" filled="t" fillcolor="#EDF3F8" stroked="f">
              <v:path arrowok="t"/>
              <v:fill/>
            </v:shape>
            <v:shape style="position:absolute;left:7513;top:11832;width:3012;height:269" coordorigin="7513,11832" coordsize="3012,269" path="m7513,12100l10526,12100,10526,11832,7513,11832,7513,12100xe" filled="t" fillcolor="#EDF3F8" stroked="f">
              <v:path arrowok="t"/>
              <v:fill/>
            </v:shape>
            <v:shape style="position:absolute;left:7513;top:12100;width:3012;height:269" coordorigin="7513,12100" coordsize="3012,269" path="m7513,12369l10526,12369,10526,12100,7513,12100,7513,12369xe" filled="t" fillcolor="#EDF3F8" stroked="f">
              <v:path arrowok="t"/>
              <v:fill/>
            </v:shape>
            <v:shape style="position:absolute;left:7513;top:12369;width:3012;height:269" coordorigin="7513,12369" coordsize="3012,269" path="m7513,12638l10526,12638,10526,12369,7513,12369,7513,12638xe" filled="t" fillcolor="#EDF3F8" stroked="f">
              <v:path arrowok="t"/>
              <v:fill/>
            </v:shape>
            <v:shape style="position:absolute;left:7513;top:12638;width:3012;height:389" coordorigin="7513,12638" coordsize="3012,389" path="m10526,12638l7513,12638,7513,13027,10526,13027,10526,12638xe" filled="t" fillcolor="#EDF3F8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3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3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72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5605" w:right="445" w:hanging="549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2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Versi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Nat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se.</w:t>
            </w:r>
          </w:p>
        </w:tc>
      </w:tr>
      <w:tr>
        <w:trPr>
          <w:trHeight w:val="926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903B39"/>
                <w:spacing w:val="3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824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b/>
                <w:color w:val="903B39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b/>
                <w:color w:val="903B39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                       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it.</w:t>
            </w:r>
            <w:r>
              <w:rPr>
                <w:rFonts w:cs="Calibri" w:hAnsi="Calibri" w:eastAsia="Calibri" w:ascii="Calibri"/>
                <w:color w:val="000000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Tab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  <w:t>l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o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f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L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  <w:t>a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y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o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u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IDs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824"/>
            </w:pP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ted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                        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w.</w:t>
            </w:r>
          </w:p>
        </w:tc>
      </w:tr>
      <w:tr>
        <w:trPr>
          <w:trHeight w:val="1193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</w:t>
            </w:r>
            <w:r>
              <w:rPr>
                <w:rFonts w:cs="Calibri" w:hAnsi="Calibri" w:eastAsia="Calibri" w:ascii="Calibri"/>
                <w:spacing w:val="3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903B39"/>
                <w:spacing w:val="3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nati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824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b/>
                <w:color w:val="903B39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                       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it.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Tab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  <w:t>l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o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f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Ad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Un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i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  <w:t>I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D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05" w:right="108" w:hanging="3781"/>
            </w:pP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ted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                        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list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its.</w:t>
            </w:r>
          </w:p>
        </w:tc>
      </w:tr>
      <w:tr>
        <w:trPr>
          <w:trHeight w:val="1196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</w:t>
            </w:r>
            <w:r>
              <w:rPr>
                <w:rFonts w:cs="Calibri" w:hAnsi="Calibri" w:eastAsia="Calibri" w:ascii="Calibri"/>
                <w:spacing w:val="3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903B39"/>
                <w:spacing w:val="3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which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5605" w:right="22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ears.</w:t>
            </w:r>
            <w:r>
              <w:rPr>
                <w:rFonts w:cs="Calibri" w:hAnsi="Calibri" w:eastAsia="Calibri" w:ascii="Calibri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Tab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l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o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f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C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o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n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  <w:u w:val="single" w:color="1154CC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x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IDs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rted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es.</w:t>
            </w:r>
          </w:p>
        </w:tc>
      </w:tr>
      <w:tr>
        <w:trPr>
          <w:trHeight w:val="1464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which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05" w:right="17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ears.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Tab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l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-4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o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f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es.</w:t>
            </w:r>
          </w:p>
        </w:tc>
      </w:tr>
      <w:tr>
        <w:trPr>
          <w:trHeight w:val="1462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903B39"/>
                <w:spacing w:val="3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3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esig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6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ered.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  <w:u w:val="single" w:color="1154CC"/>
              </w:rPr>
              <w:t>Tab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  <w:u w:val="single" w:color="1154CC"/>
              </w:rPr>
              <w:t>l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  <w:u w:val="single" w:color="1154CC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05" w:right="185"/>
            </w:pP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lac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pl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es.</w:t>
            </w:r>
          </w:p>
        </w:tc>
      </w:tr>
      <w:tr>
        <w:trPr>
          <w:trHeight w:val="1195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tcnt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spacing w:val="2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ide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tical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ind w:left="5605" w:right="218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lace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Secti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.1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lti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Bid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Req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furt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tail.</w:t>
            </w:r>
          </w:p>
        </w:tc>
      </w:tr>
      <w:tr>
        <w:trPr>
          <w:trHeight w:val="3075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seq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first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ec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605" w:right="162"/>
            </w:pP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eneral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cnt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either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tical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(in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5605" w:right="10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which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case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tcn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&gt;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both"/>
              <w:ind w:left="5605" w:righ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which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=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seq=&gt;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=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</w:p>
        </w:tc>
      </w:tr>
      <w:tr>
        <w:trPr>
          <w:trHeight w:val="655" w:hRule="exact"/>
        </w:trPr>
        <w:tc>
          <w:tcPr>
            <w:tcW w:w="8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asse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3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color w:val="000000"/>
                <w:spacing w:val="2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array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4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  <w:u w:val="single" w:color="1154CC"/>
              </w:rPr>
              <w:t>As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position w:val="1"/>
                <w:sz w:val="22"/>
                <w:szCs w:val="22"/>
                <w:u w:val="single" w:color="1154CC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position w:val="1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  <w:u w:val="single" w:color="1154CC"/>
              </w:rPr>
              <w:t>et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position w:val="1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position w:val="1"/>
                <w:sz w:val="22"/>
                <w:szCs w:val="22"/>
                <w:u w:val="single" w:color="1154CC"/>
              </w:rPr>
              <w:t>Objec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position w:val="1"/>
                <w:sz w:val="22"/>
                <w:szCs w:val="22"/>
                <w:u w:val="single" w:color="1154CC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position w:val="1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1"/>
                <w:sz w:val="22"/>
                <w:szCs w:val="22"/>
                <w:u w:val="single" w:color="1154CC"/>
              </w:rPr>
              <w:t>s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1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1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position w:val="1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color w:val="000000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4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  </w:t>
            </w:r>
            <w:r>
              <w:rPr>
                <w:rFonts w:cs="Calibri" w:hAnsi="Calibri" w:eastAsia="Calibri" w:ascii="Calibri"/>
                <w:spacing w:val="2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sponse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NumType w:start="13"/>
          <w:pgMar w:footer="844" w:header="1001" w:top="1220" w:bottom="280" w:left="1700" w:right="1020"/>
          <w:footerReference w:type="default" r:id="rId55"/>
          <w:pgSz w:w="12240" w:h="15840"/>
        </w:sectPr>
      </w:pP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58" w:hRule="exact"/>
        </w:trPr>
        <w:tc>
          <w:tcPr>
            <w:tcW w:w="4485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2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ents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2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</w:p>
        </w:tc>
      </w:tr>
      <w:tr>
        <w:trPr>
          <w:trHeight w:val="286" w:hRule="exact"/>
        </w:trPr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71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37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7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4485" w:type="dxa"/>
            <w:gridSpan w:val="3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2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SON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4485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2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parties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4485" w:type="dxa"/>
            <w:gridSpan w:val="3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2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flexi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4485" w:type="dxa"/>
            <w:gridSpan w:val="3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20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cificat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 w:right="941"/>
      </w:pPr>
      <w:r>
        <w:pict>
          <v:group style="position:absolute;margin-left:375.17pt;margin-top:-92.0564pt;width:151.62pt;height:74.07pt;mso-position-horizontal-relative:page;mso-position-vertical-relative:paragraph;z-index:-3266" coordorigin="7503,-1841" coordsize="3032,1481">
            <v:shape style="position:absolute;left:7513;top:-1831;width:3012;height:269" coordorigin="7513,-1831" coordsize="3012,269" path="m10526,-1831l7513,-1831,7513,-1563,10526,-1563,10526,-1831xe" filled="t" fillcolor="#EDF3F8" stroked="f">
              <v:path arrowok="t"/>
              <v:fill/>
            </v:shape>
            <v:shape style="position:absolute;left:7513;top:-1563;width:3012;height:269" coordorigin="7513,-1563" coordsize="3012,269" path="m7513,-1294l10526,-1294,10526,-1563,7513,-1563,7513,-1294xe" filled="t" fillcolor="#EDF3F8" stroked="f">
              <v:path arrowok="t"/>
              <v:fill/>
            </v:shape>
            <v:shape style="position:absolute;left:7513;top:-1294;width:3012;height:266" coordorigin="7513,-1294" coordsize="3012,266" path="m7513,-1027l10526,-1027,10526,-1294,7513,-1294,7513,-1027xe" filled="t" fillcolor="#EDF3F8" stroked="f">
              <v:path arrowok="t"/>
              <v:fill/>
            </v:shape>
            <v:shape style="position:absolute;left:7513;top:-1027;width:3012;height:269" coordorigin="7513,-1027" coordsize="3012,269" path="m7513,-759l10526,-759,10526,-1027,7513,-1027,7513,-759xe" filled="t" fillcolor="#EDF3F8" stroked="f">
              <v:path arrowok="t"/>
              <v:fill/>
            </v:shape>
            <v:shape style="position:absolute;left:7513;top:-759;width:3012;height:389" coordorigin="7513,-759" coordsize="3012,389" path="m7513,-370l10526,-370,10526,-759,7513,-759,7513,-370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te: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ecificat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92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client.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77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{title,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ta}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sent.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80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sponse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have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751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facilit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native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00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nati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ress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ile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reat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ty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lishers,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ser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can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903"/>
      </w:pPr>
      <w:r>
        <w:pict>
          <v:group style="position:absolute;margin-left:372.77pt;margin-top:113.179pt;width:149.46pt;height:93.535pt;mso-position-horizontal-relative:page;mso-position-vertical-relative:paragraph;z-index:-3265" coordorigin="7455,2264" coordsize="2989,1871">
            <v:shape style="position:absolute;left:7465;top:2273;width:2969;height:269" coordorigin="7465,2273" coordsize="2969,269" path="m10435,2274l7465,2274,7465,2542,10435,2542,10435,2274xe" filled="t" fillcolor="#DCE6F1" stroked="f">
              <v:path arrowok="t"/>
              <v:fill/>
            </v:shape>
            <v:shape style="position:absolute;left:7465;top:2542;width:2969;height:269" coordorigin="7465,2542" coordsize="2969,269" path="m7465,2811l10435,2811,10435,2542,7465,2542,7465,2811xe" filled="t" fillcolor="#DCE6F1" stroked="f">
              <v:path arrowok="t"/>
              <v:fill/>
            </v:shape>
            <v:shape style="position:absolute;left:7465;top:2811;width:2969;height:389" coordorigin="7465,2811" coordsize="2969,389" path="m10435,2811l7465,2811,7465,3200,10435,3200,10435,2811xe" filled="t" fillcolor="#DCE6F1" stroked="f">
              <v:path arrowok="t"/>
              <v:fill/>
            </v:shape>
            <v:shape style="position:absolute;left:7465;top:3200;width:2969;height:269" coordorigin="7465,3200" coordsize="2969,269" path="m7465,3469l10435,3469,10435,3200,7465,3200,7465,3469xe" filled="t" fillcolor="#EDF3F8" stroked="f">
              <v:path arrowok="t"/>
              <v:fill/>
            </v:shape>
            <v:shape style="position:absolute;left:7465;top:3469;width:2969;height:269" coordorigin="7465,3469" coordsize="2969,269" path="m7465,3738l10435,3738,10435,3469,7465,3469,7465,3738xe" filled="t" fillcolor="#EDF3F8" stroked="f">
              <v:path arrowok="t"/>
              <v:fill/>
            </v:shape>
            <v:shape style="position:absolute;left:7465;top:3738;width:2969;height:386" coordorigin="7465,3738" coordsize="2969,386" path="m10435,3738l7465,3738,7465,4124,10435,4124,10435,3738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aspe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tc.</w:t>
      </w:r>
      <w:r>
        <w:rPr>
          <w:rFonts w:cs="Calibri" w:hAnsi="Calibri" w:eastAsia="Calibri" w:ascii="Calibri"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cases.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SSPs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ry.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941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800" w:val="left"/>
              </w:tabs>
              <w:jc w:val="left"/>
              <w:spacing w:before="11"/>
              <w:ind w:left="5557" w:right="102" w:hanging="544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</w:t>
              <w:tab/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color w:val="000000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asset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assi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ically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arr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924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ired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spacing w:val="3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</w:t>
            </w:r>
            <w:r>
              <w:rPr>
                <w:rFonts w:cs="Calibri" w:hAnsi="Calibri" w:eastAsia="Calibri" w:ascii="Calibri"/>
                <w:spacing w:val="4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ired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 w:right="29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(excha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will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cept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bid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it)</w:t>
            </w:r>
          </w:p>
        </w:tc>
      </w:tr>
      <w:tr>
        <w:trPr>
          <w:trHeight w:val="658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</w:t>
            </w:r>
            <w:r>
              <w:rPr>
                <w:rFonts w:cs="Calibri" w:hAnsi="Calibri" w:eastAsia="Calibri" w:ascii="Calibri"/>
                <w:spacing w:val="4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660000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660000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660000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660000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660000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660000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66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66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660000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66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660000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660000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color w:val="000000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tit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814"/>
            </w:pPr>
            <w:r>
              <w:rPr>
                <w:rFonts w:cs="Calibri" w:hAnsi="Calibri" w:eastAsia="Calibri" w:ascii="Calibri"/>
                <w:spacing w:val="0"/>
                <w:w w:val="100"/>
                <w:position w:val="8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8"/>
                <w:sz w:val="14"/>
                <w:szCs w:val="14"/>
              </w:rPr>
              <w:t>                                                                                                                   </w:t>
            </w:r>
            <w:r>
              <w:rPr>
                <w:rFonts w:cs="Calibri" w:hAnsi="Calibri" w:eastAsia="Calibri" w:ascii="Calibri"/>
                <w:spacing w:val="1"/>
                <w:w w:val="100"/>
                <w:position w:val="8"/>
                <w:sz w:val="14"/>
                <w:szCs w:val="14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001" w:footer="844" w:top="1220" w:bottom="280" w:left="1700" w:right="1020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  <w:sectPr>
          <w:pgNumType w:start="15"/>
          <w:pgMar w:footer="1321" w:header="1001" w:top="1220" w:bottom="280" w:left="1120" w:right="1020"/>
          <w:footerReference w:type="default" r:id="rId56"/>
          <w:pgSz w:w="12240" w:h="15840"/>
        </w:sectPr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904" w:right="-5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</w:t>
      </w:r>
      <w:r>
        <w:rPr>
          <w:rFonts w:cs="Calibri" w:hAnsi="Calibri" w:eastAsia="Calibri" w:ascii="Calibri"/>
          <w:spacing w:val="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66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66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660000"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66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160"/>
        <w:ind w:left="2603"/>
      </w:pPr>
      <w:r>
        <w:rPr>
          <w:rFonts w:cs="Calibri" w:hAnsi="Calibri" w:eastAsia="Calibri" w:ascii="Calibri"/>
          <w:spacing w:val="0"/>
          <w:w w:val="100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sz w:val="14"/>
          <w:szCs w:val="1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</w:pPr>
      <w:r>
        <w:br w:type="column"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141"/>
        <w:sectPr>
          <w:type w:val="continuous"/>
          <w:pgSz w:w="12240" w:h="15840"/>
          <w:pgMar w:top="1220" w:bottom="280" w:left="1120" w:right="1020"/>
          <w:cols w:num="2" w:equalWidth="off">
            <w:col w:w="3938" w:space="266"/>
            <w:col w:w="5896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See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4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position w:val="8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position w:val="8"/>
          <w:sz w:val="14"/>
          <w:szCs w:val="14"/>
        </w:rPr>
        <w:t>                       </w:t>
      </w:r>
      <w:r>
        <w:rPr>
          <w:rFonts w:cs="Calibri" w:hAnsi="Calibri" w:eastAsia="Calibri" w:ascii="Calibri"/>
          <w:spacing w:val="24"/>
          <w:w w:val="100"/>
          <w:position w:val="8"/>
          <w:sz w:val="14"/>
          <w:szCs w:val="14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               </w:t>
      </w:r>
      <w:r>
        <w:rPr>
          <w:rFonts w:cs="Calibri" w:hAnsi="Calibri" w:eastAsia="Calibri" w:ascii="Calibri"/>
          <w:spacing w:val="4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         </w:t>
      </w:r>
      <w:r>
        <w:rPr>
          <w:rFonts w:cs="Calibri" w:hAnsi="Calibri" w:eastAsia="Calibri" w:ascii="Calibri"/>
          <w:spacing w:val="27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ass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345" w:right="8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See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(ie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tc)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345"/>
        <w:sectPr>
          <w:type w:val="continuous"/>
          <w:pgSz w:w="12240" w:h="15840"/>
          <w:pgMar w:top="1220" w:bottom="280" w:left="1120" w:right="1020"/>
        </w:sectPr>
      </w:pPr>
      <w:r>
        <w:pict>
          <v:group style="position:absolute;margin-left:94.924pt;margin-top:71.496pt;width:433.066pt;height:266.734pt;mso-position-horizontal-relative:page;mso-position-vertical-relative:page;z-index:-3264" coordorigin="1898,1430" coordsize="8661,5335">
            <v:shape style="position:absolute;left:1908;top:1440;width:1699;height:658" coordorigin="1908,1440" coordsize="1699,658" path="m1908,2098l3608,2098,3608,1440,1908,1440,1908,2098xe" filled="t" fillcolor="#EDF3F8" stroked="f">
              <v:path arrowok="t"/>
              <v:fill/>
            </v:shape>
            <v:shape style="position:absolute;left:2024;top:1440;width:1469;height:389" coordorigin="2024,1440" coordsize="1469,389" path="m3492,1440l2024,1440,2024,1829,3492,1829,3492,1440xe" filled="t" fillcolor="#EDF3F8" stroked="f">
              <v:path arrowok="t"/>
              <v:fill/>
            </v:shape>
            <v:shape style="position:absolute;left:3608;top:1440;width:1601;height:658" coordorigin="3608,1440" coordsize="1601,658" path="m3608,2098l5209,2098,5209,1440,3608,1440,3608,2098xe" filled="t" fillcolor="#EDF3F8" stroked="f">
              <v:path arrowok="t"/>
              <v:fill/>
            </v:shape>
            <v:shape style="position:absolute;left:3723;top:1440;width:1371;height:269" coordorigin="3723,1440" coordsize="1371,269" path="m5094,1440l3723,1440,3723,1709,5094,1709,5094,1440xe" filled="t" fillcolor="#EDF3F8" stroked="f">
              <v:path arrowok="t"/>
              <v:fill/>
            </v:shape>
            <v:shape style="position:absolute;left:3723;top:1709;width:1371;height:389" coordorigin="3723,1709" coordsize="1371,389" path="m3723,2098l5094,2098,5094,1709,3723,1709,3723,2098xe" filled="t" fillcolor="#EDF3F8" stroked="f">
              <v:path arrowok="t"/>
              <v:fill/>
            </v:shape>
            <v:shape style="position:absolute;left:5209;top:1440;width:1159;height:658" coordorigin="5209,1440" coordsize="1159,658" path="m5209,2098l6368,2098,6368,1440,5209,1440,5209,2098xe" filled="t" fillcolor="#EDF3F8" stroked="f">
              <v:path arrowok="t"/>
              <v:fill/>
            </v:shape>
            <v:shape style="position:absolute;left:5324;top:1440;width:929;height:389" coordorigin="5324,1440" coordsize="929,389" path="m6253,1440l5324,1440,5324,1829,6253,1829,6253,1440xe" filled="t" fillcolor="#EDF3F8" stroked="f">
              <v:path arrowok="t"/>
              <v:fill/>
            </v:shape>
            <v:shape style="position:absolute;left:6368;top:1440;width:982;height:658" coordorigin="6368,1440" coordsize="982,658" path="m6368,2098l7350,2098,7350,1440,6368,1440,6368,2098xe" filled="t" fillcolor="#EDF3F8" stroked="f">
              <v:path arrowok="t"/>
              <v:fill/>
            </v:shape>
            <v:shape style="position:absolute;left:6484;top:1440;width:751;height:389" coordorigin="6484,1440" coordsize="751,389" path="m7235,1440l6484,1440,6484,1829,7235,1829,7235,1440xe" filled="t" fillcolor="#EDF3F8" stroked="f">
              <v:path arrowok="t"/>
              <v:fill/>
            </v:shape>
            <v:shape style="position:absolute;left:7350;top:1440;width:3200;height:658" coordorigin="7350,1440" coordsize="3200,658" path="m7350,2098l10550,2098,10550,1440,7350,1440,7350,2098xe" filled="t" fillcolor="#EDF3F8" stroked="f">
              <v:path arrowok="t"/>
              <v:fill/>
            </v:shape>
            <v:shape style="position:absolute;left:7465;top:1440;width:2969;height:269" coordorigin="7465,1440" coordsize="2969,269" path="m10435,1440l7465,1440,7465,1709,10435,1709,10435,1440xe" filled="t" fillcolor="#EDF3F8" stroked="f">
              <v:path arrowok="t"/>
              <v:fill/>
            </v:shape>
            <v:shape style="position:absolute;left:7465;top:1709;width:2969;height:389" coordorigin="7465,1709" coordsize="2969,389" path="m7465,2098l10435,2098,10435,1709,7465,1709,7465,2098xe" filled="t" fillcolor="#EDF3F8" stroked="f">
              <v:path arrowok="t"/>
              <v:fill/>
            </v:shape>
            <v:shape style="position:absolute;left:1908;top:2098;width:1699;height:1999" coordorigin="1908,2098" coordsize="1699,1999" path="m1908,4097l3608,4097,3608,2098,1908,2098,1908,4097xe" filled="t" fillcolor="#DCE6F1" stroked="f">
              <v:path arrowok="t"/>
              <v:fill/>
            </v:shape>
            <v:shape style="position:absolute;left:2024;top:2098;width:1469;height:389" coordorigin="2024,2098" coordsize="1469,389" path="m3492,2098l2024,2098,2024,2487,3492,2487,3492,2098xe" filled="t" fillcolor="#DCE6F1" stroked="f">
              <v:path arrowok="t"/>
              <v:fill/>
            </v:shape>
            <v:shape style="position:absolute;left:3608;top:2098;width:1601;height:1999" coordorigin="3608,2098" coordsize="1601,1999" path="m3608,4097l5209,4097,5209,2098,3608,2098,3608,4097xe" filled="t" fillcolor="#DCE6F1" stroked="f">
              <v:path arrowok="t"/>
              <v:fill/>
            </v:shape>
            <v:shape style="position:absolute;left:3723;top:2098;width:1371;height:389" coordorigin="3723,2098" coordsize="1371,389" path="m5094,2098l3723,2098,3723,2487,5094,2487,5094,2098xe" filled="t" fillcolor="#DCE6F1" stroked="f">
              <v:path arrowok="t"/>
              <v:fill/>
            </v:shape>
            <v:shape style="position:absolute;left:5209;top:2098;width:1159;height:1999" coordorigin="5209,2098" coordsize="1159,1999" path="m5209,4097l6368,4097,6368,2098,5209,2098,5209,4097xe" filled="t" fillcolor="#DCE6F1" stroked="f">
              <v:path arrowok="t"/>
              <v:fill/>
            </v:shape>
            <v:shape style="position:absolute;left:5324;top:2098;width:929;height:389" coordorigin="5324,2098" coordsize="929,389" path="m6253,2098l5324,2098,5324,2487,6253,2487,6253,2098xe" filled="t" fillcolor="#DCE6F1" stroked="f">
              <v:path arrowok="t"/>
              <v:fill/>
            </v:shape>
            <v:shape style="position:absolute;left:6368;top:2098;width:982;height:1999" coordorigin="6368,2098" coordsize="982,1999" path="m6368,4097l7350,4097,7350,2098,6368,2098,6368,4097xe" filled="t" fillcolor="#DCE6F1" stroked="f">
              <v:path arrowok="t"/>
              <v:fill/>
            </v:shape>
            <v:shape style="position:absolute;left:6484;top:2098;width:751;height:389" coordorigin="6484,2098" coordsize="751,389" path="m7235,2098l6484,2098,6484,2487,7235,2487,7235,2098xe" filled="t" fillcolor="#DCE6F1" stroked="f">
              <v:path arrowok="t"/>
              <v:fill/>
            </v:shape>
            <v:shape style="position:absolute;left:7350;top:2098;width:3200;height:1999" coordorigin="7350,2098" coordsize="3200,1999" path="m7350,4097l10550,4097,10550,2098,7350,2098,7350,4097xe" filled="t" fillcolor="#DCE6F1" stroked="f">
              <v:path arrowok="t"/>
              <v:fill/>
            </v:shape>
            <v:shape style="position:absolute;left:7465;top:2098;width:2969;height:269" coordorigin="7465,2098" coordsize="2969,269" path="m10435,2098l7465,2098,7465,2367,10435,2367,10435,2098xe" filled="t" fillcolor="#DCE6F1" stroked="f">
              <v:path arrowok="t"/>
              <v:fill/>
            </v:shape>
            <v:shape style="position:absolute;left:7465;top:2367;width:2969;height:269" coordorigin="7465,2367" coordsize="2969,269" path="m7465,2636l10435,2636,10435,2367,7465,2367,7465,2636xe" filled="t" fillcolor="#DCE6F1" stroked="f">
              <v:path arrowok="t"/>
              <v:fill/>
            </v:shape>
            <v:shape style="position:absolute;left:7465;top:2636;width:2969;height:266" coordorigin="7465,2636" coordsize="2969,266" path="m7465,2902l10435,2902,10435,2636,7465,2636,7465,2902xe" filled="t" fillcolor="#DCE6F1" stroked="f">
              <v:path arrowok="t"/>
              <v:fill/>
            </v:shape>
            <v:shape style="position:absolute;left:7465;top:2902;width:2969;height:269" coordorigin="7465,2902" coordsize="2969,269" path="m7465,3171l10435,3171,10435,2902,7465,2902,7465,3171xe" filled="t" fillcolor="#DCE6F1" stroked="f">
              <v:path arrowok="t"/>
              <v:fill/>
            </v:shape>
            <v:shape style="position:absolute;left:7465;top:3171;width:2969;height:269" coordorigin="7465,3171" coordsize="2969,269" path="m7465,3440l10435,3440,10435,3171,7465,3171,7465,3440xe" filled="t" fillcolor="#DCE6F1" stroked="f">
              <v:path arrowok="t"/>
              <v:fill/>
            </v:shape>
            <v:shape style="position:absolute;left:7465;top:3440;width:2969;height:269" coordorigin="7465,3440" coordsize="2969,269" path="m7465,3708l10435,3708,10435,3440,7465,3440,7465,3708xe" filled="t" fillcolor="#DCE6F1" stroked="f">
              <v:path arrowok="t"/>
              <v:fill/>
            </v:shape>
            <v:shape style="position:absolute;left:7465;top:3708;width:2969;height:389" coordorigin="7465,3708" coordsize="2969,389" path="m7465,4097l10435,4097,10435,3708,7465,3708,7465,4097xe" filled="t" fillcolor="#DCE6F1" stroked="f">
              <v:path arrowok="t"/>
              <v:fill/>
            </v:shape>
            <v:shape style="position:absolute;left:1908;top:4097;width:1699;height:927" coordorigin="1908,4097" coordsize="1699,927" path="m1908,5024l3608,5024,3608,4097,1908,4097,1908,5024xe" filled="t" fillcolor="#EDF3F8" stroked="f">
              <v:path arrowok="t"/>
              <v:fill/>
            </v:shape>
            <v:shape style="position:absolute;left:2024;top:4097;width:1469;height:389" coordorigin="2024,4097" coordsize="1469,389" path="m3492,4098l2024,4098,2024,4486,3492,4486,3492,4098xe" filled="t" fillcolor="#EDF3F8" stroked="f">
              <v:path arrowok="t"/>
              <v:fill/>
            </v:shape>
            <v:shape style="position:absolute;left:3608;top:4097;width:1601;height:927" coordorigin="3608,4097" coordsize="1601,927" path="m3608,5024l5209,5024,5209,4097,3608,4097,3608,5024xe" filled="t" fillcolor="#EDF3F8" stroked="f">
              <v:path arrowok="t"/>
              <v:fill/>
            </v:shape>
            <v:shape style="position:absolute;left:3723;top:4097;width:1371;height:269" coordorigin="3723,4097" coordsize="1371,269" path="m5094,4098l3723,4098,3723,4366,5094,4366,5094,4098xe" filled="t" fillcolor="#EDF3F8" stroked="f">
              <v:path arrowok="t"/>
              <v:fill/>
            </v:shape>
            <v:shape style="position:absolute;left:3723;top:4366;width:1371;height:389" coordorigin="3723,4366" coordsize="1371,389" path="m3723,4755l5094,4755,5094,4366,3723,4366,3723,4755xe" filled="t" fillcolor="#EDF3F8" stroked="f">
              <v:path arrowok="t"/>
              <v:fill/>
            </v:shape>
            <v:shape style="position:absolute;left:5209;top:4097;width:1159;height:927" coordorigin="5209,4097" coordsize="1159,927" path="m5209,5024l6368,5024,6368,4097,5209,4097,5209,5024xe" filled="t" fillcolor="#EDF3F8" stroked="f">
              <v:path arrowok="t"/>
              <v:fill/>
            </v:shape>
            <v:shape style="position:absolute;left:5324;top:4097;width:929;height:389" coordorigin="5324,4097" coordsize="929,389" path="m6253,4098l5324,4098,5324,4486,6253,4486,6253,4098xe" filled="t" fillcolor="#EDF3F8" stroked="f">
              <v:path arrowok="t"/>
              <v:fill/>
            </v:shape>
            <v:shape style="position:absolute;left:6368;top:4097;width:982;height:927" coordorigin="6368,4097" coordsize="982,927" path="m6368,5024l7350,5024,7350,4097,6368,4097,6368,5024xe" filled="t" fillcolor="#EDF3F8" stroked="f">
              <v:path arrowok="t"/>
              <v:fill/>
            </v:shape>
            <v:shape style="position:absolute;left:6484;top:4097;width:751;height:389" coordorigin="6484,4097" coordsize="751,389" path="m7235,4098l6484,4098,6484,4486,7235,4486,7235,4098xe" filled="t" fillcolor="#EDF3F8" stroked="f">
              <v:path arrowok="t"/>
              <v:fill/>
            </v:shape>
            <v:shape style="position:absolute;left:7350;top:4097;width:3200;height:927" coordorigin="7350,4097" coordsize="3200,927" path="m7350,5024l10550,5024,10550,4097,7350,4097,7350,5024xe" filled="t" fillcolor="#EDF3F8" stroked="f">
              <v:path arrowok="t"/>
              <v:fill/>
            </v:shape>
            <v:shape style="position:absolute;left:7465;top:4097;width:2969;height:269" coordorigin="7465,4097" coordsize="2969,269" path="m10435,4098l7465,4098,7465,4366,10435,4366,10435,4098xe" filled="t" fillcolor="#EDF3F8" stroked="f">
              <v:path arrowok="t"/>
              <v:fill/>
            </v:shape>
            <v:shape style="position:absolute;left:7465;top:4366;width:2969;height:269" coordorigin="7465,4366" coordsize="2969,269" path="m7465,4635l10435,4635,10435,4366,7465,4366,7465,4635xe" filled="t" fillcolor="#EDF3F8" stroked="f">
              <v:path arrowok="t"/>
              <v:fill/>
            </v:shape>
            <v:shape style="position:absolute;left:7465;top:4635;width:2969;height:389" coordorigin="7465,4635" coordsize="2969,389" path="m7465,5024l10435,5024,10435,4635,7465,4635,7465,5024xe" filled="t" fillcolor="#EDF3F8" stroked="f">
              <v:path arrowok="t"/>
              <v:fill/>
            </v:shape>
            <v:shape style="position:absolute;left:1908;top:5024;width:1699;height:1730" coordorigin="1908,5024" coordsize="1699,1730" path="m1908,6755l3608,6755,3608,5024,1908,5024,1908,6755xe" filled="t" fillcolor="#DCE6F1" stroked="f">
              <v:path arrowok="t"/>
              <v:fill/>
            </v:shape>
            <v:shape style="position:absolute;left:2024;top:5024;width:1469;height:389" coordorigin="2024,5024" coordsize="1469,389" path="m3492,5024l2024,5024,2024,5413,3492,5413,3492,5024xe" filled="t" fillcolor="#DCE6F1" stroked="f">
              <v:path arrowok="t"/>
              <v:fill/>
            </v:shape>
            <v:shape style="position:absolute;left:3608;top:5024;width:1601;height:1730" coordorigin="3608,5024" coordsize="1601,1730" path="m3608,6755l5209,6755,5209,5024,3608,5024,3608,6755xe" filled="t" fillcolor="#DCE6F1" stroked="f">
              <v:path arrowok="t"/>
              <v:fill/>
            </v:shape>
            <v:shape style="position:absolute;left:3723;top:5024;width:1371;height:389" coordorigin="3723,5024" coordsize="1371,389" path="m5094,5024l3723,5024,3723,5413,5094,5413,5094,5024xe" filled="t" fillcolor="#DCE6F1" stroked="f">
              <v:path arrowok="t"/>
              <v:fill/>
            </v:shape>
            <v:shape style="position:absolute;left:5209;top:5024;width:1159;height:1730" coordorigin="5209,5024" coordsize="1159,1730" path="m5209,6755l6368,6755,6368,5024,5209,5024,5209,6755xe" filled="t" fillcolor="#DCE6F1" stroked="f">
              <v:path arrowok="t"/>
              <v:fill/>
            </v:shape>
            <v:shape style="position:absolute;left:5324;top:5024;width:929;height:389" coordorigin="5324,5024" coordsize="929,389" path="m6253,5024l5324,5024,5324,5413,6253,5413,6253,5024xe" filled="t" fillcolor="#DCE6F1" stroked="f">
              <v:path arrowok="t"/>
              <v:fill/>
            </v:shape>
            <v:shape style="position:absolute;left:6368;top:5024;width:982;height:1730" coordorigin="6368,5024" coordsize="982,1730" path="m6368,6755l7350,6755,7350,5024,6368,5024,6368,6755xe" filled="t" fillcolor="#DCE6F1" stroked="f">
              <v:path arrowok="t"/>
              <v:fill/>
            </v:shape>
            <v:shape style="position:absolute;left:6484;top:5024;width:751;height:389" coordorigin="6484,5024" coordsize="751,389" path="m7235,5024l6484,5024,6484,5413,7235,5413,7235,5024xe" filled="t" fillcolor="#DCE6F1" stroked="f">
              <v:path arrowok="t"/>
              <v:fill/>
            </v:shape>
            <v:shape style="position:absolute;left:7350;top:5024;width:3200;height:1730" coordorigin="7350,5024" coordsize="3200,1730" path="m7350,6755l10550,6755,10550,5024,7350,5024,7350,6755xe" filled="t" fillcolor="#DCE6F1" stroked="f">
              <v:path arrowok="t"/>
              <v:fill/>
            </v:shape>
            <v:shape style="position:absolute;left:7465;top:5024;width:2969;height:269" coordorigin="7465,5024" coordsize="2969,269" path="m10435,5024l7465,5024,7465,5293,10435,5293,10435,5024xe" filled="t" fillcolor="#DCE6F1" stroked="f">
              <v:path arrowok="t"/>
              <v:fill/>
            </v:shape>
            <v:shape style="position:absolute;left:7465;top:5293;width:2969;height:269" coordorigin="7465,5293" coordsize="2969,269" path="m7465,5562l10435,5562,10435,5293,7465,5293,7465,5562xe" filled="t" fillcolor="#DCE6F1" stroked="f">
              <v:path arrowok="t"/>
              <v:fill/>
            </v:shape>
            <v:shape style="position:absolute;left:7465;top:5562;width:2969;height:266" coordorigin="7465,5562" coordsize="2969,266" path="m7465,5828l10435,5828,10435,5562,7465,5562,7465,5828xe" filled="t" fillcolor="#DCE6F1" stroked="f">
              <v:path arrowok="t"/>
              <v:fill/>
            </v:shape>
            <v:shape style="position:absolute;left:7465;top:5828;width:2969;height:269" coordorigin="7465,5828" coordsize="2969,269" path="m7465,6097l10435,6097,10435,5828,7465,5828,7465,6097xe" filled="t" fillcolor="#DCE6F1" stroked="f">
              <v:path arrowok="t"/>
              <v:fill/>
            </v:shape>
            <v:shape style="position:absolute;left:7465;top:6097;width:2969;height:269" coordorigin="7465,6097" coordsize="2969,269" path="m7465,6366l10435,6366,10435,6097,7465,6097,7465,6366xe" filled="t" fillcolor="#DCE6F1" stroked="f">
              <v:path arrowok="t"/>
              <v:fill/>
            </v:shape>
            <v:shape style="position:absolute;left:7465;top:6366;width:2969;height:389" coordorigin="7465,6366" coordsize="2969,389" path="m7465,6755l10435,6755,10435,6366,7465,6366,7465,6755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lf.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4" w:right="-53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66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66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660000"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66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66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14"/>
          <w:szCs w:val="14"/>
        </w:rPr>
        <w:jc w:val="left"/>
        <w:spacing w:lineRule="exact" w:line="160"/>
        <w:ind w:left="2603"/>
      </w:pPr>
      <w:r>
        <w:rPr>
          <w:rFonts w:cs="Calibri" w:hAnsi="Calibri" w:eastAsia="Calibri" w:ascii="Calibri"/>
          <w:spacing w:val="0"/>
          <w:w w:val="100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141" w:right="976" w:hanging="2141"/>
        <w:sectPr>
          <w:type w:val="continuous"/>
          <w:pgSz w:w="12240" w:h="15840"/>
          <w:pgMar w:top="1220" w:bottom="280" w:left="1120" w:right="1020"/>
          <w:cols w:num="2" w:equalWidth="off">
            <w:col w:w="3938" w:space="266"/>
            <w:col w:w="5896"/>
          </w:cols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ataOb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2600" w:val="left"/>
        </w:tabs>
        <w:jc w:val="left"/>
        <w:ind w:left="6345" w:right="876" w:hanging="544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ext</w:t>
        <w:tab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</w:t>
      </w:r>
      <w:r>
        <w:rPr>
          <w:rFonts w:cs="Calibri" w:hAnsi="Calibri" w:eastAsia="Calibri" w:ascii="Calibri"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80"/>
      </w:pPr>
      <w:r>
        <w:rPr>
          <w:rFonts w:cs="Calibri" w:hAnsi="Calibri" w:eastAsia="Calibri" w:ascii="Calibri"/>
          <w:spacing w:val="-1"/>
          <w:w w:val="100"/>
          <w:position w:val="8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ach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ay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ly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data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4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4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3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b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80"/>
      </w:pPr>
      <w:r>
        <w:pict>
          <v:group style="position:absolute;margin-left:372.77pt;margin-top:40.0036pt;width:149.46pt;height:147.29pt;mso-position-horizontal-relative:page;mso-position-vertical-relative:paragraph;z-index:-3263" coordorigin="7455,800" coordsize="2989,2946">
            <v:shape style="position:absolute;left:7465;top:810;width:2969;height:269" coordorigin="7465,810" coordsize="2969,269" path="m10435,810l7465,810,7465,1079,10435,1079,10435,810xe" filled="t" fillcolor="#DCE6F1" stroked="f">
              <v:path arrowok="t"/>
              <v:fill/>
            </v:shape>
            <v:shape style="position:absolute;left:7465;top:1079;width:2969;height:269" coordorigin="7465,1079" coordsize="2969,269" path="m7465,1347l10435,1347,10435,1079,7465,1079,7465,1347xe" filled="t" fillcolor="#DCE6F1" stroked="f">
              <v:path arrowok="t"/>
              <v:fill/>
            </v:shape>
            <v:shape style="position:absolute;left:7465;top:1347;width:2969;height:269" coordorigin="7465,1347" coordsize="2969,269" path="m7465,1616l10435,1616,10435,1347,7465,1347,7465,1616xe" filled="t" fillcolor="#DCE6F1" stroked="f">
              <v:path arrowok="t"/>
              <v:fill/>
            </v:shape>
            <v:shape style="position:absolute;left:7465;top:1616;width:2969;height:386" coordorigin="7465,1616" coordsize="2969,386" path="m7465,2003l10435,2003,10435,1616,7465,1616,7465,2003xe" filled="t" fillcolor="#DCE6F1" stroked="f">
              <v:path arrowok="t"/>
              <v:fill/>
            </v:shape>
            <v:shape style="position:absolute;left:7465;top:2003;width:2969;height:269" coordorigin="7465,2003" coordsize="2969,269" path="m10435,2003l7465,2003,7465,2271,10435,2271,10435,2003xe" filled="t" fillcolor="#EDF3F8" stroked="f">
              <v:path arrowok="t"/>
              <v:fill/>
            </v:shape>
            <v:shape style="position:absolute;left:7465;top:2271;width:2969;height:269" coordorigin="7465,2271" coordsize="2969,269" path="m7465,2540l10435,2540,10435,2271,7465,2271,7465,2540xe" filled="t" fillcolor="#EDF3F8" stroked="f">
              <v:path arrowok="t"/>
              <v:fill/>
            </v:shape>
            <v:shape style="position:absolute;left:7465;top:2540;width:2969;height:269" coordorigin="7465,2540" coordsize="2969,269" path="m7465,2809l10435,2809,10435,2540,7465,2540,7465,2809xe" filled="t" fillcolor="#EDF3F8" stroked="f">
              <v:path arrowok="t"/>
              <v:fill/>
            </v:shape>
            <v:shape style="position:absolute;left:7465;top:2809;width:2969;height:269" coordorigin="7465,2809" coordsize="2969,269" path="m7465,3078l10435,3078,10435,2809,7465,2809,7465,3078xe" filled="t" fillcolor="#EDF3F8" stroked="f">
              <v:path arrowok="t"/>
              <v:fill/>
            </v:shape>
            <v:shape style="position:absolute;left:7465;top:3078;width:2969;height:269" coordorigin="7465,3078" coordsize="2969,269" path="m7465,3347l10435,3347,10435,3078,7465,3078,7465,3347xe" filled="t" fillcolor="#EDF3F8" stroked="f">
              <v:path arrowok="t"/>
              <v:fill/>
            </v:shape>
            <v:shape style="position:absolute;left:7465;top:3347;width:2969;height:389" coordorigin="7465,3347" coordsize="2969,389" path="m10435,3347l7465,3347,7465,3736,10435,3736,10435,3347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ad.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78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93" w:right="6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7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0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1184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len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630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0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40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</w:p>
        </w:tc>
        <w:tc>
          <w:tcPr>
            <w:tcW w:w="1089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0"/>
              <w:ind w:left="564" w:right="3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3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5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</w:p>
        </w:tc>
      </w:tr>
      <w:tr>
        <w:trPr>
          <w:trHeight w:val="269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ent.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5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3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7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64" w:right="38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4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4" w:type="dxa"/>
            <w:gridSpan w:val="4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4" w:type="dxa"/>
            <w:gridSpan w:val="4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5404" w:type="dxa"/>
            <w:gridSpan w:val="4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3" w:hRule="exact"/>
        </w:trPr>
        <w:tc>
          <w:tcPr>
            <w:tcW w:w="5404" w:type="dxa"/>
            <w:gridSpan w:val="4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specif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4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Im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ge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80" w:right="89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1154CC"/>
          <w:spacing w:val="-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1154CC"/>
          <w:spacing w:val="-1"/>
          <w:w w:val="100"/>
          <w:sz w:val="22"/>
          <w:szCs w:val="22"/>
          <w:u w:val="single" w:color="1154CC"/>
        </w:rPr>
        <w:t>I</w:t>
      </w:r>
      <w:r>
        <w:rPr>
          <w:rFonts w:cs="Calibri" w:hAnsi="Calibri" w:eastAsia="Calibri" w:ascii="Calibri"/>
          <w:b/>
          <w:color w:val="1154CC"/>
          <w:spacing w:val="-1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b/>
          <w:color w:val="1154CC"/>
          <w:spacing w:val="0"/>
          <w:w w:val="100"/>
          <w:sz w:val="22"/>
          <w:szCs w:val="22"/>
          <w:u w:val="single" w:color="1154CC"/>
        </w:rPr>
        <w:t>mage</w:t>
      </w:r>
      <w:r>
        <w:rPr>
          <w:rFonts w:cs="Calibri" w:hAnsi="Calibri" w:eastAsia="Calibri" w:ascii="Calibri"/>
          <w:b/>
          <w:color w:val="1154CC"/>
          <w:spacing w:val="0"/>
          <w:w w:val="100"/>
          <w:sz w:val="22"/>
          <w:szCs w:val="22"/>
          <w:u w:val="single" w:color="1154CC"/>
        </w:rPr>
        <w:t> </w:t>
      </w:r>
      <w:r>
        <w:rPr>
          <w:rFonts w:cs="Calibri" w:hAnsi="Calibri" w:eastAsia="Calibri" w:ascii="Calibri"/>
          <w:b/>
          <w:color w:val="1154CC"/>
          <w:spacing w:val="-2"/>
          <w:w w:val="100"/>
          <w:sz w:val="22"/>
          <w:szCs w:val="22"/>
          <w:u w:val="single" w:color="1154CC"/>
        </w:rPr>
        <w:t>A</w:t>
      </w:r>
      <w:r>
        <w:rPr>
          <w:rFonts w:cs="Calibri" w:hAnsi="Calibri" w:eastAsia="Calibri" w:ascii="Calibri"/>
          <w:b/>
          <w:color w:val="1154CC"/>
          <w:spacing w:val="-2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b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Calibri" w:hAnsi="Calibri" w:eastAsia="Calibri" w:ascii="Calibri"/>
          <w:b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b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Calibri" w:hAnsi="Calibri" w:eastAsia="Calibri" w:ascii="Calibri"/>
          <w:b/>
          <w:color w:val="1154CC"/>
          <w:spacing w:val="0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b/>
          <w:color w:val="1154CC"/>
          <w:spacing w:val="-1"/>
          <w:w w:val="100"/>
          <w:sz w:val="22"/>
          <w:szCs w:val="22"/>
          <w:u w:val="single" w:color="1154CC"/>
        </w:rPr>
        <w:t>e</w:t>
      </w:r>
      <w:r>
        <w:rPr>
          <w:rFonts w:cs="Calibri" w:hAnsi="Calibri" w:eastAsia="Calibri" w:ascii="Calibri"/>
          <w:b/>
          <w:color w:val="1154CC"/>
          <w:spacing w:val="-1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b/>
          <w:color w:val="1154CC"/>
          <w:spacing w:val="0"/>
          <w:w w:val="100"/>
          <w:sz w:val="22"/>
          <w:szCs w:val="22"/>
          <w:u w:val="single" w:color="1154CC"/>
        </w:rPr>
        <w:t>t</w:t>
      </w:r>
      <w:r>
        <w:rPr>
          <w:rFonts w:cs="Calibri" w:hAnsi="Calibri" w:eastAsia="Calibri" w:ascii="Calibri"/>
          <w:b/>
          <w:color w:val="1154CC"/>
          <w:spacing w:val="-2"/>
          <w:w w:val="100"/>
          <w:sz w:val="22"/>
          <w:szCs w:val="22"/>
          <w:u w:val="single" w:color="1154CC"/>
        </w:rPr>
        <w:t> </w:t>
      </w:r>
      <w:r>
        <w:rPr>
          <w:rFonts w:cs="Calibri" w:hAnsi="Calibri" w:eastAsia="Calibri" w:ascii="Calibri"/>
          <w:b/>
          <w:color w:val="1154CC"/>
          <w:spacing w:val="-1"/>
          <w:w w:val="100"/>
          <w:sz w:val="22"/>
          <w:szCs w:val="22"/>
          <w:u w:val="single" w:color="1154CC"/>
        </w:rPr>
        <w:t>T</w:t>
      </w:r>
      <w:r>
        <w:rPr>
          <w:rFonts w:cs="Calibri" w:hAnsi="Calibri" w:eastAsia="Calibri" w:ascii="Calibri"/>
          <w:b/>
          <w:color w:val="1154CC"/>
          <w:spacing w:val="-1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b/>
          <w:color w:val="1154CC"/>
          <w:spacing w:val="1"/>
          <w:w w:val="100"/>
          <w:sz w:val="22"/>
          <w:szCs w:val="22"/>
          <w:u w:val="single" w:color="1154CC"/>
        </w:rPr>
        <w:t>y</w:t>
      </w:r>
      <w:r>
        <w:rPr>
          <w:rFonts w:cs="Calibri" w:hAnsi="Calibri" w:eastAsia="Calibri" w:ascii="Calibri"/>
          <w:b/>
          <w:color w:val="1154CC"/>
          <w:spacing w:val="1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b/>
          <w:color w:val="1154CC"/>
          <w:spacing w:val="-1"/>
          <w:w w:val="100"/>
          <w:sz w:val="22"/>
          <w:szCs w:val="22"/>
          <w:u w:val="single" w:color="1154CC"/>
        </w:rPr>
        <w:t>p</w:t>
      </w:r>
      <w:r>
        <w:rPr>
          <w:rFonts w:cs="Calibri" w:hAnsi="Calibri" w:eastAsia="Calibri" w:ascii="Calibri"/>
          <w:b/>
          <w:color w:val="1154CC"/>
          <w:spacing w:val="-1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b/>
          <w:color w:val="1154CC"/>
          <w:spacing w:val="-3"/>
          <w:w w:val="100"/>
          <w:sz w:val="22"/>
          <w:szCs w:val="22"/>
          <w:u w:val="single" w:color="1154CC"/>
        </w:rPr>
        <w:t>e</w:t>
      </w:r>
      <w:r>
        <w:rPr>
          <w:rFonts w:cs="Calibri" w:hAnsi="Calibri" w:eastAsia="Calibri" w:ascii="Calibri"/>
          <w:b/>
          <w:color w:val="1154CC"/>
          <w:spacing w:val="-3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b/>
          <w:color w:val="1154CC"/>
          <w:spacing w:val="0"/>
          <w:w w:val="100"/>
          <w:sz w:val="22"/>
          <w:szCs w:val="22"/>
          <w:u w:val="single" w:color="1154CC"/>
        </w:rPr>
        <w:t>s</w:t>
      </w:r>
      <w:r>
        <w:rPr>
          <w:rFonts w:cs="Calibri" w:hAnsi="Calibri" w:eastAsia="Calibri" w:ascii="Calibri"/>
          <w:b/>
          <w:color w:val="1154CC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00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00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00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00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904"/>
        <w:sectPr>
          <w:type w:val="continuous"/>
          <w:pgSz w:w="12240" w:h="15840"/>
          <w:pgMar w:top="1220" w:bottom="280" w:left="1120" w:right="1020"/>
        </w:sectPr>
      </w:pPr>
      <w:r>
        <w:pict>
          <v:group style="position:absolute;margin-left:94.924pt;margin-top:-0.346367pt;width:433.066pt;height:20.44pt;mso-position-horizontal-relative:page;mso-position-vertical-relative:paragraph;z-index:-3262" coordorigin="1898,-7" coordsize="8661,409">
            <v:shape style="position:absolute;left:3492;top:3;width:115;height:389" coordorigin="3492,3" coordsize="115,389" path="m3492,392l3608,392,3608,3,3492,3,3492,392xe" filled="t" fillcolor="#9A403D" stroked="f">
              <v:path arrowok="t"/>
              <v:fill/>
            </v:shape>
            <v:shape style="position:absolute;left:1908;top:3;width:115;height:389" coordorigin="1908,3" coordsize="115,389" path="m1908,392l2024,392,2024,3,1908,3,1908,392xe" filled="t" fillcolor="#9A403D" stroked="f">
              <v:path arrowok="t"/>
              <v:fill/>
            </v:shape>
            <v:shape style="position:absolute;left:2024;top:3;width:1469;height:389" coordorigin="2024,3" coordsize="1469,389" path="m3492,3l2024,3,2024,392,3492,392,3492,3xe" filled="t" fillcolor="#9A403D" stroked="f">
              <v:path arrowok="t"/>
              <v:fill/>
            </v:shape>
            <v:shape style="position:absolute;left:3608;top:3;width:115;height:389" coordorigin="3608,3" coordsize="115,389" path="m3608,392l3723,392,3723,3,3608,3,3608,392xe" filled="t" fillcolor="#9A403D" stroked="f">
              <v:path arrowok="t"/>
              <v:fill/>
            </v:shape>
            <v:shape style="position:absolute;left:5094;top:3;width:115;height:389" coordorigin="5094,3" coordsize="115,389" path="m5094,392l5209,392,5209,3,5094,3,5094,392xe" filled="t" fillcolor="#9A403D" stroked="f">
              <v:path arrowok="t"/>
              <v:fill/>
            </v:shape>
            <v:shape style="position:absolute;left:3723;top:3;width:1371;height:389" coordorigin="3723,3" coordsize="1371,389" path="m5094,3l3723,3,3723,392,5094,392,5094,3xe" filled="t" fillcolor="#9A403D" stroked="f">
              <v:path arrowok="t"/>
              <v:fill/>
            </v:shape>
            <v:shape style="position:absolute;left:5209;top:3;width:115;height:389" coordorigin="5209,3" coordsize="115,389" path="m5209,392l5324,392,5324,3,5209,3,5209,392xe" filled="t" fillcolor="#9A403D" stroked="f">
              <v:path arrowok="t"/>
              <v:fill/>
            </v:shape>
            <v:shape style="position:absolute;left:6253;top:3;width:115;height:389" coordorigin="6253,3" coordsize="115,389" path="m6253,392l6368,392,6368,3,6253,3,6253,392xe" filled="t" fillcolor="#9A403D" stroked="f">
              <v:path arrowok="t"/>
              <v:fill/>
            </v:shape>
            <v:shape style="position:absolute;left:5324;top:3;width:929;height:389" coordorigin="5324,3" coordsize="929,389" path="m6253,3l5324,3,5324,392,6253,392,6253,3xe" filled="t" fillcolor="#9A403D" stroked="f">
              <v:path arrowok="t"/>
              <v:fill/>
            </v:shape>
            <v:shape style="position:absolute;left:6368;top:3;width:116;height:389" coordorigin="6368,3" coordsize="116,389" path="m6368,392l6484,392,6484,3,6368,3,6368,392xe" filled="t" fillcolor="#9A403D" stroked="f">
              <v:path arrowok="t"/>
              <v:fill/>
            </v:shape>
            <v:shape style="position:absolute;left:7235;top:3;width:115;height:389" coordorigin="7235,3" coordsize="115,389" path="m7235,392l7350,392,7350,3,7235,3,7235,392xe" filled="t" fillcolor="#9A403D" stroked="f">
              <v:path arrowok="t"/>
              <v:fill/>
            </v:shape>
            <v:shape style="position:absolute;left:6484;top:3;width:751;height:389" coordorigin="6484,3" coordsize="751,389" path="m7235,3l6484,3,6484,392,7235,392,7235,3xe" filled="t" fillcolor="#9A403D" stroked="f">
              <v:path arrowok="t"/>
              <v:fill/>
            </v:shape>
            <v:shape style="position:absolute;left:7350;top:3;width:115;height:389" coordorigin="7350,3" coordsize="115,389" path="m7350,392l7465,392,7465,3,7350,3,7350,392xe" filled="t" fillcolor="#9A403D" stroked="f">
              <v:path arrowok="t"/>
              <v:fill/>
            </v:shape>
            <v:shape style="position:absolute;left:10435;top:3;width:115;height:389" coordorigin="10435,3" coordsize="115,389" path="m10435,392l10550,392,10550,3,10435,3,10435,392xe" filled="t" fillcolor="#9A403D" stroked="f">
              <v:path arrowok="t"/>
              <v:fill/>
            </v:shape>
            <v:shape style="position:absolute;left:7465;top:3;width:2969;height:389" coordorigin="7465,3" coordsize="2969,389" path="m10435,3l7465,3,7465,392,10435,392,10435,3xe" filled="t" fillcolor="#9A403D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Field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                        </w:t>
      </w:r>
      <w:r>
        <w:rPr>
          <w:rFonts w:cs="Calibri" w:hAnsi="Calibri" w:eastAsia="Calibri" w:ascii="Calibri"/>
          <w:b/>
          <w:color w:val="FFFFFF"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                    </w:t>
      </w:r>
      <w:r>
        <w:rPr>
          <w:rFonts w:cs="Calibri" w:hAnsi="Calibri" w:eastAsia="Calibri" w:ascii="Calibri"/>
          <w:b/>
          <w:color w:val="FFFFFF"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             </w:t>
      </w:r>
      <w:r>
        <w:rPr>
          <w:rFonts w:cs="Calibri" w:hAnsi="Calibri" w:eastAsia="Calibri" w:ascii="Calibri"/>
          <w:b/>
          <w:color w:val="FFFFFF"/>
          <w:spacing w:val="1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     </w:t>
      </w:r>
      <w:r>
        <w:rPr>
          <w:rFonts w:cs="Calibri" w:hAnsi="Calibri" w:eastAsia="Calibri" w:ascii="Calibri"/>
          <w:b/>
          <w:color w:val="FFFFFF"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pict>
          <v:group style="position:absolute;margin-left:372.77pt;margin-top:310.35pt;width:149.46pt;height:360.8pt;mso-position-horizontal-relative:page;mso-position-vertical-relative:page;z-index:-3259" coordorigin="7455,6207" coordsize="2989,7216">
            <v:shape style="position:absolute;left:7465;top:6217;width:2969;height:269" coordorigin="7465,6217" coordsize="2969,269" path="m7465,6486l10435,6486,10435,6217,7465,6217,7465,6486xe" filled="t" fillcolor="#DCE6F1" stroked="f">
              <v:path arrowok="t"/>
              <v:fill/>
            </v:shape>
            <v:shape style="position:absolute;left:7465;top:6486;width:2969;height:269" coordorigin="7465,6486" coordsize="2969,269" path="m7465,6755l10435,6755,10435,6486,7465,6486,7465,6755xe" filled="t" fillcolor="#DCE6F1" stroked="f">
              <v:path arrowok="t"/>
              <v:fill/>
            </v:shape>
            <v:shape style="position:absolute;left:7465;top:6755;width:2969;height:269" coordorigin="7465,6755" coordsize="2969,269" path="m7465,7023l10435,7023,10435,6755,7465,6755,7465,7023xe" filled="t" fillcolor="#DCE6F1" stroked="f">
              <v:path arrowok="t"/>
              <v:fill/>
            </v:shape>
            <v:shape style="position:absolute;left:7465;top:7023;width:2969;height:269" coordorigin="7465,7023" coordsize="2969,269" path="m7465,7292l10435,7292,10435,7023,7465,7023,7465,7292xe" filled="t" fillcolor="#DCE6F1" stroked="f">
              <v:path arrowok="t"/>
              <v:fill/>
            </v:shape>
            <v:shape style="position:absolute;left:7465;top:7292;width:2969;height:269" coordorigin="7465,7292" coordsize="2969,269" path="m7465,7561l10435,7561,10435,7292,7465,7292,7465,7561xe" filled="t" fillcolor="#DCE6F1" stroked="f">
              <v:path arrowok="t"/>
              <v:fill/>
            </v:shape>
            <v:shape style="position:absolute;left:7465;top:7561;width:2969;height:269" coordorigin="7465,7561" coordsize="2969,269" path="m7465,7830l10435,7830,10435,7561,7465,7561,7465,7830xe" filled="t" fillcolor="#DCE6F1" stroked="f">
              <v:path arrowok="t"/>
              <v:fill/>
            </v:shape>
            <v:shape style="position:absolute;left:7465;top:7830;width:2969;height:269" coordorigin="7465,7830" coordsize="2969,269" path="m7465,8099l10435,8099,10435,7830,7465,7830,7465,8099xe" filled="t" fillcolor="#DCE6F1" stroked="f">
              <v:path arrowok="t"/>
              <v:fill/>
            </v:shape>
            <v:shape style="position:absolute;left:7465;top:8099;width:2969;height:389" coordorigin="7465,8099" coordsize="2969,389" path="m7465,8488l10435,8488,10435,8099,7465,8099,7465,8488xe" filled="t" fillcolor="#DCE6F1" stroked="f">
              <v:path arrowok="t"/>
              <v:fill/>
            </v:shape>
            <v:shape style="position:absolute;left:7465;top:8488;width:2969;height:266" coordorigin="7465,8488" coordsize="2969,266" path="m7465,8754l10435,8754,10435,8488,7465,8488,7465,8754xe" filled="t" fillcolor="#EDF3F8" stroked="f">
              <v:path arrowok="t"/>
              <v:fill/>
            </v:shape>
            <v:shape style="position:absolute;left:7465;top:8754;width:2969;height:269" coordorigin="7465,8754" coordsize="2969,269" path="m7465,9023l10435,9023,10435,8754,7465,8754,7465,9023xe" filled="t" fillcolor="#EDF3F8" stroked="f">
              <v:path arrowok="t"/>
              <v:fill/>
            </v:shape>
            <v:shape style="position:absolute;left:7465;top:9023;width:2969;height:269" coordorigin="7465,9023" coordsize="2969,269" path="m7465,9292l10435,9292,10435,9023,7465,9023,7465,9292xe" filled="t" fillcolor="#EDF3F8" stroked="f">
              <v:path arrowok="t"/>
              <v:fill/>
            </v:shape>
            <v:shape style="position:absolute;left:7465;top:9292;width:2969;height:389" coordorigin="7465,9292" coordsize="2969,389" path="m7465,9681l10435,9681,10435,9292,7465,9292,7465,9681xe" filled="t" fillcolor="#EDF3F8" stroked="f">
              <v:path arrowok="t"/>
              <v:fill/>
            </v:shape>
            <v:shape style="position:absolute;left:7465;top:9681;width:2969;height:269" coordorigin="7465,9681" coordsize="2969,269" path="m7465,9949l10435,9949,10435,9681,7465,9681,7465,9949xe" filled="t" fillcolor="#EDF3F8" stroked="f">
              <v:path arrowok="t"/>
              <v:fill/>
            </v:shape>
            <v:shape style="position:absolute;left:7465;top:9949;width:2969;height:269" coordorigin="7465,9949" coordsize="2969,269" path="m7465,10218l10435,10218,10435,9949,7465,9949,7465,10218xe" filled="t" fillcolor="#EDF3F8" stroked="f">
              <v:path arrowok="t"/>
              <v:fill/>
            </v:shape>
            <v:shape style="position:absolute;left:7465;top:10218;width:2969;height:269" coordorigin="7465,10218" coordsize="2969,269" path="m7465,10487l10435,10487,10435,10218,7465,10218,7465,10487xe" filled="t" fillcolor="#EDF3F8" stroked="f">
              <v:path arrowok="t"/>
              <v:fill/>
            </v:shape>
            <v:shape style="position:absolute;left:7465;top:10487;width:2969;height:269" coordorigin="7465,10487" coordsize="2969,269" path="m7465,10756l10435,10756,10435,10487,7465,10487,7465,10756xe" filled="t" fillcolor="#EDF3F8" stroked="f">
              <v:path arrowok="t"/>
              <v:fill/>
            </v:shape>
            <v:shape style="position:absolute;left:7465;top:10756;width:2969;height:269" coordorigin="7465,10756" coordsize="2969,269" path="m7465,11025l10435,11025,10435,10756,7465,10756,7465,11025xe" filled="t" fillcolor="#EDF3F8" stroked="f">
              <v:path arrowok="t"/>
              <v:fill/>
            </v:shape>
            <v:shape style="position:absolute;left:7465;top:10993;width:2103;height:0" coordorigin="7465,10993" coordsize="2103,0" path="m7465,10993l9568,10993e" filled="f" stroked="t" strokeweight="0.81997pt" strokecolor="#1154CC">
              <v:path arrowok="t"/>
            </v:shape>
            <v:shape style="position:absolute;left:7465;top:11025;width:2969;height:269" coordorigin="7465,11025" coordsize="2969,269" path="m7465,11293l10435,11293,10435,11025,7465,11025,7465,11293xe" filled="t" fillcolor="#EDF3F8" stroked="f">
              <v:path arrowok="t"/>
              <v:fill/>
            </v:shape>
            <v:shape style="position:absolute;left:7465;top:11293;width:2969;height:386" coordorigin="7465,11293" coordsize="2969,386" path="m7465,11680l10435,11680,10435,11293,7465,11293,7465,11680xe" filled="t" fillcolor="#EDF3F8" stroked="f">
              <v:path arrowok="t"/>
              <v:fill/>
            </v:shape>
            <v:shape style="position:absolute;left:7465;top:11680;width:2969;height:269" coordorigin="7465,11680" coordsize="2969,269" path="m7465,11949l10435,11949,10435,11680,7465,11680,7465,11949xe" filled="t" fillcolor="#EDF3F8" stroked="f">
              <v:path arrowok="t"/>
              <v:fill/>
            </v:shape>
            <v:shape style="position:absolute;left:7465;top:11949;width:2969;height:389" coordorigin="7465,11949" coordsize="2969,389" path="m7465,12338l10435,12338,10435,11949,7465,11949,7465,12338xe" filled="t" fillcolor="#EDF3F8" stroked="f">
              <v:path arrowok="t"/>
              <v:fill/>
            </v:shape>
            <v:shape style="position:absolute;left:7465;top:12338;width:2969;height:269" coordorigin="7465,12338" coordsize="2969,269" path="m7465,12607l10435,12607,10435,12338,7465,12338,7465,12607xe" filled="t" fillcolor="#DCE6F1" stroked="f">
              <v:path arrowok="t"/>
              <v:fill/>
            </v:shape>
            <v:shape style="position:absolute;left:7465;top:12607;width:2969;height:269" coordorigin="7465,12607" coordsize="2969,269" path="m7465,12876l10435,12876,10435,12607,7465,12607,7465,12876xe" filled="t" fillcolor="#DCE6F1" stroked="f">
              <v:path arrowok="t"/>
              <v:fill/>
            </v:shape>
            <v:shape style="position:absolute;left:7465;top:12876;width:2969;height:269" coordorigin="7465,12876" coordsize="2969,269" path="m7465,13144l10435,13144,10435,12876,7465,12876,7465,13144xe" filled="t" fillcolor="#DCE6F1" stroked="f">
              <v:path arrowok="t"/>
              <v:fill/>
            </v:shape>
            <v:shape style="position:absolute;left:7465;top:13144;width:2969;height:269" coordorigin="7465,13144" coordsize="2969,269" path="m10435,13144l7465,13144,7465,13413,10435,13413,10435,13144xe" filled="t" fillcolor="#DCE6F1" stroked="f">
              <v:path arrowok="t"/>
              <v:fill/>
            </v:shape>
            <w10:wrap type="none"/>
          </v:group>
        </w:pict>
      </w:r>
      <w:r>
        <w:pict>
          <v:group style="position:absolute;margin-left:372.77pt;margin-top:177.49pt;width:149.46pt;height:114.41pt;mso-position-horizontal-relative:page;mso-position-vertical-relative:page;z-index:-3260" coordorigin="7455,3550" coordsize="2989,2288">
            <v:shape style="position:absolute;left:7465;top:3560;width:2969;height:269" coordorigin="7465,3560" coordsize="2969,269" path="m10435,3560l7465,3560,7465,3828,10435,3828,10435,3560xe" filled="t" fillcolor="#DCE6F1" stroked="f">
              <v:path arrowok="t"/>
              <v:fill/>
            </v:shape>
            <v:shape style="position:absolute;left:7465;top:3828;width:2969;height:269" coordorigin="7465,3828" coordsize="2969,269" path="m7465,4097l10435,4097,10435,3828,7465,3828,7465,4097xe" filled="t" fillcolor="#DCE6F1" stroked="f">
              <v:path arrowok="t"/>
              <v:fill/>
            </v:shape>
            <v:shape style="position:absolute;left:7465;top:4097;width:2969;height:269" coordorigin="7465,4097" coordsize="2969,269" path="m7465,4366l10435,4366,10435,4097,7465,4097,7465,4366xe" filled="t" fillcolor="#DCE6F1" stroked="f">
              <v:path arrowok="t"/>
              <v:fill/>
            </v:shape>
            <v:shape style="position:absolute;left:7465;top:4366;width:2969;height:269" coordorigin="7465,4366" coordsize="2969,269" path="m7465,4635l10435,4635,10435,4366,7465,4366,7465,4635xe" filled="t" fillcolor="#DCE6F1" stroked="f">
              <v:path arrowok="t"/>
              <v:fill/>
            </v:shape>
            <v:shape style="position:absolute;left:7465;top:4635;width:2969;height:269" coordorigin="7465,4635" coordsize="2969,269" path="m7465,4904l10435,4904,10435,4635,7465,4635,7465,4904xe" filled="t" fillcolor="#DCE6F1" stroked="f">
              <v:path arrowok="t"/>
              <v:fill/>
            </v:shape>
            <v:shape style="position:absolute;left:7465;top:4904;width:2969;height:269" coordorigin="7465,4904" coordsize="2969,269" path="m7465,5173l10435,5173,10435,4904,7465,4904,7465,5173xe" filled="t" fillcolor="#DCE6F1" stroked="f">
              <v:path arrowok="t"/>
              <v:fill/>
            </v:shape>
            <v:shape style="position:absolute;left:7465;top:5173;width:2969;height:269" coordorigin="7465,5173" coordsize="2969,269" path="m7465,5442l10435,5442,10435,5173,7465,5173,7465,5442xe" filled="t" fillcolor="#DCE6F1" stroked="f">
              <v:path arrowok="t"/>
              <v:fill/>
            </v:shape>
            <v:shape style="position:absolute;left:7465;top:5442;width:2969;height:386" coordorigin="7465,5442" coordsize="2969,386" path="m10435,5442l7465,5442,7465,5828,10435,5828,10435,5442xe" filled="t" fillcolor="#DCE6F1" stroked="f">
              <v:path arrowok="t"/>
              <v:fill/>
            </v:shape>
            <w10:wrap type="none"/>
          </v:group>
        </w:pict>
      </w:r>
      <w:r>
        <w:pict>
          <v:group style="position:absolute;margin-left:372.77pt;margin-top:71.5pt;width:149.46pt;height:87.54pt;mso-position-horizontal-relative:page;mso-position-vertical-relative:page;z-index:-3261" coordorigin="7455,1430" coordsize="2989,1751">
            <v:shape style="position:absolute;left:7465;top:1440;width:2969;height:269" coordorigin="7465,1440" coordsize="2969,269" path="m10435,1440l7465,1440,7465,1709,10435,1709,10435,1440xe" filled="t" fillcolor="#DCE6F1" stroked="f">
              <v:path arrowok="t"/>
              <v:fill/>
            </v:shape>
            <v:shape style="position:absolute;left:7465;top:1709;width:2969;height:269" coordorigin="7465,1709" coordsize="2969,269" path="m7465,1978l10435,1978,10435,1709,7465,1709,7465,1978xe" filled="t" fillcolor="#DCE6F1" stroked="f">
              <v:path arrowok="t"/>
              <v:fill/>
            </v:shape>
            <v:shape style="position:absolute;left:7465;top:1978;width:2969;height:269" coordorigin="7465,1978" coordsize="2969,269" path="m7465,2247l10435,2247,10435,1978,7465,1978,7465,2247xe" filled="t" fillcolor="#DCE6F1" stroked="f">
              <v:path arrowok="t"/>
              <v:fill/>
            </v:shape>
            <v:shape style="position:absolute;left:7465;top:2247;width:2969;height:269" coordorigin="7465,2247" coordsize="2969,269" path="m7465,2516l10435,2516,10435,2247,7465,2247,7465,2516xe" filled="t" fillcolor="#DCE6F1" stroked="f">
              <v:path arrowok="t"/>
              <v:fill/>
            </v:shape>
            <v:shape style="position:absolute;left:7465;top:2516;width:2969;height:266" coordorigin="7465,2516" coordsize="2969,266" path="m7465,2782l10435,2782,10435,2516,7465,2516,7465,2782xe" filled="t" fillcolor="#DCE6F1" stroked="f">
              <v:path arrowok="t"/>
              <v:fill/>
            </v:shape>
            <v:shape style="position:absolute;left:7465;top:2782;width:2969;height:389" coordorigin="7465,2782" coordsize="2969,389" path="m7465,3171l10435,3171,10435,2782,7465,2782,7465,3171xe" filled="t" fillcolor="#DCE6F1" stroked="f">
              <v:path arrowok="t"/>
              <v:fill/>
            </v:shape>
            <v:shape style="position:absolute;left:7465;top:3020;width:521;height:0" coordorigin="7465,3020" coordsize="521,0" path="m7465,3020l7986,3020e" filled="f" stroked="t" strokeweight="0.81999pt" strokecolor="#1154C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731" w:hRule="exact"/>
        </w:trPr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24" w:right="4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2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27" w:right="18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lisher.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lisher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  <w:t>I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m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a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g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  <w:t>A</w:t>
            </w:r>
            <w:r>
              <w:rPr>
                <w:rFonts w:cs="Calibri" w:hAnsi="Calibri" w:eastAsia="Calibri" w:ascii="Calibri"/>
                <w:color w:val="1154CC"/>
                <w:spacing w:val="-3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sset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389" w:hRule="exact"/>
        </w:trPr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24" w:right="4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2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ixe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268" w:hRule="exact"/>
        </w:trPr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0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24" w:right="4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2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27" w:right="129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els.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rescali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clie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Either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27" w:right="8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should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xact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</w:p>
        </w:tc>
      </w:tr>
      <w:tr>
        <w:trPr>
          <w:trHeight w:val="389" w:hRule="exact"/>
        </w:trPr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24" w:right="4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27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eig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ixe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271" w:hRule="exact"/>
        </w:trPr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0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24" w:right="4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2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eig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27" w:right="10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els.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rescali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clie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Either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inc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ent.</w:t>
            </w:r>
          </w:p>
        </w:tc>
      </w:tr>
      <w:tr>
        <w:trPr>
          <w:trHeight w:val="1150" w:hRule="exact"/>
        </w:trPr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445" w:right="328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315" w:right="2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205" w:right="9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2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Wh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list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2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rted.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2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2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5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2001" w:hRule="exact"/>
        </w:trPr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0"/>
              <w:ind w:left="127" w:right="43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Each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should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have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cs.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See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27" w:right="104"/>
            </w:pPr>
            <w:hyperlink r:id="rId57">
              <w:r>
                <w:rPr>
                  <w:rFonts w:cs="Calibri" w:hAnsi="Calibri" w:eastAsia="Calibri" w:ascii="Calibri"/>
                  <w:color w:val="1154CC"/>
                  <w:spacing w:val="0"/>
                  <w:w w:val="100"/>
                  <w:sz w:val="22"/>
                  <w:szCs w:val="22"/>
                </w:rPr>
                <w:t>Wiki</w:t>
              </w:r>
              <w:r>
                <w:rPr>
                  <w:rFonts w:cs="Calibri" w:hAnsi="Calibri" w:eastAsia="Calibri" w:ascii="Calibri"/>
                  <w:color w:val="1154CC"/>
                  <w:spacing w:val="-1"/>
                  <w:w w:val="100"/>
                  <w:sz w:val="22"/>
                  <w:szCs w:val="22"/>
                </w:rPr>
                <w:t>p</w:t>
              </w:r>
              <w:r>
                <w:rPr>
                  <w:rFonts w:cs="Calibri" w:hAnsi="Calibri" w:eastAsia="Calibri" w:ascii="Calibri"/>
                  <w:color w:val="1154CC"/>
                  <w:spacing w:val="0"/>
                  <w:w w:val="100"/>
                  <w:sz w:val="22"/>
                  <w:szCs w:val="22"/>
                </w:rPr>
                <w:t>ed</w:t>
              </w:r>
              <w:r>
                <w:rPr>
                  <w:rFonts w:cs="Calibri" w:hAnsi="Calibri" w:eastAsia="Calibri" w:ascii="Calibri"/>
                  <w:color w:val="1154CC"/>
                  <w:spacing w:val="-1"/>
                  <w:w w:val="100"/>
                  <w:sz w:val="22"/>
                  <w:szCs w:val="22"/>
                </w:rPr>
                <w:t>i</w:t>
              </w:r>
              <w:r>
                <w:rPr>
                  <w:rFonts w:cs="Calibri" w:hAnsi="Calibri" w:eastAsia="Calibri" w:ascii="Calibri"/>
                  <w:color w:val="1154CC"/>
                  <w:spacing w:val="0"/>
                  <w:w w:val="100"/>
                  <w:sz w:val="22"/>
                  <w:szCs w:val="22"/>
                </w:rPr>
                <w:t>a</w:t>
              </w:r>
              <w:r>
                <w:rPr>
                  <w:rFonts w:cs="Calibri" w:hAnsi="Calibri" w:eastAsia="Calibri" w:ascii="Calibri"/>
                  <w:color w:val="1154CC"/>
                  <w:spacing w:val="-1"/>
                  <w:w w:val="100"/>
                  <w:sz w:val="22"/>
                  <w:szCs w:val="22"/>
                </w:rPr>
                <w:t>'</w:t>
              </w:r>
              <w:r>
                <w:rPr>
                  <w:rFonts w:cs="Calibri" w:hAnsi="Calibri" w:eastAsia="Calibri" w:ascii="Calibri"/>
                  <w:color w:val="1154CC"/>
                  <w:spacing w:val="0"/>
                  <w:w w:val="100"/>
                  <w:sz w:val="22"/>
                  <w:szCs w:val="22"/>
                </w:rPr>
                <w:t>s</w:t>
              </w:r>
              <w:r>
                <w:rPr>
                  <w:rFonts w:cs="Calibri" w:hAnsi="Calibri" w:eastAsia="Calibri" w:ascii="Calibri"/>
                  <w:color w:val="1154CC"/>
                  <w:spacing w:val="-2"/>
                  <w:w w:val="100"/>
                  <w:sz w:val="22"/>
                  <w:szCs w:val="22"/>
                </w:rPr>
                <w:t> </w:t>
              </w:r>
              <w:r>
                <w:rPr>
                  <w:rFonts w:cs="Calibri" w:hAnsi="Calibri" w:eastAsia="Calibri" w:ascii="Calibri"/>
                  <w:color w:val="1154CC"/>
                  <w:spacing w:val="1"/>
                  <w:w w:val="100"/>
                  <w:sz w:val="22"/>
                  <w:szCs w:val="22"/>
                </w:rPr>
                <w:t>M</w:t>
              </w:r>
              <w:r>
                <w:rPr>
                  <w:rFonts w:cs="Calibri" w:hAnsi="Calibri" w:eastAsia="Calibri" w:ascii="Calibri"/>
                  <w:color w:val="1154CC"/>
                  <w:spacing w:val="0"/>
                  <w:w w:val="100"/>
                  <w:sz w:val="22"/>
                  <w:szCs w:val="22"/>
                </w:rPr>
                <w:t>IME</w:t>
              </w:r>
              <w:r>
                <w:rPr>
                  <w:rFonts w:cs="Calibri" w:hAnsi="Calibri" w:eastAsia="Calibri" w:ascii="Calibri"/>
                  <w:color w:val="1154CC"/>
                  <w:spacing w:val="-2"/>
                  <w:w w:val="100"/>
                  <w:sz w:val="22"/>
                  <w:szCs w:val="22"/>
                </w:rPr>
                <w:t> </w:t>
              </w:r>
              <w:r>
                <w:rPr>
                  <w:rFonts w:cs="Calibri" w:hAnsi="Calibri" w:eastAsia="Calibri" w:ascii="Calibri"/>
                  <w:color w:val="1154CC"/>
                  <w:spacing w:val="0"/>
                  <w:w w:val="100"/>
                  <w:sz w:val="22"/>
                  <w:szCs w:val="22"/>
                </w:rPr>
                <w:t>pa</w:t>
              </w:r>
              <w:r>
                <w:rPr>
                  <w:rFonts w:cs="Calibri" w:hAnsi="Calibri" w:eastAsia="Calibri" w:ascii="Calibri"/>
                  <w:color w:val="1154CC"/>
                  <w:spacing w:val="-1"/>
                  <w:w w:val="100"/>
                  <w:sz w:val="22"/>
                  <w:szCs w:val="22"/>
                </w:rPr>
                <w:t>g</w:t>
              </w:r>
              <w:r>
                <w:rPr>
                  <w:rFonts w:cs="Calibri" w:hAnsi="Calibri" w:eastAsia="Calibri" w:ascii="Calibri"/>
                  <w:color w:val="1154CC"/>
                  <w:spacing w:val="0"/>
                  <w:w w:val="100"/>
                  <w:sz w:val="22"/>
                  <w:szCs w:val="22"/>
                </w:rPr>
                <w:t>e</w:t>
              </w:r>
              <w:r>
                <w:rPr>
                  <w:rFonts w:cs="Calibri" w:hAnsi="Calibri" w:eastAsia="Calibri" w:ascii="Calibri"/>
                  <w:color w:val="1154CC"/>
                  <w:spacing w:val="2"/>
                  <w:w w:val="100"/>
                  <w:sz w:val="22"/>
                  <w:szCs w:val="22"/>
                </w:rPr>
                <w:t> </w:t>
              </w:r>
              <w:r>
                <w:rPr>
                  <w:rFonts w:cs="Calibri" w:hAnsi="Calibri" w:eastAsia="Calibri" w:ascii="Calibri"/>
                  <w:color w:val="000000"/>
                  <w:spacing w:val="-3"/>
                  <w:w w:val="100"/>
                  <w:sz w:val="22"/>
                  <w:szCs w:val="22"/>
                </w:rPr>
                <w:t>f</w:t>
              </w:r>
            </w:hyperlink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and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ks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all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IETF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RFCs.</w:t>
            </w:r>
          </w:p>
        </w:tc>
      </w:tr>
      <w:tr>
        <w:trPr>
          <w:trHeight w:val="700" w:hRule="exact"/>
        </w:trPr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9"/>
              <w:ind w:left="127" w:right="47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ed.</w:t>
            </w:r>
          </w:p>
        </w:tc>
      </w:tr>
      <w:tr>
        <w:trPr>
          <w:trHeight w:val="1075" w:hRule="exact"/>
        </w:trPr>
        <w:tc>
          <w:tcPr>
            <w:tcW w:w="1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3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24" w:right="4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27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27" w:right="41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</w:tbl>
    <w:p>
      <w:pPr>
        <w:sectPr>
          <w:pgMar w:header="1001" w:footer="1321" w:top="1220" w:bottom="280" w:left="1700" w:right="1020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6345" w:right="1593"/>
      </w:pPr>
      <w:r>
        <w:pict>
          <v:group style="position:absolute;margin-left:94.924pt;margin-top:71.496pt;width:433.066pt;height:33.904pt;mso-position-horizontal-relative:page;mso-position-vertical-relative:page;z-index:-3258" coordorigin="1898,1430" coordsize="8661,678">
            <v:shape style="position:absolute;left:1908;top:1440;width:1699;height:658" coordorigin="1908,1440" coordsize="1699,658" path="m1908,2098l3608,2098,3608,1440,1908,1440,1908,2098xe" filled="t" fillcolor="#DCE6F1" stroked="f">
              <v:path arrowok="t"/>
              <v:fill/>
            </v:shape>
            <v:shape style="position:absolute;left:3608;top:1440;width:1601;height:658" coordorigin="3608,1440" coordsize="1601,658" path="m3608,2098l5209,2098,5209,1440,3608,1440,3608,2098xe" filled="t" fillcolor="#DCE6F1" stroked="f">
              <v:path arrowok="t"/>
              <v:fill/>
            </v:shape>
            <v:shape style="position:absolute;left:5209;top:1440;width:1159;height:658" coordorigin="5209,1440" coordsize="1159,658" path="m5209,2098l6368,2098,6368,1440,5209,1440,5209,2098xe" filled="t" fillcolor="#DCE6F1" stroked="f">
              <v:path arrowok="t"/>
              <v:fill/>
            </v:shape>
            <v:shape style="position:absolute;left:6368;top:1440;width:982;height:658" coordorigin="6368,1440" coordsize="982,658" path="m6368,2098l7350,2098,7350,1440,6368,1440,6368,2098xe" filled="t" fillcolor="#DCE6F1" stroked="f">
              <v:path arrowok="t"/>
              <v:fill/>
            </v:shape>
            <v:shape style="position:absolute;left:7350;top:1440;width:3200;height:658" coordorigin="7350,1440" coordsize="3200,658" path="m7350,2098l10550,2098,10550,1440,7350,1440,7350,2098xe" filled="t" fillcolor="#DCE6F1" stroked="f">
              <v:path arrowok="t"/>
              <v:fill/>
            </v:shape>
            <v:shape style="position:absolute;left:7465;top:1440;width:2969;height:269" coordorigin="7465,1440" coordsize="2969,269" path="m10435,1440l7465,1440,7465,1709,10435,1709,10435,1440xe" filled="t" fillcolor="#DCE6F1" stroked="f">
              <v:path arrowok="t"/>
              <v:fill/>
            </v:shape>
            <v:shape style="position:absolute;left:7465;top:1709;width:2969;height:389" coordorigin="7465,1709" coordsize="2969,389" path="m7465,2098l10435,2098,10435,1709,7465,1709,7465,2098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4"/>
      </w:pP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i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deo</w:t>
      </w:r>
      <w:r>
        <w:rPr>
          <w:rFonts w:cs="Calibri" w:hAnsi="Calibri" w:eastAsia="Calibri" w:ascii="Calibri"/>
          <w:b/>
          <w:i/>
          <w:color w:val="903B39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Obj</w:t>
      </w:r>
      <w:r>
        <w:rPr>
          <w:rFonts w:cs="Calibri" w:hAnsi="Calibri" w:eastAsia="Calibri" w:ascii="Calibri"/>
          <w:b/>
          <w:i/>
          <w:color w:val="903B39"/>
          <w:spacing w:val="3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80" w:right="789"/>
      </w:pPr>
      <w:r>
        <w:pict>
          <v:group style="position:absolute;margin-left:372.77pt;margin-top:447.41pt;width:149.46pt;height:160.62pt;mso-position-horizontal-relative:page;mso-position-vertical-relative:page;z-index:-3257" coordorigin="7455,8948" coordsize="2989,3212">
            <v:shape style="position:absolute;left:7465;top:8958;width:2969;height:269" coordorigin="7465,8958" coordsize="2969,269" path="m7465,9227l10435,9227,10435,8958,7465,8958,7465,9227xe" filled="t" fillcolor="#EDF3F8" stroked="f">
              <v:path arrowok="t"/>
              <v:fill/>
            </v:shape>
            <v:shape style="position:absolute;left:7465;top:9227;width:2969;height:266" coordorigin="7465,9227" coordsize="2969,266" path="m7465,9493l10435,9493,10435,9227,7465,9227,7465,9493xe" filled="t" fillcolor="#EDF3F8" stroked="f">
              <v:path arrowok="t"/>
              <v:fill/>
            </v:shape>
            <v:shape style="position:absolute;left:7465;top:9493;width:2969;height:269" coordorigin="7465,9493" coordsize="2969,269" path="m7465,9762l10435,9762,10435,9493,7465,9493,7465,9762xe" filled="t" fillcolor="#EDF3F8" stroked="f">
              <v:path arrowok="t"/>
              <v:fill/>
            </v:shape>
            <v:shape style="position:absolute;left:7465;top:9762;width:2969;height:269" coordorigin="7465,9762" coordsize="2969,269" path="m7465,10031l10435,10031,10435,9762,7465,9762,7465,10031xe" filled="t" fillcolor="#EDF3F8" stroked="f">
              <v:path arrowok="t"/>
              <v:fill/>
            </v:shape>
            <v:shape style="position:absolute;left:7465;top:10031;width:2969;height:389" coordorigin="7465,10031" coordsize="2969,389" path="m7465,10420l10435,10420,10435,10031,7465,10031,7465,10420xe" filled="t" fillcolor="#EDF3F8" stroked="f">
              <v:path arrowok="t"/>
              <v:fill/>
            </v:shape>
            <v:shape style="position:absolute;left:7465;top:10420;width:2969;height:269" coordorigin="7465,10420" coordsize="2969,269" path="m10435,10420l7465,10420,7465,10689,10435,10689,10435,10420xe" filled="t" fillcolor="#DCE6F1" stroked="f">
              <v:path arrowok="t"/>
              <v:fill/>
            </v:shape>
            <v:shape style="position:absolute;left:7465;top:10689;width:2969;height:269" coordorigin="7465,10689" coordsize="2969,269" path="m7465,10957l10435,10957,10435,10689,7465,10689,7465,10957xe" filled="t" fillcolor="#DCE6F1" stroked="f">
              <v:path arrowok="t"/>
              <v:fill/>
            </v:shape>
            <v:shape style="position:absolute;left:7465;top:10957;width:2969;height:269" coordorigin="7465,10957" coordsize="2969,269" path="m7465,11226l10435,11226,10435,10957,7465,10957,7465,11226xe" filled="t" fillcolor="#DCE6F1" stroked="f">
              <v:path arrowok="t"/>
              <v:fill/>
            </v:shape>
            <v:shape style="position:absolute;left:7465;top:11226;width:2969;height:269" coordorigin="7465,11226" coordsize="2969,269" path="m7465,11495l10435,11495,10435,11226,7465,11226,7465,11495xe" filled="t" fillcolor="#DCE6F1" stroked="f">
              <v:path arrowok="t"/>
              <v:fill/>
            </v:shape>
            <v:shape style="position:absolute;left:7465;top:11495;width:2969;height:269" coordorigin="7465,11495" coordsize="2969,269" path="m7465,11764l10435,11764,10435,11495,7465,11495,7465,11764xe" filled="t" fillcolor="#DCE6F1" stroked="f">
              <v:path arrowok="t"/>
              <v:fill/>
            </v:shape>
            <v:shape style="position:absolute;left:7465;top:11764;width:2969;height:386" coordorigin="7465,11764" coordsize="2969,386" path="m10435,11764l7465,11764,7465,12151,10435,12151,10435,11764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Excha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ecific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plea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RTB.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78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5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404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</w:t>
            </w:r>
            <w:r>
              <w:rPr>
                <w:rFonts w:cs="Calibri" w:hAnsi="Calibri" w:eastAsia="Calibri" w:ascii="Calibri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array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                </w:t>
            </w:r>
            <w:r>
              <w:rPr>
                <w:rFonts w:cs="Calibri" w:hAnsi="Calibri" w:eastAsia="Calibri" w:ascii="Calibri"/>
                <w:color w:val="000000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rted.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tLeast" w:line="380"/>
              <w:ind w:left="3416" w:right="15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</w:t>
            </w:r>
            <w:r>
              <w:rPr>
                <w:rFonts w:cs="Calibri" w:hAnsi="Calibri" w:eastAsia="Calibri" w:ascii="Calibri"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-12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position w:val="-12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-12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-12"/>
                <w:sz w:val="22"/>
                <w:szCs w:val="22"/>
              </w:rPr>
              <w:t>                               </w:t>
            </w:r>
            <w:r>
              <w:rPr>
                <w:rFonts w:cs="Calibri" w:hAnsi="Calibri" w:eastAsia="Calibri" w:ascii="Calibri"/>
                <w:spacing w:val="43"/>
                <w:w w:val="100"/>
                <w:position w:val="-12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are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position w:val="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ited</w:t>
            </w:r>
            <w:r>
              <w:rPr>
                <w:rFonts w:cs="Calibri" w:hAnsi="Calibri" w:eastAsia="Calibri" w:ascii="Calibri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“vi</w:t>
            </w:r>
            <w:r>
              <w:rPr>
                <w:rFonts w:cs="Calibri" w:hAnsi="Calibri" w:eastAsia="Calibri" w:ascii="Calibri"/>
                <w:spacing w:val="-1"/>
                <w:w w:val="100"/>
                <w:position w:val="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2"/>
                <w:w w:val="100"/>
                <w:position w:val="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3"/>
                <w:w w:val="100"/>
                <w:position w:val="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  <w:t>s-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140"/>
              <w:ind w:left="5557"/>
            </w:pP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position w:val="3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3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-1"/>
                <w:w w:val="100"/>
                <w:position w:val="3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3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3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3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3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3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3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ws</w:t>
            </w:r>
            <w:r>
              <w:rPr>
                <w:rFonts w:cs="Calibri" w:hAnsi="Calibri" w:eastAsia="Calibri" w:ascii="Calibri"/>
                <w:spacing w:val="-1"/>
                <w:w w:val="100"/>
                <w:position w:val="3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3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1"/>
                <w:w w:val="100"/>
                <w:position w:val="3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a,</w:t>
            </w:r>
            <w:r>
              <w:rPr>
                <w:rFonts w:cs="Calibri" w:hAnsi="Calibri" w:eastAsia="Calibri" w:ascii="Calibri"/>
                <w:spacing w:val="-4"/>
                <w:w w:val="100"/>
                <w:position w:val="3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3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3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57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ash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 w:right="26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that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ently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sh.</w:t>
            </w:r>
          </w:p>
        </w:tc>
      </w:tr>
      <w:tr>
        <w:trPr>
          <w:trHeight w:val="658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rati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3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5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rat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658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axd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rat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5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5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rati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462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color w:val="000000"/>
                <w:spacing w:val="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array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"/>
              <w:ind w:left="5557" w:right="310" w:hanging="214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lisher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acce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respo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se.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‘V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Bid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ls’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es.</w:t>
            </w:r>
          </w:p>
        </w:tc>
      </w:tr>
      <w:tr>
        <w:trPr>
          <w:trHeight w:val="1731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 w:right="41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specif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68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6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680" w:right="945"/>
        <w:sectPr>
          <w:pgMar w:header="1001" w:footer="1321" w:top="1220" w:bottom="280" w:left="1120" w:right="102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eneric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540" w:right="970"/>
      </w:pPr>
      <w:r>
        <w:pict>
          <v:group style="position:absolute;margin-left:372.77pt;margin-top:54.2436pt;width:149.46pt;height:100.95pt;mso-position-horizontal-relative:page;mso-position-vertical-relative:paragraph;z-index:-3256" coordorigin="7455,1085" coordsize="2989,2019">
            <v:shape style="position:absolute;left:7465;top:1095;width:2969;height:269" coordorigin="7465,1095" coordsize="2969,269" path="m10435,1095l7465,1095,7465,1363,10435,1363,10435,1095xe" filled="t" fillcolor="#DCE6F1" stroked="f">
              <v:path arrowok="t"/>
              <v:fill/>
            </v:shape>
            <v:shape style="position:absolute;left:7465;top:1363;width:2969;height:269" coordorigin="7465,1363" coordsize="2969,269" path="m7465,1632l10435,1632,10435,1363,7465,1363,7465,1632xe" filled="t" fillcolor="#DCE6F1" stroked="f">
              <v:path arrowok="t"/>
              <v:fill/>
            </v:shape>
            <v:shape style="position:absolute;left:7465;top:1632;width:2969;height:269" coordorigin="7465,1632" coordsize="2969,269" path="m7465,1901l10435,1901,10435,1632,7465,1632,7465,1901xe" filled="t" fillcolor="#DCE6F1" stroked="f">
              <v:path arrowok="t"/>
              <v:fill/>
            </v:shape>
            <v:shape style="position:absolute;left:7465;top:1901;width:2969;height:269" coordorigin="7465,1901" coordsize="2969,269" path="m7465,2170l10435,2170,10435,1901,7465,1901,7465,2170xe" filled="t" fillcolor="#DCE6F1" stroked="f">
              <v:path arrowok="t"/>
              <v:fill/>
            </v:shape>
            <v:shape style="position:absolute;left:7465;top:2170;width:2969;height:269" coordorigin="7465,2170" coordsize="2969,269" path="m7465,2439l10435,2439,10435,2170,7465,2170,7465,2439xe" filled="t" fillcolor="#DCE6F1" stroked="f">
              <v:path arrowok="t"/>
              <v:fill/>
            </v:shape>
            <v:shape style="position:absolute;left:7465;top:2439;width:2969;height:269" coordorigin="7465,2439" coordsize="2969,269" path="m7465,2707l10435,2707,10435,2439,7465,2439,7465,2707xe" filled="t" fillcolor="#DCE6F1" stroked="f">
              <v:path arrowok="t"/>
              <v:fill/>
            </v:shape>
            <v:shape style="position:absolute;left:7465;top:2707;width:2969;height:386" coordorigin="7465,2707" coordsize="2969,386" path="m7465,3094l10435,3094,10435,2707,7465,2707,7465,3094xe" filled="t" fillcolor="#DCE6F1" stroked="f">
              <v:path arrowok="t"/>
              <v:fill/>
            </v:shape>
            <w10:wrap type="none"/>
          </v:group>
        </w:pict>
      </w:r>
      <w:r>
        <w:pict>
          <v:group style="position:absolute;margin-left:372.77pt;margin-top:187.104pt;width:149.46pt;height:87.63pt;mso-position-horizontal-relative:page;mso-position-vertical-relative:paragraph;z-index:-3255" coordorigin="7455,3742" coordsize="2989,1753">
            <v:shape style="position:absolute;left:7465;top:3752;width:2969;height:269" coordorigin="7465,3752" coordsize="2969,269" path="m7465,4021l10435,4021,10435,3752,7465,3752,7465,4021xe" filled="t" fillcolor="#DCE6F1" stroked="f">
              <v:path arrowok="t"/>
              <v:fill/>
            </v:shape>
            <v:shape style="position:absolute;left:7465;top:4021;width:2969;height:269" coordorigin="7465,4021" coordsize="2969,269" path="m7465,4290l10435,4290,10435,4021,7465,4021,7465,4290xe" filled="t" fillcolor="#DCE6F1" stroked="f">
              <v:path arrowok="t"/>
              <v:fill/>
            </v:shape>
            <v:shape style="position:absolute;left:7465;top:4290;width:2969;height:269" coordorigin="7465,4290" coordsize="2969,269" path="m7465,4558l10435,4558,10435,4290,7465,4290,7465,4558xe" filled="t" fillcolor="#DCE6F1" stroked="f">
              <v:path arrowok="t"/>
              <v:fill/>
            </v:shape>
            <v:shape style="position:absolute;left:7465;top:4558;width:2969;height:269" coordorigin="7465,4558" coordsize="2969,269" path="m7465,4827l10435,4827,10435,4558,7465,4558,7465,4827xe" filled="t" fillcolor="#DCE6F1" stroked="f">
              <v:path arrowok="t"/>
              <v:fill/>
            </v:shape>
            <v:shape style="position:absolute;left:7465;top:4827;width:2969;height:269" coordorigin="7465,4827" coordsize="2969,269" path="m7465,5096l10435,5096,10435,4827,7465,4827,7465,5096xe" filled="t" fillcolor="#DCE6F1" stroked="f">
              <v:path arrowok="t"/>
              <v:fill/>
            </v:shape>
            <v:shape style="position:absolute;left:7465;top:5096;width:2969;height:389" coordorigin="7465,5096" coordsize="2969,389" path="m10435,5096l7465,5096,7465,5485,10435,5485,10435,5096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some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cases,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  <w:u w:val="single" w:color="1154CC"/>
        </w:rPr>
        <w:t>D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  <w:u w:val="single" w:color="1154CC"/>
        </w:rPr>
        <w:t>ata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  <w:u w:val="single" w:color="1154CC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  <w:u w:val="single" w:color="1154CC"/>
        </w:rPr>
        <w:t>A</w:t>
      </w:r>
      <w:r>
        <w:rPr>
          <w:rFonts w:cs="Calibri" w:hAnsi="Calibri" w:eastAsia="Calibri" w:ascii="Calibri"/>
          <w:color w:val="1154CC"/>
          <w:spacing w:val="-2"/>
          <w:w w:val="100"/>
          <w:sz w:val="22"/>
          <w:szCs w:val="22"/>
          <w:u w:val="single" w:color="1154CC"/>
        </w:rPr>
        <w:t>s</w:t>
      </w:r>
      <w:r>
        <w:rPr>
          <w:rFonts w:cs="Calibri" w:hAnsi="Calibri" w:eastAsia="Calibri" w:ascii="Calibri"/>
          <w:color w:val="1154CC"/>
          <w:spacing w:val="-2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  <w:u w:val="single" w:color="1154CC"/>
        </w:rPr>
        <w:t>set</w:t>
      </w:r>
      <w:r>
        <w:rPr>
          <w:rFonts w:cs="Calibri" w:hAnsi="Calibri" w:eastAsia="Calibri" w:ascii="Calibri"/>
          <w:color w:val="1154CC"/>
          <w:spacing w:val="-1"/>
          <w:w w:val="100"/>
          <w:sz w:val="22"/>
          <w:szCs w:val="22"/>
          <w:u w:val="single" w:color="1154CC"/>
        </w:rPr>
        <w:t> 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  <w:u w:val="single" w:color="1154CC"/>
        </w:rPr>
        <w:t>T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  <w:u w:val="single" w:color="1154CC"/>
        </w:rPr>
        <w:t>y</w:t>
      </w:r>
      <w:r>
        <w:rPr>
          <w:rFonts w:cs="Calibri" w:hAnsi="Calibri" w:eastAsia="Calibri" w:ascii="Calibri"/>
          <w:color w:val="1154CC"/>
          <w:spacing w:val="1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color w:val="1154CC"/>
          <w:spacing w:val="-3"/>
          <w:w w:val="100"/>
          <w:sz w:val="22"/>
          <w:szCs w:val="22"/>
          <w:u w:val="single" w:color="1154CC"/>
        </w:rPr>
        <w:t>p</w:t>
      </w:r>
      <w:r>
        <w:rPr>
          <w:rFonts w:cs="Calibri" w:hAnsi="Calibri" w:eastAsia="Calibri" w:ascii="Calibri"/>
          <w:color w:val="1154CC"/>
          <w:spacing w:val="-3"/>
          <w:w w:val="100"/>
          <w:sz w:val="22"/>
          <w:szCs w:val="22"/>
          <w:u w:val="single" w:color="1154CC"/>
        </w:rPr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  <w:u w:val="single" w:color="1154CC"/>
        </w:rPr>
        <w:t>es</w:t>
      </w:r>
      <w:r>
        <w:rPr>
          <w:rFonts w:cs="Calibri" w:hAnsi="Calibri" w:eastAsia="Calibri" w:ascii="Calibri"/>
          <w:color w:val="1154CC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6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014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5557" w:right="182" w:hanging="544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Calibri" w:hAnsi="Calibri" w:eastAsia="Calibri" w:ascii="Calibri"/>
                <w:spacing w:val="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rted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lisher.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lisher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ate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at.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  <w:t>D</w:t>
            </w:r>
            <w:r>
              <w:rPr>
                <w:rFonts w:cs="Calibri" w:hAnsi="Calibri" w:eastAsia="Calibri" w:ascii="Calibri"/>
                <w:color w:val="1154CC"/>
                <w:spacing w:val="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ata</w:t>
            </w:r>
            <w:r>
              <w:rPr>
                <w:rFonts w:cs="Calibri" w:hAnsi="Calibri" w:eastAsia="Calibri" w:ascii="Calibri"/>
                <w:color w:val="1154CC"/>
                <w:spacing w:val="-2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Asset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 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T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y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  <w:t>p</w:t>
            </w:r>
            <w:r>
              <w:rPr>
                <w:rFonts w:cs="Calibri" w:hAnsi="Calibri" w:eastAsia="Calibri" w:ascii="Calibri"/>
                <w:color w:val="1154CC"/>
                <w:spacing w:val="-1"/>
                <w:w w:val="100"/>
                <w:sz w:val="22"/>
                <w:szCs w:val="22"/>
                <w:u w:val="single" w:color="1154CC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  <w:u w:val="single" w:color="1154CC"/>
              </w:rPr>
              <w:t>es</w:t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color w:val="1154CC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tab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ly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les.</w:t>
            </w:r>
          </w:p>
        </w:tc>
      </w:tr>
      <w:tr>
        <w:trPr>
          <w:trHeight w:val="658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3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5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len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ent’s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</w:tc>
      </w:tr>
      <w:tr>
        <w:trPr>
          <w:trHeight w:val="1733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 w:right="41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specif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5</w:t>
      </w:r>
      <w:r>
        <w:rPr>
          <w:rFonts w:cs="Calibri" w:hAnsi="Calibri" w:eastAsia="Calibri" w:ascii="Calibri"/>
          <w:b/>
          <w:color w:val="903B39"/>
          <w:spacing w:val="70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tive</w:t>
      </w:r>
      <w:r>
        <w:rPr>
          <w:rFonts w:cs="Calibri" w:hAnsi="Calibri" w:eastAsia="Calibri" w:ascii="Calibri"/>
          <w:b/>
          <w:color w:val="903B39"/>
          <w:spacing w:val="-9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03B39"/>
          <w:spacing w:val="-4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es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se</w:t>
      </w:r>
      <w:r>
        <w:rPr>
          <w:rFonts w:cs="Calibri" w:hAnsi="Calibri" w:eastAsia="Calibri" w:ascii="Calibri"/>
          <w:b/>
          <w:color w:val="903B39"/>
          <w:spacing w:val="-13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Mar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k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b/>
          <w:color w:val="903B39"/>
          <w:spacing w:val="-11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De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ls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84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erence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rather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kup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spon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12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123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entifies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sponse.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s: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6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b/>
                <w:color w:val="FFFFFF"/>
                <w:spacing w:val="2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b/>
                <w:color w:val="FFFFFF"/>
                <w:spacing w:val="35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73" w:hRule="exact"/>
        </w:trPr>
        <w:tc>
          <w:tcPr>
            <w:tcW w:w="8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5535" w:right="406" w:hanging="542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2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color w:val="000000"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</w:t>
            </w:r>
            <w:r>
              <w:rPr>
                <w:rFonts w:cs="Calibri" w:hAnsi="Calibri" w:eastAsia="Calibri" w:ascii="Calibri"/>
                <w:color w:val="000000"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Versi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Nat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ers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se.</w:t>
            </w:r>
          </w:p>
        </w:tc>
      </w:tr>
      <w:tr>
        <w:trPr>
          <w:trHeight w:val="658" w:hRule="exact"/>
        </w:trPr>
        <w:tc>
          <w:tcPr>
            <w:tcW w:w="8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asse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color w:val="000000"/>
                <w:spacing w:val="4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color w:val="000000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ist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nat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ad’s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3379" w:right="452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806" w:hRule="exact"/>
        </w:trPr>
        <w:tc>
          <w:tcPr>
            <w:tcW w:w="86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</w:t>
            </w:r>
            <w:r>
              <w:rPr>
                <w:rFonts w:cs="Calibri" w:hAnsi="Calibri" w:eastAsia="Calibri" w:ascii="Calibri"/>
                <w:spacing w:val="4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35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color w:val="000000"/>
                <w:spacing w:val="1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k.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lt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35" w:right="11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iv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</w:tr>
    </w:tbl>
    <w:p>
      <w:pPr>
        <w:sectPr>
          <w:pgMar w:header="1001" w:footer="1321" w:top="1220" w:bottom="280" w:left="1260" w:right="1020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  <w:sectPr>
          <w:pgMar w:header="1001" w:footer="1321" w:top="1220" w:bottom="280" w:left="1700" w:right="1020"/>
          <w:pgSz w:w="12240" w:h="15840"/>
        </w:sectPr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3624" w:right="-40" w:hanging="33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677" w:right="1048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(cli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esn’t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have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lies.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kObje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660" w:val="left"/>
        </w:tabs>
        <w:jc w:val="left"/>
        <w:ind w:left="677" w:right="793" w:hanging="67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  <w:tab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ically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677"/>
        <w:sectPr>
          <w:type w:val="continuous"/>
          <w:pgSz w:w="12240" w:h="15840"/>
          <w:pgMar w:top="1220" w:bottom="280" w:left="1700" w:right="1020"/>
          <w:cols w:num="2" w:equalWidth="off">
            <w:col w:w="4323" w:space="744"/>
            <w:col w:w="4453"/>
          </w:cols>
        </w:sectPr>
      </w:pPr>
      <w:r>
        <w:pict>
          <v:group style="position:absolute;margin-left:94.924pt;margin-top:71.496pt;width:432.106pt;height:320.494pt;mso-position-horizontal-relative:page;mso-position-vertical-relative:page;z-index:-3254" coordorigin="1898,1430" coordsize="8642,6410">
            <v:shape style="position:absolute;left:1908;top:1440;width:1699;height:1462" coordorigin="1908,1440" coordsize="1699,1462" path="m1908,2902l3608,2902,3608,1440,1908,1440,1908,2902xe" filled="t" fillcolor="#DCE6F1" stroked="f">
              <v:path arrowok="t"/>
              <v:fill/>
            </v:shape>
            <v:shape style="position:absolute;left:3608;top:1440;width:1601;height:1462" coordorigin="3608,1440" coordsize="1601,1462" path="m3608,2902l5209,2902,5209,1440,3608,1440,3608,2902xe" filled="t" fillcolor="#DCE6F1" stroked="f">
              <v:path arrowok="t"/>
              <v:fill/>
            </v:shape>
            <v:shape style="position:absolute;left:5209;top:1440;width:1061;height:1462" coordorigin="5209,1440" coordsize="1061,1462" path="m5209,2902l6270,2902,6270,1440,5209,1440,5209,2902xe" filled="t" fillcolor="#DCE6F1" stroked="f">
              <v:path arrowok="t"/>
              <v:fill/>
            </v:shape>
            <v:shape style="position:absolute;left:6270;top:1440;width:1059;height:1462" coordorigin="6270,1440" coordsize="1059,1462" path="m6270,2902l7329,2902,7329,1440,6270,1440,6270,2902xe" filled="t" fillcolor="#DCE6F1" stroked="f">
              <v:path arrowok="t"/>
              <v:fill/>
            </v:shape>
            <v:shape style="position:absolute;left:7329;top:1440;width:3202;height:1462" coordorigin="7329,1440" coordsize="3202,1462" path="m7329,2902l10531,2902,10531,1440,7329,1440,7329,2902xe" filled="t" fillcolor="#DCE6F1" stroked="f">
              <v:path arrowok="t"/>
              <v:fill/>
            </v:shape>
            <v:shape style="position:absolute;left:7444;top:1440;width:2972;height:269" coordorigin="7444,1440" coordsize="2972,269" path="m10415,1440l7444,1440,7444,1709,10415,1709,10415,1440xe" filled="t" fillcolor="#DCE6F1" stroked="f">
              <v:path arrowok="t"/>
              <v:fill/>
            </v:shape>
            <v:shape style="position:absolute;left:7444;top:1709;width:2972;height:269" coordorigin="7444,1709" coordsize="2972,269" path="m7444,1978l10415,1978,10415,1709,7444,1709,7444,1978xe" filled="t" fillcolor="#DCE6F1" stroked="f">
              <v:path arrowok="t"/>
              <v:fill/>
            </v:shape>
            <v:shape style="position:absolute;left:7444;top:1978;width:2972;height:269" coordorigin="7444,1978" coordsize="2972,269" path="m7444,2247l10415,2247,10415,1978,7444,1978,7444,2247xe" filled="t" fillcolor="#DCE6F1" stroked="f">
              <v:path arrowok="t"/>
              <v:fill/>
            </v:shape>
            <v:shape style="position:absolute;left:7444;top:2247;width:2972;height:269" coordorigin="7444,2247" coordsize="2972,269" path="m7444,2516l10415,2516,10415,2247,7444,2247,7444,2516xe" filled="t" fillcolor="#DCE6F1" stroked="f">
              <v:path arrowok="t"/>
              <v:fill/>
            </v:shape>
            <v:shape style="position:absolute;left:7444;top:2516;width:2972;height:386" coordorigin="7444,2516" coordsize="2972,386" path="m7444,2902l10415,2902,10415,2516,7444,2516,7444,2902xe" filled="t" fillcolor="#DCE6F1" stroked="f">
              <v:path arrowok="t"/>
              <v:fill/>
            </v:shape>
            <v:shape style="position:absolute;left:1908;top:2902;width:1699;height:1464" coordorigin="1908,2902" coordsize="1699,1464" path="m1908,4366l3608,4366,3608,2902,1908,2902,1908,4366xe" filled="t" fillcolor="#EDF3F8" stroked="f">
              <v:path arrowok="t"/>
              <v:fill/>
            </v:shape>
            <v:shape style="position:absolute;left:2024;top:2902;width:1469;height:389" coordorigin="2024,2902" coordsize="1469,389" path="m3492,2902l2024,2902,2024,3291,3492,3291,3492,2902xe" filled="t" fillcolor="#EDF3F8" stroked="f">
              <v:path arrowok="t"/>
              <v:fill/>
            </v:shape>
            <v:shape style="position:absolute;left:3608;top:2902;width:1601;height:1464" coordorigin="3608,2902" coordsize="1601,1464" path="m3608,4366l5209,4366,5209,2902,3608,2902,3608,4366xe" filled="t" fillcolor="#EDF3F8" stroked="f">
              <v:path arrowok="t"/>
              <v:fill/>
            </v:shape>
            <v:shape style="position:absolute;left:3723;top:2902;width:1371;height:389" coordorigin="3723,2902" coordsize="1371,389" path="m5094,2902l3723,2902,3723,3291,5094,3291,5094,2902xe" filled="t" fillcolor="#EDF3F8" stroked="f">
              <v:path arrowok="t"/>
              <v:fill/>
            </v:shape>
            <v:shape style="position:absolute;left:5209;top:2902;width:1061;height:1464" coordorigin="5209,2902" coordsize="1061,1464" path="m5209,4366l6270,4366,6270,2902,5209,2902,5209,4366xe" filled="t" fillcolor="#EDF3F8" stroked="f">
              <v:path arrowok="t"/>
              <v:fill/>
            </v:shape>
            <v:shape style="position:absolute;left:5324;top:2902;width:830;height:269" coordorigin="5324,2902" coordsize="830,269" path="m6155,2902l5324,2902,5324,3171,6155,3171,6155,2902xe" filled="t" fillcolor="#EDF3F8" stroked="f">
              <v:path arrowok="t"/>
              <v:fill/>
            </v:shape>
            <v:shape style="position:absolute;left:5324;top:3171;width:830;height:389" coordorigin="5324,3171" coordsize="830,389" path="m5324,3560l6155,3560,6155,3171,5324,3171,5324,3560xe" filled="t" fillcolor="#EDF3F8" stroked="f">
              <v:path arrowok="t"/>
              <v:fill/>
            </v:shape>
            <v:shape style="position:absolute;left:6270;top:2902;width:1059;height:1464" coordorigin="6270,2902" coordsize="1059,1464" path="m6270,4366l7329,4366,7329,2902,6270,2902,6270,4366xe" filled="t" fillcolor="#EDF3F8" stroked="f">
              <v:path arrowok="t"/>
              <v:fill/>
            </v:shape>
            <v:shape style="position:absolute;left:6385;top:2902;width:828;height:389" coordorigin="6385,2902" coordsize="828,389" path="m7213,2902l6385,2902,6385,3291,7213,3291,7213,2902xe" filled="t" fillcolor="#EDF3F8" stroked="f">
              <v:path arrowok="t"/>
              <v:fill/>
            </v:shape>
            <v:shape style="position:absolute;left:7329;top:2902;width:3202;height:1464" coordorigin="7329,2902" coordsize="3202,1464" path="m7329,4366l10531,4366,10531,2902,7329,2902,7329,4366xe" filled="t" fillcolor="#EDF3F8" stroked="f">
              <v:path arrowok="t"/>
              <v:fill/>
            </v:shape>
            <v:shape style="position:absolute;left:7444;top:2902;width:2972;height:269" coordorigin="7444,2902" coordsize="2972,269" path="m10415,2902l7444,2902,7444,3171,10415,3171,10415,2902xe" filled="t" fillcolor="#EDF3F8" stroked="f">
              <v:path arrowok="t"/>
              <v:fill/>
            </v:shape>
            <v:shape style="position:absolute;left:7444;top:3171;width:2972;height:269" coordorigin="7444,3171" coordsize="2972,269" path="m7444,3440l10415,3440,10415,3171,7444,3171,7444,3440xe" filled="t" fillcolor="#EDF3F8" stroked="f">
              <v:path arrowok="t"/>
              <v:fill/>
            </v:shape>
            <v:shape style="position:absolute;left:7444;top:3440;width:2972;height:269" coordorigin="7444,3440" coordsize="2972,269" path="m7444,3708l10415,3708,10415,3440,7444,3440,7444,3708xe" filled="t" fillcolor="#EDF3F8" stroked="f">
              <v:path arrowok="t"/>
              <v:fill/>
            </v:shape>
            <v:shape style="position:absolute;left:7444;top:3708;width:2972;height:269" coordorigin="7444,3708" coordsize="2972,269" path="m7444,3977l10415,3977,10415,3708,7444,3708,7444,3977xe" filled="t" fillcolor="#EDF3F8" stroked="f">
              <v:path arrowok="t"/>
              <v:fill/>
            </v:shape>
            <v:shape style="position:absolute;left:7444;top:3977;width:2972;height:389" coordorigin="7444,3977" coordsize="2972,389" path="m7444,4366l10415,4366,10415,3977,7444,3977,7444,4366xe" filled="t" fillcolor="#EDF3F8" stroked="f">
              <v:path arrowok="t"/>
              <v:fill/>
            </v:shape>
            <v:shape style="position:absolute;left:1908;top:4366;width:1699;height:1731" coordorigin="1908,4366" coordsize="1699,1731" path="m1908,6097l3608,6097,3608,4366,1908,4366,1908,6097xe" filled="t" fillcolor="#DCE6F1" stroked="f">
              <v:path arrowok="t"/>
              <v:fill/>
            </v:shape>
            <v:shape style="position:absolute;left:2024;top:4366;width:1469;height:389" coordorigin="2024,4366" coordsize="1469,389" path="m3492,4366l2024,4366,2024,4755,3492,4755,3492,4366xe" filled="t" fillcolor="#DCE6F1" stroked="f">
              <v:path arrowok="t"/>
              <v:fill/>
            </v:shape>
            <v:shape style="position:absolute;left:3608;top:4366;width:1601;height:1731" coordorigin="3608,4366" coordsize="1601,1731" path="m3608,6097l5209,6097,5209,4366,3608,4366,3608,6097xe" filled="t" fillcolor="#DCE6F1" stroked="f">
              <v:path arrowok="t"/>
              <v:fill/>
            </v:shape>
            <v:shape style="position:absolute;left:3723;top:4366;width:1371;height:389" coordorigin="3723,4366" coordsize="1371,389" path="m5094,4366l3723,4366,3723,4755,5094,4755,5094,4366xe" filled="t" fillcolor="#DCE6F1" stroked="f">
              <v:path arrowok="t"/>
              <v:fill/>
            </v:shape>
            <v:shape style="position:absolute;left:5209;top:4366;width:1061;height:1731" coordorigin="5209,4366" coordsize="1061,1731" path="m5209,6097l6270,6097,6270,4366,5209,4366,5209,6097xe" filled="t" fillcolor="#DCE6F1" stroked="f">
              <v:path arrowok="t"/>
              <v:fill/>
            </v:shape>
            <v:shape style="position:absolute;left:5324;top:4366;width:830;height:389" coordorigin="5324,4366" coordsize="830,389" path="m6155,4366l5324,4366,5324,4755,6155,4755,6155,4366xe" filled="t" fillcolor="#DCE6F1" stroked="f">
              <v:path arrowok="t"/>
              <v:fill/>
            </v:shape>
            <v:shape style="position:absolute;left:6270;top:4366;width:1059;height:1731" coordorigin="6270,4366" coordsize="1059,1731" path="m6270,6097l7329,6097,7329,4366,6270,4366,6270,6097xe" filled="t" fillcolor="#DCE6F1" stroked="f">
              <v:path arrowok="t"/>
              <v:fill/>
            </v:shape>
            <v:shape style="position:absolute;left:6385;top:4366;width:828;height:389" coordorigin="6385,4366" coordsize="828,389" path="m7213,4366l6385,4366,6385,4755,7213,4755,7213,4366xe" filled="t" fillcolor="#DCE6F1" stroked="f">
              <v:path arrowok="t"/>
              <v:fill/>
            </v:shape>
            <v:shape style="position:absolute;left:7329;top:4366;width:3202;height:1731" coordorigin="7329,4366" coordsize="3202,1731" path="m7329,6097l10531,6097,10531,4366,7329,4366,7329,6097xe" filled="t" fillcolor="#DCE6F1" stroked="f">
              <v:path arrowok="t"/>
              <v:fill/>
            </v:shape>
            <v:shape style="position:absolute;left:7444;top:4366;width:2972;height:269" coordorigin="7444,4366" coordsize="2972,269" path="m10415,4366l7444,4366,7444,4635,10415,4635,10415,4366xe" filled="t" fillcolor="#DCE6F1" stroked="f">
              <v:path arrowok="t"/>
              <v:fill/>
            </v:shape>
            <v:shape style="position:absolute;left:7444;top:4635;width:2972;height:269" coordorigin="7444,4635" coordsize="2972,269" path="m7444,4904l10415,4904,10415,4635,7444,4635,7444,4904xe" filled="t" fillcolor="#DCE6F1" stroked="f">
              <v:path arrowok="t"/>
              <v:fill/>
            </v:shape>
            <v:shape style="position:absolute;left:7444;top:4904;width:2972;height:269" coordorigin="7444,4904" coordsize="2972,269" path="m7444,5173l10415,5173,10415,4904,7444,4904,7444,5173xe" filled="t" fillcolor="#DCE6F1" stroked="f">
              <v:path arrowok="t"/>
              <v:fill/>
            </v:shape>
            <v:shape style="position:absolute;left:7444;top:5173;width:2972;height:269" coordorigin="7444,5173" coordsize="2972,269" path="m7444,5442l10415,5442,10415,5173,7444,5173,7444,5442xe" filled="t" fillcolor="#DCE6F1" stroked="f">
              <v:path arrowok="t"/>
              <v:fill/>
            </v:shape>
            <v:shape style="position:absolute;left:7444;top:5442;width:2972;height:266" coordorigin="7444,5442" coordsize="2972,266" path="m7444,5708l10415,5708,10415,5442,7444,5442,7444,5708xe" filled="t" fillcolor="#DCE6F1" stroked="f">
              <v:path arrowok="t"/>
              <v:fill/>
            </v:shape>
            <v:shape style="position:absolute;left:7444;top:5708;width:2972;height:389" coordorigin="7444,5708" coordsize="2972,389" path="m10415,5708l7444,5708,7444,6097,10415,6097,10415,5708xe" filled="t" fillcolor="#DCE6F1" stroked="f">
              <v:path arrowok="t"/>
              <v:fill/>
            </v:shape>
            <v:shape style="position:absolute;left:1908;top:6097;width:1699;height:1733" coordorigin="1908,6097" coordsize="1699,1733" path="m1908,7830l3608,7830,3608,6097,1908,6097,1908,7830xe" filled="t" fillcolor="#EDF3F8" stroked="f">
              <v:path arrowok="t"/>
              <v:fill/>
            </v:shape>
            <v:shape style="position:absolute;left:2024;top:6097;width:1469;height:389" coordorigin="2024,6097" coordsize="1469,389" path="m2024,6486l3492,6486,3492,6097,2024,6097,2024,6486xe" filled="t" fillcolor="#EDF3F8" stroked="f">
              <v:path arrowok="t"/>
              <v:fill/>
            </v:shape>
            <v:shape style="position:absolute;left:3608;top:6097;width:1601;height:1733" coordorigin="3608,6097" coordsize="1601,1733" path="m3608,7830l5209,7830,5209,6097,3608,6097,3608,7830xe" filled="t" fillcolor="#EDF3F8" stroked="f">
              <v:path arrowok="t"/>
              <v:fill/>
            </v:shape>
            <v:shape style="position:absolute;left:3723;top:6097;width:1371;height:389" coordorigin="3723,6097" coordsize="1371,389" path="m3723,6486l5094,6486,5094,6097,3723,6097,3723,6486xe" filled="t" fillcolor="#EDF3F8" stroked="f">
              <v:path arrowok="t"/>
              <v:fill/>
            </v:shape>
            <v:shape style="position:absolute;left:5209;top:6097;width:1061;height:1733" coordorigin="5209,6097" coordsize="1061,1733" path="m5209,7830l6270,7830,6270,6097,5209,6097,5209,7830xe" filled="t" fillcolor="#EDF3F8" stroked="f">
              <v:path arrowok="t"/>
              <v:fill/>
            </v:shape>
            <v:shape style="position:absolute;left:5324;top:6097;width:830;height:389" coordorigin="5324,6097" coordsize="830,389" path="m5324,6486l6155,6486,6155,6097,5324,6097,5324,6486xe" filled="t" fillcolor="#EDF3F8" stroked="f">
              <v:path arrowok="t"/>
              <v:fill/>
            </v:shape>
            <v:shape style="position:absolute;left:6270;top:6097;width:1059;height:1733" coordorigin="6270,6097" coordsize="1059,1733" path="m6270,7830l7329,7830,7329,6097,6270,6097,6270,7830xe" filled="t" fillcolor="#EDF3F8" stroked="f">
              <v:path arrowok="t"/>
              <v:fill/>
            </v:shape>
            <v:shape style="position:absolute;left:6385;top:6097;width:828;height:389" coordorigin="6385,6097" coordsize="828,389" path="m6385,6486l7213,6486,7213,6097,6385,6097,6385,6486xe" filled="t" fillcolor="#EDF3F8" stroked="f">
              <v:path arrowok="t"/>
              <v:fill/>
            </v:shape>
            <v:shape style="position:absolute;left:7329;top:6097;width:3202;height:1733" coordorigin="7329,6097" coordsize="3202,1733" path="m7329,7830l10531,7830,10531,6097,7329,6097,7329,7830xe" filled="t" fillcolor="#EDF3F8" stroked="f">
              <v:path arrowok="t"/>
              <v:fill/>
            </v:shape>
            <v:shape style="position:absolute;left:7444;top:6097;width:2972;height:269" coordorigin="7444,6097" coordsize="2972,269" path="m7444,6366l10415,6366,10415,6097,7444,6097,7444,6366xe" filled="t" fillcolor="#EDF3F8" stroked="f">
              <v:path arrowok="t"/>
              <v:fill/>
            </v:shape>
            <v:shape style="position:absolute;left:7444;top:6366;width:2972;height:269" coordorigin="7444,6366" coordsize="2972,269" path="m7444,6635l10415,6635,10415,6366,7444,6366,7444,6635xe" filled="t" fillcolor="#EDF3F8" stroked="f">
              <v:path arrowok="t"/>
              <v:fill/>
            </v:shape>
            <v:shape style="position:absolute;left:7444;top:6635;width:2972;height:269" coordorigin="7444,6635" coordsize="2972,269" path="m7444,6903l10415,6903,10415,6635,7444,6635,7444,6903xe" filled="t" fillcolor="#EDF3F8" stroked="f">
              <v:path arrowok="t"/>
              <v:fill/>
            </v:shape>
            <v:shape style="position:absolute;left:7444;top:6903;width:2972;height:269" coordorigin="7444,6903" coordsize="2972,269" path="m7444,7172l10415,7172,10415,6903,7444,6903,7444,7172xe" filled="t" fillcolor="#EDF3F8" stroked="f">
              <v:path arrowok="t"/>
              <v:fill/>
            </v:shape>
            <v:shape style="position:absolute;left:7444;top:7172;width:2972;height:269" coordorigin="7444,7172" coordsize="2972,269" path="m7444,7441l10415,7441,10415,7172,7444,7172,7444,7441xe" filled="t" fillcolor="#EDF3F8" stroked="f">
              <v:path arrowok="t"/>
              <v:fill/>
            </v:shape>
            <v:shape style="position:absolute;left:7444;top:7441;width:2972;height:389" coordorigin="7444,7441" coordsize="2972,389" path="m7444,7830l10415,7830,10415,7441,7444,7441,7444,7830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744" w:right="899" w:hanging="54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jstrac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</w:t>
      </w:r>
      <w:r>
        <w:rPr>
          <w:rFonts w:cs="Calibri" w:hAnsi="Calibri" w:eastAsia="Calibri" w:ascii="Calibri"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</w:t>
      </w:r>
      <w:r>
        <w:rPr>
          <w:rFonts w:cs="Calibri" w:hAnsi="Calibri" w:eastAsia="Calibri" w:ascii="Calibri"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track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alrea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5744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&lt;scri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t&gt;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tags.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It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should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/>
        <w:ind w:left="5744" w:right="119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where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tabs>
          <w:tab w:pos="2020" w:val="left"/>
        </w:tabs>
        <w:jc w:val="left"/>
        <w:ind w:left="5744" w:right="898" w:hanging="54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ext</w:t>
        <w:tab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spacing w:val="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spacing w:val="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ility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977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te: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se’s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100" w:right="1349"/>
      </w:pPr>
      <w:r>
        <w:pict>
          <v:group style="position:absolute;margin-left:372.77pt;margin-top:113.204pt;width:149.46pt;height:93.51pt;mso-position-horizontal-relative:page;mso-position-vertical-relative:paragraph;z-index:-3253" coordorigin="7455,2264" coordsize="2989,1870">
            <v:shape style="position:absolute;left:7465;top:2274;width:2969;height:269" coordorigin="7465,2274" coordsize="2969,269" path="m7465,2543l10435,2543,10435,2274,7465,2274,7465,2543xe" filled="t" fillcolor="#DCE6F1" stroked="f">
              <v:path arrowok="t"/>
              <v:fill/>
            </v:shape>
            <v:shape style="position:absolute;left:7465;top:2543;width:2969;height:266" coordorigin="7465,2543" coordsize="2969,266" path="m7465,2809l10435,2809,10435,2543,7465,2543,7465,2809xe" filled="t" fillcolor="#DCE6F1" stroked="f">
              <v:path arrowok="t"/>
              <v:fill/>
            </v:shape>
            <v:shape style="position:absolute;left:7465;top:2809;width:2969;height:389" coordorigin="7465,2809" coordsize="2969,389" path="m10435,2809l7465,2809,7465,3198,10435,3198,10435,2809xe" filled="t" fillcolor="#DCE6F1" stroked="f">
              <v:path arrowok="t"/>
              <v:fill/>
            </v:shape>
            <v:shape style="position:absolute;left:7465;top:3198;width:2969;height:269" coordorigin="7465,3198" coordsize="2969,269" path="m7465,3467l10435,3467,10435,3198,7465,3198,7465,3467xe" filled="t" fillcolor="#EDF3F8" stroked="f">
              <v:path arrowok="t"/>
              <v:fill/>
            </v:shape>
            <v:shape style="position:absolute;left:7465;top:3467;width:2969;height:269" coordorigin="7465,3467" coordsize="2969,269" path="m7465,3736l10435,3736,10435,3467,7465,3467,7465,3736xe" filled="t" fillcolor="#EDF3F8" stroked="f">
              <v:path arrowok="t"/>
              <v:fill/>
            </v:shape>
            <v:shape style="position:absolute;left:7465;top:3736;width:2969;height:389" coordorigin="7465,3736" coordsize="2969,389" path="m10435,3736l7465,3736,7465,4124,10435,4124,10435,3736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st.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client.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{tit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ata}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AssetOb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4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7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58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924" w:hRule="exact"/>
        </w:trPr>
        <w:tc>
          <w:tcPr>
            <w:tcW w:w="1350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id</w:t>
            </w:r>
          </w:p>
        </w:tc>
        <w:tc>
          <w:tcPr>
            <w:tcW w:w="1659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464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2"/>
              <w:ind w:left="370" w:right="52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118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0"/>
              <w:ind w:left="662" w:right="3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3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153" w:right="40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asset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tch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926" w:hRule="exact"/>
        </w:trPr>
        <w:tc>
          <w:tcPr>
            <w:tcW w:w="13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ired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370" w:right="52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40" w:right="36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ire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3" w:right="9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).</w:t>
            </w:r>
          </w:p>
        </w:tc>
      </w:tr>
    </w:tbl>
    <w:p>
      <w:pPr>
        <w:sectPr>
          <w:type w:val="continuous"/>
          <w:pgSz w:w="12240" w:h="15840"/>
          <w:pgMar w:top="1220" w:bottom="280" w:left="1700" w:right="1020"/>
        </w:sectPr>
      </w:pP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58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spacing w:lineRule="exact" w:line="260"/>
              <w:ind w:left="60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9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9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431" w:right="3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ind w:left="1073" w:right="109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Title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286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spacing w:lineRule="exact" w:line="260"/>
              <w:ind w:left="60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9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9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Ima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4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spacing w:lineRule="exact" w:line="260"/>
              <w:ind w:left="60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9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9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4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ts.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sponse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ect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5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in-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ads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ain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cre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elf.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5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spacing w:lineRule="exact" w:line="260"/>
              <w:ind w:left="60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9"/>
                <w:sz w:val="14"/>
                <w:szCs w:val="14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9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3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0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9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call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lies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asset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(cli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).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8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there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asse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pa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bid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14"/>
                <w:szCs w:val="14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9"/>
                <w:sz w:val="14"/>
                <w:szCs w:val="14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14"/>
                <w:szCs w:val="1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0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9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6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69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defi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1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1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/>
        </w:tc>
        <w:tc>
          <w:tcPr>
            <w:tcW w:w="4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40"/>
              <w:ind w:left="110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specif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0"/>
        <w:ind w:left="100"/>
      </w:pPr>
      <w:r>
        <w:pict>
          <v:group style="position:absolute;margin-left:372.77pt;margin-top:137.29pt;width:149.46pt;height:87.51pt;mso-position-horizontal-relative:page;mso-position-vertical-relative:page;z-index:-3252" coordorigin="7455,2746" coordsize="2989,1750">
            <v:shape style="position:absolute;left:7465;top:2756;width:2969;height:266" coordorigin="7465,2756" coordsize="2969,266" path="m10435,2756l7465,2756,7465,3022,10435,3022,10435,2756xe" filled="t" fillcolor="#DCE6F1" stroked="f">
              <v:path arrowok="t"/>
              <v:fill/>
            </v:shape>
            <v:shape style="position:absolute;left:7465;top:3022;width:2969;height:269" coordorigin="7465,3022" coordsize="2969,269" path="m7465,3291l10435,3291,10435,3022,7465,3022,7465,3291xe" filled="t" fillcolor="#DCE6F1" stroked="f">
              <v:path arrowok="t"/>
              <v:fill/>
            </v:shape>
            <v:shape style="position:absolute;left:7465;top:3291;width:2969;height:269" coordorigin="7465,3291" coordsize="2969,269" path="m7465,3560l10435,3560,10435,3291,7465,3291,7465,3560xe" filled="t" fillcolor="#DCE6F1" stroked="f">
              <v:path arrowok="t"/>
              <v:fill/>
            </v:shape>
            <v:shape style="position:absolute;left:7465;top:3560;width:2969;height:269" coordorigin="7465,3560" coordsize="2969,269" path="m7465,3828l10435,3828,10435,3560,7465,3560,7465,3828xe" filled="t" fillcolor="#DCE6F1" stroked="f">
              <v:path arrowok="t"/>
              <v:fill/>
            </v:shape>
            <v:shape style="position:absolute;left:7465;top:3828;width:2969;height:269" coordorigin="7465,3828" coordsize="2969,269" path="m7465,4097l10435,4097,10435,3828,7465,3828,7465,4097xe" filled="t" fillcolor="#DCE6F1" stroked="f">
              <v:path arrowok="t"/>
              <v:fill/>
            </v:shape>
            <v:shape style="position:absolute;left:7465;top:4097;width:2969;height:389" coordorigin="7465,4097" coordsize="2969,389" path="m7465,4486l10435,4486,10435,4097,7465,4097,7465,4486xe" filled="t" fillcolor="#DCE6F1" stroked="f">
              <v:path arrowok="t"/>
              <v:fill/>
            </v:shape>
            <w10:wrap type="none"/>
          </v:group>
        </w:pict>
      </w:r>
      <w:r>
        <w:pict>
          <v:group style="position:absolute;margin-left:372.77pt;margin-top:-191.155pt;width:149.46pt;height:174.18pt;mso-position-horizontal-relative:page;mso-position-vertical-relative:paragraph;z-index:-3251" coordorigin="7455,-3823" coordsize="2989,3484">
            <v:shape style="position:absolute;left:7465;top:-3813;width:2969;height:269" coordorigin="7465,-3813" coordsize="2969,269" path="m10435,-3813l7465,-3813,7465,-3544,10435,-3544,10435,-3813xe" filled="t" fillcolor="#DCE6F1" stroked="f">
              <v:path arrowok="t"/>
              <v:fill/>
            </v:shape>
            <v:shape style="position:absolute;left:7465;top:-3544;width:2969;height:269" coordorigin="7465,-3544" coordsize="2969,269" path="m7465,-3275l10435,-3275,10435,-3544,7465,-3544,7465,-3275xe" filled="t" fillcolor="#DCE6F1" stroked="f">
              <v:path arrowok="t"/>
              <v:fill/>
            </v:shape>
            <v:shape style="position:absolute;left:7465;top:-3275;width:2969;height:266" coordorigin="7465,-3275" coordsize="2969,266" path="m7465,-3009l10435,-3009,10435,-3275,7465,-3275,7465,-3009xe" filled="t" fillcolor="#DCE6F1" stroked="f">
              <v:path arrowok="t"/>
              <v:fill/>
            </v:shape>
            <v:shape style="position:absolute;left:7465;top:-3009;width:2969;height:269" coordorigin="7465,-3009" coordsize="2969,269" path="m7465,-2740l10435,-2740,10435,-3009,7465,-3009,7465,-2740xe" filled="t" fillcolor="#DCE6F1" stroked="f">
              <v:path arrowok="t"/>
              <v:fill/>
            </v:shape>
            <v:shape style="position:absolute;left:7465;top:-2740;width:2969;height:269" coordorigin="7465,-2740" coordsize="2969,269" path="m7465,-2471l10435,-2471,10435,-2740,7465,-2740,7465,-2471xe" filled="t" fillcolor="#DCE6F1" stroked="f">
              <v:path arrowok="t"/>
              <v:fill/>
            </v:shape>
            <v:shape style="position:absolute;left:7465;top:-2471;width:2969;height:389" coordorigin="7465,-2471" coordsize="2969,389" path="m7465,-2083l10435,-2083,10435,-2471,7465,-2471,7465,-2083xe" filled="t" fillcolor="#DCE6F1" stroked="f">
              <v:path arrowok="t"/>
              <v:fill/>
            </v:shape>
            <v:shape style="position:absolute;left:7465;top:-2083;width:2969;height:269" coordorigin="7465,-2083" coordsize="2969,269" path="m7465,-1814l10435,-1814,10435,-2083,7465,-2083,7465,-1814xe" filled="t" fillcolor="#EDF3F8" stroked="f">
              <v:path arrowok="t"/>
              <v:fill/>
            </v:shape>
            <v:shape style="position:absolute;left:7465;top:-1814;width:2969;height:269" coordorigin="7465,-1814" coordsize="2969,269" path="m7465,-1545l10435,-1545,10435,-1814,7465,-1814,7465,-1545xe" filled="t" fillcolor="#EDF3F8" stroked="f">
              <v:path arrowok="t"/>
              <v:fill/>
            </v:shape>
            <v:shape style="position:absolute;left:7465;top:-1545;width:2969;height:269" coordorigin="7465,-1545" coordsize="2969,269" path="m7465,-1276l10435,-1276,10435,-1545,7465,-1545,7465,-1276xe" filled="t" fillcolor="#EDF3F8" stroked="f">
              <v:path arrowok="t"/>
              <v:fill/>
            </v:shape>
            <v:shape style="position:absolute;left:7465;top:-1276;width:2969;height:269" coordorigin="7465,-1276" coordsize="2969,269" path="m7465,-1007l10435,-1007,10435,-1276,7465,-1276,7465,-1007xe" filled="t" fillcolor="#EDF3F8" stroked="f">
              <v:path arrowok="t"/>
              <v:fill/>
            </v:shape>
            <v:shape style="position:absolute;left:7465;top:-1007;width:2969;height:269" coordorigin="7465,-1007" coordsize="2969,269" path="m7465,-739l10435,-739,10435,-1007,7465,-1007,7465,-739xe" filled="t" fillcolor="#EDF3F8" stroked="f">
              <v:path arrowok="t"/>
              <v:fill/>
            </v:shape>
            <v:shape style="position:absolute;left:7465;top:-739;width:2969;height:389" coordorigin="7465,-739" coordsize="2969,389" path="m7465,-349l10435,-349,10435,-739,7465,-739,7465,-349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-1"/>
          <w:w w:val="100"/>
          <w:position w:val="8"/>
          <w:sz w:val="14"/>
          <w:szCs w:val="14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ass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tain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ly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title,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data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1237"/>
      </w:pPr>
      <w:r>
        <w:rPr>
          <w:rFonts w:cs="Calibri" w:hAnsi="Calibri" w:eastAsia="Calibri" w:ascii="Calibri"/>
          <w:spacing w:val="-1"/>
          <w:w w:val="100"/>
          <w:position w:val="8"/>
          <w:sz w:val="14"/>
          <w:szCs w:val="14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Bi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ers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are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ra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ed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color w:val="252525"/>
          <w:spacing w:val="-3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as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xt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f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h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x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as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s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s.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Use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color w:val="252525"/>
          <w:spacing w:val="-3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ta.ext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with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cust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t</w:t>
      </w:r>
      <w:r>
        <w:rPr>
          <w:rFonts w:cs="Calibri" w:hAnsi="Calibri" w:eastAsia="Calibri" w:ascii="Calibri"/>
          <w:color w:val="252525"/>
          <w:spacing w:val="1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color w:val="252525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color w:val="252525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color w:val="252525"/>
          <w:spacing w:val="0"/>
          <w:w w:val="100"/>
          <w:position w:val="0"/>
          <w:sz w:val="22"/>
          <w:szCs w:val="22"/>
        </w:rPr>
        <w:t>instead.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3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b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51"/>
      </w:pPr>
      <w:r>
        <w:pict>
          <v:group style="position:absolute;margin-left:372.77pt;margin-top:72.8836pt;width:149.46pt;height:54.63pt;mso-position-horizontal-relative:page;mso-position-vertical-relative:paragraph;z-index:-3250" coordorigin="7455,1458" coordsize="2989,1093">
            <v:shape style="position:absolute;left:7465;top:1468;width:2969;height:266" coordorigin="7465,1468" coordsize="2969,266" path="m7465,1734l10435,1734,10435,1468,7465,1468,7465,1734xe" filled="t" fillcolor="#EDF3F8" stroked="f">
              <v:path arrowok="t"/>
              <v:fill/>
            </v:shape>
            <v:shape style="position:absolute;left:7465;top:1734;width:2969;height:269" coordorigin="7465,1734" coordsize="2969,269" path="m7465,2003l10435,2003,10435,1734,7465,1734,7465,2003xe" filled="t" fillcolor="#EDF3F8" stroked="f">
              <v:path arrowok="t"/>
              <v:fill/>
            </v:shape>
            <v:shape style="position:absolute;left:7465;top:2003;width:2969;height:269" coordorigin="7465,2003" coordsize="2969,269" path="m7465,2272l10435,2272,10435,2003,7465,2003,7465,2272xe" filled="t" fillcolor="#EDF3F8" stroked="f">
              <v:path arrowok="t"/>
              <v:fill/>
            </v:shape>
            <v:shape style="position:absolute;left:7465;top:2272;width:2969;height:269" coordorigin="7465,2272" coordsize="2969,269" path="m10435,2272l7465,2272,7465,2540,10435,2540,10435,2272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593" w:right="61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7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98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58" w:hRule="exact"/>
        </w:trPr>
        <w:tc>
          <w:tcPr>
            <w:tcW w:w="1184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630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40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12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0"/>
              <w:ind w:left="602" w:right="3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3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53" w:right="12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ciated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ent.</w:t>
            </w:r>
          </w:p>
        </w:tc>
      </w:tr>
      <w:tr>
        <w:trPr>
          <w:trHeight w:val="1073" w:hRule="exact"/>
        </w:trPr>
        <w:tc>
          <w:tcPr>
            <w:tcW w:w="1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63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7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602" w:right="384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3" w:right="41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</w:tr>
    </w:tbl>
    <w:p>
      <w:pPr>
        <w:sectPr>
          <w:pgMar w:header="1001" w:footer="1321" w:top="1220" w:bottom="280" w:left="1700" w:right="1020"/>
          <w:pgSz w:w="12240" w:h="15840"/>
        </w:sectPr>
      </w:pP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5765" w:right="1593"/>
      </w:pPr>
      <w:r>
        <w:pict>
          <v:group style="position:absolute;margin-left:94.924pt;margin-top:71.496pt;width:433.066pt;height:33.904pt;mso-position-horizontal-relative:page;mso-position-vertical-relative:page;z-index:-3249" coordorigin="1898,1430" coordsize="8661,678">
            <v:shape style="position:absolute;left:1908;top:1440;width:1699;height:658" coordorigin="1908,1440" coordsize="1699,658" path="m1908,2098l3608,2098,3608,1440,1908,1440,1908,2098xe" filled="t" fillcolor="#EDF3F8" stroked="f">
              <v:path arrowok="t"/>
              <v:fill/>
            </v:shape>
            <v:shape style="position:absolute;left:3608;top:1440;width:1601;height:658" coordorigin="3608,1440" coordsize="1601,658" path="m3608,2098l5209,2098,5209,1440,3608,1440,3608,2098xe" filled="t" fillcolor="#EDF3F8" stroked="f">
              <v:path arrowok="t"/>
              <v:fill/>
            </v:shape>
            <v:shape style="position:absolute;left:5209;top:1440;width:1159;height:658" coordorigin="5209,1440" coordsize="1159,658" path="m5209,2098l6368,2098,6368,1440,5209,1440,5209,2098xe" filled="t" fillcolor="#EDF3F8" stroked="f">
              <v:path arrowok="t"/>
              <v:fill/>
            </v:shape>
            <v:shape style="position:absolute;left:6368;top:1440;width:982;height:658" coordorigin="6368,1440" coordsize="982,658" path="m6368,2098l7350,2098,7350,1440,6368,1440,6368,2098xe" filled="t" fillcolor="#EDF3F8" stroked="f">
              <v:path arrowok="t"/>
              <v:fill/>
            </v:shape>
            <v:shape style="position:absolute;left:7350;top:1440;width:3200;height:658" coordorigin="7350,1440" coordsize="3200,658" path="m7350,2098l10550,2098,10550,1440,7350,1440,7350,2098xe" filled="t" fillcolor="#EDF3F8" stroked="f">
              <v:path arrowok="t"/>
              <v:fill/>
            </v:shape>
            <v:shape style="position:absolute;left:7465;top:1440;width:2969;height:269" coordorigin="7465,1440" coordsize="2969,269" path="m10435,1440l7465,1440,7465,1709,10435,1709,10435,1440xe" filled="t" fillcolor="#EDF3F8" stroked="f">
              <v:path arrowok="t"/>
              <v:fill/>
            </v:shape>
            <v:shape style="position:absolute;left:7465;top:1709;width:2969;height:389" coordorigin="7465,1709" coordsize="2969,389" path="m7465,2098l10435,2098,10435,1709,7465,1709,7465,2098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Im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ge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1174" w:firstLine="50"/>
      </w:pPr>
      <w:r>
        <w:pict>
          <v:group style="position:absolute;margin-left:372.77pt;margin-top:131.204pt;width:149.46pt;height:87.52pt;mso-position-horizontal-relative:page;mso-position-vertical-relative:paragraph;z-index:-3248" coordorigin="7455,2624" coordsize="2989,1750">
            <v:shape style="position:absolute;left:7465;top:2634;width:2969;height:269" coordorigin="7465,2634" coordsize="2969,269" path="m7465,2903l10435,2903,10435,2634,7465,2634,7465,2903xe" filled="t" fillcolor="#EDF3F8" stroked="f">
              <v:path arrowok="t"/>
              <v:fill/>
            </v:shape>
            <v:shape style="position:absolute;left:7465;top:2903;width:2969;height:269" coordorigin="7465,2903" coordsize="2969,269" path="m7465,3172l10435,3172,10435,2903,7465,2903,7465,3172xe" filled="t" fillcolor="#EDF3F8" stroked="f">
              <v:path arrowok="t"/>
              <v:fill/>
            </v:shape>
            <v:shape style="position:absolute;left:7465;top:3172;width:2969;height:269" coordorigin="7465,3172" coordsize="2969,269" path="m7465,3440l10435,3440,10435,3172,7465,3172,7465,3440xe" filled="t" fillcolor="#EDF3F8" stroked="f">
              <v:path arrowok="t"/>
              <v:fill/>
            </v:shape>
            <v:shape style="position:absolute;left:7465;top:3440;width:2969;height:269" coordorigin="7465,3440" coordsize="2969,269" path="m7465,3709l10435,3709,10435,3440,7465,3440,7465,3709xe" filled="t" fillcolor="#EDF3F8" stroked="f">
              <v:path arrowok="t"/>
              <v:fill/>
            </v:shape>
            <v:shape style="position:absolute;left:7465;top:3709;width:2969;height:269" coordorigin="7465,3709" coordsize="2969,269" path="m7465,3978l10435,3978,10435,3709,7465,3709,7465,3978xe" filled="t" fillcolor="#EDF3F8" stroked="f">
              <v:path arrowok="t"/>
              <v:fill/>
            </v:shape>
            <v:shape style="position:absolute;left:7465;top:3978;width:2969;height:386" coordorigin="7465,3978" coordsize="2969,386" path="m7465,4364l10435,4364,10435,3978,7465,3978,7465,4364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3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403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1"/>
              <w:ind w:left="11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</w:t>
            </w:r>
            <w:r>
              <w:rPr>
                <w:rFonts w:cs="Calibri" w:hAnsi="Calibri" w:eastAsia="Calibri" w:ascii="Calibri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color w:val="000000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URL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389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  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color w:val="000000"/>
                <w:spacing w:val="15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ixe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89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   </w:t>
            </w:r>
            <w:r>
              <w:rPr>
                <w:rFonts w:cs="Calibri" w:hAnsi="Calibri" w:eastAsia="Calibri" w:ascii="Calibri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            </w:t>
            </w:r>
            <w:r>
              <w:rPr>
                <w:rFonts w:cs="Calibri" w:hAnsi="Calibri" w:eastAsia="Calibri" w:ascii="Calibri"/>
                <w:color w:val="000000"/>
                <w:spacing w:val="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eig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ixe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1730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 w:right="41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specif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863"/>
      </w:pPr>
      <w:r>
        <w:pict>
          <v:group style="position:absolute;margin-left:372.77pt;margin-top:80.2936pt;width:149.46pt;height:193.62pt;mso-position-horizontal-relative:page;mso-position-vertical-relative:paragraph;z-index:-3247" coordorigin="7455,1606" coordsize="2989,3872">
            <v:shape style="position:absolute;left:7465;top:1616;width:2969;height:269" coordorigin="7465,1616" coordsize="2969,269" path="m7465,1885l10435,1885,10435,1616,7465,1616,7465,1885xe" filled="t" fillcolor="#DCE6F1" stroked="f">
              <v:path arrowok="t"/>
              <v:fill/>
            </v:shape>
            <v:shape style="position:absolute;left:7465;top:1885;width:2969;height:269" coordorigin="7465,1885" coordsize="2969,269" path="m7465,2153l10435,2153,10435,1885,7465,1885,7465,2153xe" filled="t" fillcolor="#DCE6F1" stroked="f">
              <v:path arrowok="t"/>
              <v:fill/>
            </v:shape>
            <v:shape style="position:absolute;left:7465;top:2153;width:2969;height:389" coordorigin="7465,2153" coordsize="2969,389" path="m7465,2542l10435,2542,10435,2153,7465,2153,7465,2542xe" filled="t" fillcolor="#DCE6F1" stroked="f">
              <v:path arrowok="t"/>
              <v:fill/>
            </v:shape>
            <v:shape style="position:absolute;left:7465;top:2542;width:2969;height:266" coordorigin="7465,2542" coordsize="2969,266" path="m10435,2542l7465,2542,7465,2809,10435,2809,10435,2542xe" filled="t" fillcolor="#EDF3F8" stroked="f">
              <v:path arrowok="t"/>
              <v:fill/>
            </v:shape>
            <v:shape style="position:absolute;left:7465;top:2809;width:2969;height:269" coordorigin="7465,2809" coordsize="2969,269" path="m7465,3077l10435,3077,10435,2809,7465,2809,7465,3077xe" filled="t" fillcolor="#EDF3F8" stroked="f">
              <v:path arrowok="t"/>
              <v:fill/>
            </v:shape>
            <v:shape style="position:absolute;left:7465;top:3077;width:2969;height:269" coordorigin="7465,3077" coordsize="2969,269" path="m7465,3346l10435,3346,10435,3077,7465,3077,7465,3346xe" filled="t" fillcolor="#EDF3F8" stroked="f">
              <v:path arrowok="t"/>
              <v:fill/>
            </v:shape>
            <v:shape style="position:absolute;left:7465;top:3346;width:2969;height:389" coordorigin="7465,3346" coordsize="2969,389" path="m10435,3346l7465,3346,7465,3735,10435,3735,10435,3346xe" filled="t" fillcolor="#EDF3F8" stroked="f">
              <v:path arrowok="t"/>
              <v:fill/>
            </v:shape>
            <v:shape style="position:absolute;left:7465;top:3736;width:2969;height:269" coordorigin="7465,3736" coordsize="2969,269" path="m7465,4004l10435,4004,10435,3736,7465,3736,7465,4004xe" filled="t" fillcolor="#DCE6F1" stroked="f">
              <v:path arrowok="t"/>
              <v:fill/>
            </v:shape>
            <v:shape style="position:absolute;left:7465;top:4004;width:2969;height:269" coordorigin="7465,4004" coordsize="2969,269" path="m7465,4273l10435,4273,10435,4004,7465,4004,7465,4273xe" filled="t" fillcolor="#DCE6F1" stroked="f">
              <v:path arrowok="t"/>
              <v:fill/>
            </v:shape>
            <v:shape style="position:absolute;left:7465;top:4273;width:2969;height:269" coordorigin="7465,4273" coordsize="2969,269" path="m7465,4542l10435,4542,10435,4273,7465,4273,7465,4542xe" filled="t" fillcolor="#DCE6F1" stroked="f">
              <v:path arrowok="t"/>
              <v:fill/>
            </v:shape>
            <v:shape style="position:absolute;left:7465;top:4542;width:2969;height:269" coordorigin="7465,4542" coordsize="2969,269" path="m7465,4811l10435,4811,10435,4542,7465,4542,7465,4811xe" filled="t" fillcolor="#DCE6F1" stroked="f">
              <v:path arrowok="t"/>
              <v:fill/>
            </v:shape>
            <v:shape style="position:absolute;left:7465;top:4811;width:2969;height:269" coordorigin="7465,4811" coordsize="2969,269" path="m7465,5080l10435,5080,10435,4811,7465,4811,7465,5080xe" filled="t" fillcolor="#DCE6F1" stroked="f">
              <v:path arrowok="t"/>
              <v:fill/>
            </v:shape>
            <v:shape style="position:absolute;left:7465;top:5080;width:2969;height:389" coordorigin="7465,5080" coordsize="2969,389" path="m10435,5080l7465,5080,7465,5468,10435,5468,10435,5080xe" filled="t" fillcolor="#DCE6F1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iscella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wnloa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tc.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2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2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942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5557" w:right="400" w:hanging="544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data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193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</w:t>
            </w:r>
            <w:r>
              <w:rPr>
                <w:rFonts w:cs="Calibri" w:hAnsi="Calibri" w:eastAsia="Calibri" w:ascii="Calibri"/>
                <w:spacing w:val="2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color w:val="000000"/>
                <w:spacing w:val="4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da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1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557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“5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stars”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555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$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733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 w:right="41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specif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sectPr>
          <w:pgMar w:header="1001" w:footer="1321" w:top="1220" w:bottom="280" w:left="1700" w:right="102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540"/>
      </w:pP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6</w:t>
      </w:r>
      <w:r>
        <w:rPr>
          <w:rFonts w:cs="Calibri" w:hAnsi="Calibri" w:eastAsia="Calibri" w:ascii="Calibri"/>
          <w:b/>
          <w:i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deo</w:t>
      </w:r>
      <w:r>
        <w:rPr>
          <w:rFonts w:cs="Calibri" w:hAnsi="Calibri" w:eastAsia="Calibri" w:ascii="Calibri"/>
          <w:b/>
          <w:i/>
          <w:color w:val="903B39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Obj</w:t>
      </w:r>
      <w:r>
        <w:rPr>
          <w:rFonts w:cs="Calibri" w:hAnsi="Calibri" w:eastAsia="Calibri" w:ascii="Calibri"/>
          <w:b/>
          <w:i/>
          <w:color w:val="903B39"/>
          <w:spacing w:val="3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5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6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0" w:hRule="exact"/>
        </w:trPr>
        <w:tc>
          <w:tcPr>
            <w:tcW w:w="1289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525"/>
            </w:pP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407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26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3237" w:type="dxa"/>
            <w:tcBorders>
              <w:top w:val="nil" w:sz="6" w:space="0" w:color="auto"/>
              <w:left w:val="nil" w:sz="6" w:space="0" w:color="auto"/>
              <w:bottom w:val="single" w:sz="2" w:space="0" w:color="DCE6F1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86" w:hRule="exact"/>
        </w:trPr>
        <w:tc>
          <w:tcPr>
            <w:tcW w:w="1289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15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ag</w:t>
            </w:r>
          </w:p>
        </w:tc>
        <w:tc>
          <w:tcPr>
            <w:tcW w:w="1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525"/>
            </w:pP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40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1155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10"/>
              <w:ind w:left="630" w:right="3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3237" w:type="dxa"/>
            <w:tcBorders>
              <w:top w:val="single" w:sz="2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/>
              <w:ind w:left="15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54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nk</w:t>
      </w:r>
      <w:r>
        <w:rPr>
          <w:rFonts w:cs="Calibri" w:hAnsi="Calibri" w:eastAsia="Calibri" w:ascii="Calibri"/>
          <w:b/>
          <w:color w:val="903B39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Ob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j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ct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954" w:firstLine="151"/>
      </w:pPr>
      <w:r>
        <w:pict>
          <v:group style="position:absolute;margin-left:372.77pt;margin-top:178.823pt;width:149.46pt;height:87.63pt;mso-position-horizontal-relative:page;mso-position-vertical-relative:paragraph;z-index:-3246" coordorigin="7455,3576" coordsize="2989,1753">
            <v:shape style="position:absolute;left:7465;top:3586;width:2969;height:269" coordorigin="7465,3586" coordsize="2969,269" path="m10435,3586l7465,3586,7465,3855,10435,3855,10435,3586xe" filled="t" fillcolor="#EDF3F8" stroked="f">
              <v:path arrowok="t"/>
              <v:fill/>
            </v:shape>
            <v:shape style="position:absolute;left:7465;top:3855;width:2969;height:269" coordorigin="7465,3855" coordsize="2969,269" path="m7465,4124l10435,4124,10435,3855,7465,3855,7465,4124xe" filled="t" fillcolor="#EDF3F8" stroked="f">
              <v:path arrowok="t"/>
              <v:fill/>
            </v:shape>
            <v:shape style="position:absolute;left:7465;top:4124;width:2969;height:269" coordorigin="7465,4124" coordsize="2969,269" path="m7465,4393l10435,4393,10435,4124,7465,4124,7465,4393xe" filled="t" fillcolor="#EDF3F8" stroked="f">
              <v:path arrowok="t"/>
              <v:fill/>
            </v:shape>
            <v:shape style="position:absolute;left:7465;top:4393;width:2969;height:269" coordorigin="7465,4393" coordsize="2969,269" path="m7465,4661l10435,4661,10435,4393,7465,4393,7465,4661xe" filled="t" fillcolor="#EDF3F8" stroked="f">
              <v:path arrowok="t"/>
              <v:fill/>
            </v:shape>
            <v:shape style="position:absolute;left:7465;top:4661;width:2969;height:269" coordorigin="7465,4661" coordsize="2969,269" path="m7465,4930l10435,4930,10435,4661,7465,4661,7465,4930xe" filled="t" fillcolor="#EDF3F8" stroked="f">
              <v:path arrowok="t"/>
              <v:fill/>
            </v:shape>
            <v:shape style="position:absolute;left:7465;top:4930;width:2969;height:389" coordorigin="7465,4930" coordsize="2969,389" path="m7465,5319l10435,5319,10435,4930,7465,4930,7465,5319xe" filled="t" fillcolor="#EDF3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‘call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’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Obje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k.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tbl>
      <w:tblPr>
        <w:tblW w:w="0" w:type="auto"/>
        <w:tblLook w:val="01E0"/>
        <w:jc w:val="left"/>
        <w:tblInd w:w="64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4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A403D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Field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1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b/>
                <w:color w:val="FFFFFF"/>
                <w:spacing w:val="1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     </w:t>
            </w:r>
            <w:r>
              <w:rPr>
                <w:rFonts w:cs="Calibri" w:hAnsi="Calibri" w:eastAsia="Calibri" w:ascii="Calibri"/>
                <w:b/>
                <w:color w:val="FFFFFF"/>
                <w:spacing w:val="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404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2"/>
              <w:ind w:left="11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</w:t>
            </w:r>
            <w:r>
              <w:rPr>
                <w:rFonts w:cs="Calibri" w:hAnsi="Calibri" w:eastAsia="Calibri" w:ascii="Calibri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903B39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903B39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903B39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b/>
                <w:color w:val="903B39"/>
                <w:spacing w:val="1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color w:val="000000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color w:val="000000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URL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color w:val="00000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kab</w:t>
            </w:r>
            <w:r>
              <w:rPr>
                <w:rFonts w:cs="Calibri" w:hAnsi="Calibri" w:eastAsia="Calibri" w:ascii="Calibri"/>
                <w:color w:val="000000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Calibri" w:hAnsi="Calibri" w:eastAsia="Calibri" w:ascii="Calibri"/>
                <w:color w:val="00000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  <w:t>k.</w:t>
            </w:r>
          </w:p>
        </w:tc>
      </w:tr>
      <w:tr>
        <w:trPr>
          <w:trHeight w:val="655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clicktra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4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spacing w:val="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ir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ck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341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</w:t>
            </w:r>
            <w:r>
              <w:rPr>
                <w:rFonts w:cs="Calibri" w:hAnsi="Calibri" w:eastAsia="Calibri" w:ascii="Calibri"/>
                <w:spacing w:val="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cli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927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ack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</w:t>
            </w:r>
            <w:r>
              <w:rPr>
                <w:rFonts w:cs="Calibri" w:hAnsi="Calibri" w:eastAsia="Calibri" w:ascii="Calibri"/>
                <w:spacing w:val="1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spacing w:val="49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ack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deep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k.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 w:right="120" w:hanging="214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(UR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</w:t>
            </w:r>
            <w:r>
              <w:rPr>
                <w:rFonts w:cs="Calibri" w:hAnsi="Calibri" w:eastAsia="Calibri" w:ascii="Calibri"/>
                <w:spacing w:val="1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not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ce.</w:t>
            </w:r>
          </w:p>
        </w:tc>
      </w:tr>
      <w:tr>
        <w:trPr>
          <w:trHeight w:val="1733" w:hRule="exact"/>
        </w:trPr>
        <w:tc>
          <w:tcPr>
            <w:tcW w:w="8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F3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ext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</w:t>
            </w:r>
            <w:r>
              <w:rPr>
                <w:rFonts w:cs="Calibri" w:hAnsi="Calibri" w:eastAsia="Calibri" w:ascii="Calibri"/>
                <w:spacing w:val="1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       </w:t>
            </w:r>
            <w:r>
              <w:rPr>
                <w:rFonts w:cs="Calibri" w:hAnsi="Calibri" w:eastAsia="Calibri" w:ascii="Calibri"/>
                <w:spacing w:val="4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27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This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5557" w:right="41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ility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defi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specif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</w:p>
        </w:tc>
      </w:tr>
    </w:tbl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6</w:t>
      </w:r>
      <w:r>
        <w:rPr>
          <w:rFonts w:cs="Calibri" w:hAnsi="Calibri" w:eastAsia="Calibri" w:ascii="Calibri"/>
          <w:b/>
          <w:color w:val="903B39"/>
          <w:spacing w:val="70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B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d</w:t>
      </w:r>
      <w:r>
        <w:rPr>
          <w:rFonts w:cs="Calibri" w:hAnsi="Calibri" w:eastAsia="Calibri" w:ascii="Calibri"/>
          <w:b/>
          <w:color w:val="903B39"/>
          <w:spacing w:val="-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R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q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u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est/R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se</w:t>
      </w:r>
      <w:r>
        <w:rPr>
          <w:rFonts w:cs="Calibri" w:hAnsi="Calibri" w:eastAsia="Calibri" w:ascii="Calibri"/>
          <w:b/>
          <w:color w:val="903B39"/>
          <w:spacing w:val="-25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03B39"/>
          <w:spacing w:val="3"/>
          <w:w w:val="100"/>
          <w:position w:val="1"/>
          <w:sz w:val="32"/>
          <w:szCs w:val="32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m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p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les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540" w:right="809"/>
        <w:sectPr>
          <w:pgMar w:header="1001" w:footer="1321" w:top="1220" w:bottom="280" w:left="1260" w:right="1020"/>
          <w:pgSz w:w="12240" w:h="15840"/>
        </w:sectPr>
      </w:pP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te: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ty,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ten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ects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ect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y,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ev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ey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-e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b/>
          <w:i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t/r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i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For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ex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i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i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i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i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i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6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i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al</w:t>
      </w:r>
      <w:r>
        <w:rPr>
          <w:rFonts w:cs="Calibri" w:hAnsi="Calibri" w:eastAsia="Calibri" w:ascii="Calibri"/>
          <w:b/>
          <w:i/>
          <w:color w:val="903B39"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Co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,</w:t>
      </w:r>
      <w:r>
        <w:rPr>
          <w:rFonts w:cs="Calibri" w:hAnsi="Calibri" w:eastAsia="Calibri" w:ascii="Calibri"/>
          <w:b/>
          <w:i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kout</w:t>
      </w:r>
      <w:r>
        <w:rPr>
          <w:rFonts w:cs="Calibri" w:hAnsi="Calibri" w:eastAsia="Calibri" w:ascii="Calibri"/>
          <w:b/>
          <w:i/>
          <w:color w:val="903B39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Re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pon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0"/>
      </w:pP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20"/>
      </w:pPr>
      <w:r>
        <w:pict>
          <v:shape type="#_x0000_t75" style="width:432pt;height:319.92pt">
            <v:imagedata o:title="" r:id="rId5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ind w:left="820"/>
      </w:pP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equest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50" w:lineRule="auto" w:line="360"/>
        <w:ind w:left="2429" w:right="5119" w:hanging="296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”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”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x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x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[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3024" w:right="521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3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before="1"/>
        <w:ind w:left="3288" w:right="5314"/>
        <w:sectPr>
          <w:pgMar w:header="1001" w:footer="1321" w:top="1220" w:bottom="280" w:left="1700" w:right="980"/>
          <w:pgSz w:w="12240" w:h="15840"/>
        </w:sectPr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0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28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left="3024" w:right="51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8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lineRule="exact" w:line="200"/>
        <w:ind w:left="3288" w:right="50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8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3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6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7" w:lineRule="atLeast" w:line="300"/>
        <w:ind w:left="3322" w:right="5079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6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7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3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3024" w:right="51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before="1" w:lineRule="auto" w:line="360"/>
        <w:ind w:left="3306" w:right="5193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5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5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lineRule="exact" w:line="200"/>
        <w:ind w:left="3288" w:right="537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1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left="3024" w:right="51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6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lineRule="exact" w:line="200"/>
        <w:ind w:left="3288" w:right="527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ind w:left="3288" w:right="537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5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left="3024" w:right="51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7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lineRule="exact" w:line="200"/>
        <w:ind w:left="3288" w:right="527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ind w:left="3288" w:right="527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0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29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]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133"/>
        <w:sectPr>
          <w:pgMar w:header="1001" w:footer="1321" w:top="1220" w:bottom="280" w:left="1700" w:right="1020"/>
          <w:pgSz w:w="12240" w:h="15840"/>
        </w:sectPr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before="28"/>
        <w:ind w:left="820"/>
      </w:pP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esponse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left="1682" w:right="6395" w:firstLine="32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k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3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/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/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/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left="1682" w:right="6716" w:firstLine="396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[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2078" w:right="6025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3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2"/>
        <w:ind w:left="24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x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7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2078" w:right="6025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1"/>
        <w:ind w:left="2275"/>
      </w:pP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hyperlink r:id="rId59"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"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h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p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: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y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d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s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c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o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h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u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b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n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i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l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1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p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n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g</w:t>
        </w:r>
      </w:hyperlink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7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2078" w:right="6025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8,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1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hyperlink r:id="rId60"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"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h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p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: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y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d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s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c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o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l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r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g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e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h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u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b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1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p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n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g</w:t>
        </w:r>
      </w:hyperlink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7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2078" w:right="602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6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"r</w:t>
      </w:r>
      <w:r>
        <w:rPr>
          <w:rFonts w:cs="Consolas" w:hAnsi="Consolas" w:eastAsia="Consolas" w:ascii="Consolas"/>
          <w:spacing w:val="3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1"/>
        <w:ind w:left="24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7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2078" w:right="6025"/>
        <w:sectPr>
          <w:pgMar w:header="1001" w:footer="1321" w:top="1220" w:bottom="280" w:left="1700" w:right="1020"/>
          <w:pgSz w:w="12240" w:h="15840"/>
        </w:sectPr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7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8"/>
          <w:szCs w:val="18"/>
        </w:rPr>
        <w:jc w:val="left"/>
        <w:spacing w:before="8" w:lineRule="exact" w:line="180"/>
        <w:sectPr>
          <w:pgMar w:header="1001" w:footer="1321" w:top="1220" w:bottom="280" w:left="1700" w:right="1020"/>
          <w:pgSz w:w="12240" w:h="15840"/>
        </w:sectPr>
      </w:pPr>
      <w:r>
        <w:rPr>
          <w:sz w:val="18"/>
          <w:szCs w:val="18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00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right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right"/>
        <w:ind w:right="396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]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ind w:left="1253" w:right="75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28"/>
      </w:pPr>
      <w:r>
        <w:br w:type="column"/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f</w:t>
      </w:r>
      <w:r>
        <w:rPr>
          <w:rFonts w:cs="Consolas" w:hAnsi="Consolas" w:eastAsia="Consolas" w:ascii="Consolas"/>
          <w:spacing w:val="3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ectPr>
          <w:type w:val="continuous"/>
          <w:pgSz w:w="12240" w:h="15840"/>
          <w:pgMar w:top="1220" w:bottom="280" w:left="1700" w:right="1020"/>
          <w:cols w:num="2" w:equalWidth="off">
            <w:col w:w="2177" w:space="300"/>
            <w:col w:w="7043"/>
          </w:cols>
        </w:sectPr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6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i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Co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-1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i/>
          <w:color w:val="903B39"/>
          <w:spacing w:val="3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,</w:t>
      </w:r>
      <w:r>
        <w:rPr>
          <w:rFonts w:cs="Calibri" w:hAnsi="Calibri" w:eastAsia="Calibri" w:ascii="Calibri"/>
          <w:b/>
          <w:i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deo</w:t>
      </w:r>
      <w:r>
        <w:rPr>
          <w:rFonts w:cs="Calibri" w:hAnsi="Calibri" w:eastAsia="Calibri" w:ascii="Calibri"/>
          <w:b/>
          <w:i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Re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pon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0"/>
      </w:pP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k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-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9"/>
        <w:ind w:left="820"/>
        <w:sectPr>
          <w:type w:val="continuous"/>
          <w:pgSz w:w="12240" w:h="15840"/>
          <w:pgMar w:top="1220" w:bottom="280" w:left="1700" w:right="1020"/>
        </w:sectPr>
      </w:pPr>
      <w:r>
        <w:pict>
          <v:shape type="#_x0000_t75" style="width:198.84pt;height:395.52pt">
            <v:imagedata o:title="" r:id="rId6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before="28"/>
        <w:ind w:left="820"/>
      </w:pP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sz w:val="24"/>
          <w:szCs w:val="24"/>
        </w:rPr>
        <w:t>equest</w:t>
      </w:r>
      <w:r>
        <w:rPr>
          <w:rFonts w:cs="Trebuchet MS" w:hAnsi="Trebuchet MS" w:eastAsia="Trebuchet MS" w:ascii="Trebuchet MS"/>
          <w:color w:val="000000"/>
          <w:spacing w:val="0"/>
          <w:w w:val="100"/>
          <w:sz w:val="24"/>
          <w:szCs w:val="24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50" w:lineRule="auto" w:line="359"/>
        <w:ind w:left="2429" w:right="5079" w:hanging="296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”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”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x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x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[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1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276"/>
        <w:ind w:left="3123" w:right="537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lineRule="exact" w:line="200"/>
        <w:ind w:left="3485" w:right="448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rFonts w:cs="Consolas" w:hAnsi="Consolas" w:eastAsia="Consolas" w:ascii="Consolas"/>
          <w:sz w:val="18"/>
          <w:szCs w:val="18"/>
        </w:rPr>
        <w:jc w:val="both"/>
        <w:spacing w:before="31" w:lineRule="auto" w:line="276"/>
        <w:ind w:left="3519" w:right="418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5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x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3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[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ind w:left="3884" w:right="527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2,3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before="31"/>
        <w:ind w:left="3485" w:right="5771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],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2" w:lineRule="atLeast" w:line="240"/>
        <w:ind w:left="4421" w:right="3979" w:hanging="720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“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”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[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“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/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”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before="31"/>
        <w:ind w:left="3668" w:right="568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]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31"/>
        <w:ind w:left="3123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31"/>
        <w:ind w:left="272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31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left="3024" w:right="51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3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lineRule="exact" w:line="200"/>
        <w:ind w:left="3288" w:right="527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0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left="3024" w:right="51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8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lineRule="auto" w:line="358"/>
        <w:ind w:left="3306" w:right="5095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"w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8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3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6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6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7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before="1"/>
        <w:ind w:left="3288" w:right="537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3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left="3024" w:right="5177"/>
        <w:sectPr>
          <w:pgMar w:header="1001" w:footer="1321" w:top="1220" w:bottom="280" w:left="1700" w:right="1020"/>
          <w:pgSz w:w="12240" w:h="15840"/>
        </w:sectPr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28" w:lineRule="auto" w:line="359"/>
        <w:ind w:left="3322" w:right="5177" w:hanging="29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5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5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before="1"/>
        <w:ind w:left="3288" w:right="537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1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left="3024" w:right="51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6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lineRule="exact" w:line="200"/>
        <w:ind w:left="3288" w:right="527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ind w:left="3288" w:right="5372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5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3024" w:right="51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7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spacing w:before="1"/>
        <w:ind w:left="3288" w:right="527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center"/>
        <w:ind w:left="3288" w:right="527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0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024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2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29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]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133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rebuchet MS" w:hAnsi="Trebuchet MS" w:eastAsia="Trebuchet MS" w:ascii="Trebuchet MS"/>
          <w:sz w:val="24"/>
          <w:szCs w:val="24"/>
        </w:rPr>
        <w:jc w:val="left"/>
        <w:spacing w:lineRule="exact" w:line="260"/>
        <w:ind w:left="820"/>
      </w:pP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position w:val="-1"/>
          <w:sz w:val="24"/>
          <w:szCs w:val="24"/>
        </w:rPr>
        <w:t>B</w:t>
      </w:r>
      <w:r>
        <w:rPr>
          <w:rFonts w:cs="Trebuchet MS" w:hAnsi="Trebuchet MS" w:eastAsia="Trebuchet MS" w:ascii="Trebuchet MS"/>
          <w:b/>
          <w:i/>
          <w:color w:val="666666"/>
          <w:spacing w:val="1"/>
          <w:w w:val="100"/>
          <w:position w:val="-1"/>
          <w:sz w:val="24"/>
          <w:szCs w:val="24"/>
        </w:rPr>
        <w:t>i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position w:val="-1"/>
          <w:sz w:val="24"/>
          <w:szCs w:val="24"/>
        </w:rPr>
        <w:t>d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position w:val="-1"/>
          <w:sz w:val="24"/>
          <w:szCs w:val="24"/>
        </w:rPr>
        <w:t> </w:t>
      </w:r>
      <w:r>
        <w:rPr>
          <w:rFonts w:cs="Trebuchet MS" w:hAnsi="Trebuchet MS" w:eastAsia="Trebuchet MS" w:ascii="Trebuchet MS"/>
          <w:b/>
          <w:i/>
          <w:color w:val="666666"/>
          <w:spacing w:val="-1"/>
          <w:w w:val="100"/>
          <w:position w:val="-1"/>
          <w:sz w:val="24"/>
          <w:szCs w:val="24"/>
        </w:rPr>
        <w:t>R</w:t>
      </w:r>
      <w:r>
        <w:rPr>
          <w:rFonts w:cs="Trebuchet MS" w:hAnsi="Trebuchet MS" w:eastAsia="Trebuchet MS" w:ascii="Trebuchet MS"/>
          <w:b/>
          <w:i/>
          <w:color w:val="666666"/>
          <w:spacing w:val="0"/>
          <w:w w:val="100"/>
          <w:position w:val="-1"/>
          <w:sz w:val="24"/>
          <w:szCs w:val="24"/>
        </w:rPr>
        <w:t>esponse</w:t>
      </w:r>
      <w:r>
        <w:rPr>
          <w:rFonts w:cs="Trebuchet MS" w:hAnsi="Trebuchet MS" w:eastAsia="Trebuchet MS" w:ascii="Trebuchet MS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28" w:lineRule="auto" w:line="360"/>
        <w:ind w:left="1682" w:right="6395" w:firstLine="32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k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3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/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/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/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16" w:lineRule="exact" w:line="300"/>
        <w:ind w:left="1682" w:right="6716" w:firstLine="396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[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28"/>
        <w:ind w:left="2006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276"/>
        <w:ind w:left="2403" w:right="609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799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&lt;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=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’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0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’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&gt;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&lt;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/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&gt;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31"/>
        <w:ind w:left="2403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31"/>
        <w:ind w:left="2006"/>
        <w:sectPr>
          <w:pgMar w:header="1001" w:footer="1321" w:top="1220" w:bottom="280" w:left="1700" w:right="1020"/>
          <w:pgSz w:w="12240" w:h="15840"/>
        </w:sectPr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28"/>
        <w:ind w:left="2006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2078" w:right="6025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3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1"/>
        <w:ind w:left="24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x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7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2078" w:right="6025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4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2"/>
        <w:ind w:left="2275"/>
      </w:pP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hyperlink r:id="rId62"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"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h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p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: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y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d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s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c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o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h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u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b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n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i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l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1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p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n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g</w:t>
        </w:r>
      </w:hyperlink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7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2078" w:right="6025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8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g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1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:</w:t>
      </w:r>
      <w:hyperlink r:id="rId63"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"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h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p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: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w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y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d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s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c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o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/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l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a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r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g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e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t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h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u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m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b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1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.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p</w:t>
        </w:r>
        <w:r>
          <w:rPr>
            <w:rFonts w:cs="Consolas" w:hAnsi="Consolas" w:eastAsia="Consolas" w:ascii="Consolas"/>
            <w:spacing w:val="2"/>
            <w:w w:val="100"/>
            <w:sz w:val="18"/>
            <w:szCs w:val="18"/>
          </w:rPr>
          <w:t>n</w:t>
        </w:r>
        <w:r>
          <w:rPr>
            <w:rFonts w:cs="Consolas" w:hAnsi="Consolas" w:eastAsia="Consolas" w:ascii="Consolas"/>
            <w:spacing w:val="-1"/>
            <w:w w:val="100"/>
            <w:sz w:val="18"/>
            <w:szCs w:val="18"/>
          </w:rPr>
          <w:t>g</w:t>
        </w:r>
      </w:hyperlink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77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59"/>
        <w:ind w:left="2078" w:right="6024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6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1,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before="1"/>
        <w:ind w:left="247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477"/>
        <w:sectPr>
          <w:pgMar w:header="1001" w:footer="1321" w:top="1220" w:bottom="280" w:left="1700" w:right="1020"/>
          <w:pgSz w:w="12240" w:h="15840"/>
        </w:sectPr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00" w:right="-47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p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.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"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},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auto" w:line="360"/>
        <w:ind w:right="6025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2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7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q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1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,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d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{</w:t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spacing w:lineRule="exact" w:line="200"/>
        <w:ind w:left="399"/>
      </w:pP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v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: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"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c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l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b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h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a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w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1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t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r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y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f</w:t>
      </w:r>
      <w:r>
        <w:rPr>
          <w:rFonts w:cs="Consolas" w:hAnsi="Consolas" w:eastAsia="Consolas" w:ascii="Consolas"/>
          <w:spacing w:val="3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m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o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e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 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u</w:t>
      </w:r>
      <w:r>
        <w:rPr>
          <w:rFonts w:cs="Consolas" w:hAnsi="Consolas" w:eastAsia="Consolas" w:ascii="Consolas"/>
          <w:spacing w:val="2"/>
          <w:w w:val="100"/>
          <w:sz w:val="18"/>
          <w:szCs w:val="18"/>
        </w:rPr>
        <w:t>s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i</w:t>
      </w:r>
      <w:r>
        <w:rPr>
          <w:rFonts w:cs="Consolas" w:hAnsi="Consolas" w:eastAsia="Consolas" w:ascii="Consolas"/>
          <w:spacing w:val="-1"/>
          <w:w w:val="100"/>
          <w:sz w:val="18"/>
          <w:szCs w:val="18"/>
        </w:rPr>
        <w:t>n</w:t>
      </w: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399"/>
        <w:sectPr>
          <w:type w:val="continuous"/>
          <w:pgSz w:w="12240" w:h="15840"/>
          <w:pgMar w:top="1220" w:bottom="280" w:left="1700" w:right="1020"/>
          <w:cols w:num="2" w:equalWidth="off">
            <w:col w:w="1287" w:space="791"/>
            <w:col w:w="7442"/>
          </w:cols>
        </w:sectPr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2078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682"/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]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Consolas" w:hAnsi="Consolas" w:eastAsia="Consolas" w:ascii="Consolas"/>
          <w:sz w:val="18"/>
          <w:szCs w:val="18"/>
        </w:rPr>
        <w:jc w:val="left"/>
        <w:ind w:left="1286"/>
        <w:sectPr>
          <w:type w:val="continuous"/>
          <w:pgSz w:w="12240" w:h="15840"/>
          <w:pgMar w:top="1220" w:bottom="280" w:left="1700" w:right="1020"/>
        </w:sectPr>
      </w:pPr>
      <w:r>
        <w:rPr>
          <w:rFonts w:cs="Consolas" w:hAnsi="Consolas" w:eastAsia="Consolas" w:ascii="Consolas"/>
          <w:spacing w:val="0"/>
          <w:w w:val="100"/>
          <w:sz w:val="18"/>
          <w:szCs w:val="18"/>
        </w:rPr>
        <w:t>}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8"/>
      </w:pP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7</w:t>
      </w:r>
      <w:r>
        <w:rPr>
          <w:rFonts w:cs="Calibri" w:hAnsi="Calibri" w:eastAsia="Calibri" w:ascii="Calibri"/>
          <w:b/>
          <w:color w:val="903B39"/>
          <w:spacing w:val="70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Ref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re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ce</w:t>
      </w:r>
      <w:r>
        <w:rPr>
          <w:rFonts w:cs="Calibri" w:hAnsi="Calibri" w:eastAsia="Calibri" w:ascii="Calibri"/>
          <w:b/>
          <w:color w:val="903B39"/>
          <w:spacing w:val="-11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List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b/>
          <w:color w:val="903B39"/>
          <w:spacing w:val="2"/>
          <w:w w:val="100"/>
          <w:position w:val="1"/>
          <w:sz w:val="32"/>
          <w:szCs w:val="32"/>
        </w:rPr>
        <w:t>/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Enumerat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color w:val="903B39"/>
          <w:spacing w:val="1"/>
          <w:w w:val="100"/>
          <w:position w:val="1"/>
          <w:sz w:val="32"/>
          <w:szCs w:val="32"/>
        </w:rPr>
        <w:t>o</w:t>
      </w:r>
      <w:r>
        <w:rPr>
          <w:rFonts w:cs="Calibri" w:hAnsi="Calibri" w:eastAsia="Calibri" w:ascii="Calibri"/>
          <w:b/>
          <w:color w:val="903B39"/>
          <w:spacing w:val="-1"/>
          <w:w w:val="100"/>
          <w:position w:val="1"/>
          <w:sz w:val="32"/>
          <w:szCs w:val="32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position w:val="1"/>
          <w:sz w:val="32"/>
          <w:szCs w:val="3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54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yo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9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-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B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60" w:right="1738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6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descri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60" w:right="109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5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04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                          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74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81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all</w:t>
            </w:r>
          </w:p>
        </w:tc>
      </w:tr>
      <w:tr>
        <w:trPr>
          <w:trHeight w:val="588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all</w:t>
            </w:r>
          </w:p>
        </w:tc>
      </w:tr>
      <w:tr>
        <w:trPr>
          <w:trHeight w:val="589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</w:p>
        </w:tc>
      </w:tr>
      <w:tr>
        <w:trPr>
          <w:trHeight w:val="588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</w:t>
            </w:r>
          </w:p>
        </w:tc>
      </w:tr>
      <w:tr>
        <w:trPr>
          <w:trHeight w:val="588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Caro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sel</w:t>
            </w:r>
          </w:p>
        </w:tc>
      </w:tr>
      <w:tr>
        <w:trPr>
          <w:trHeight w:val="1178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Grid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adjoi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</w:p>
        </w:tc>
      </w:tr>
      <w:tr>
        <w:trPr>
          <w:trHeight w:val="587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</w:t>
            </w:r>
            <w:r>
              <w:rPr>
                <w:rFonts w:cs="Calibri" w:hAnsi="Calibri" w:eastAsia="Calibri" w:ascii="Calibri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54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2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v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IDs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-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o</w:t>
      </w:r>
      <w:r>
        <w:rPr>
          <w:rFonts w:cs="Calibri" w:hAnsi="Calibri" w:eastAsia="Calibri" w:ascii="Calibri"/>
          <w:b/>
          <w:color w:val="903B39"/>
          <w:spacing w:val="-2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B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r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260" w:right="166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eprec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fut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 w:lineRule="exact" w:line="380"/>
        <w:ind w:left="1260" w:right="207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hyperlink r:id="rId64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h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: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w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m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3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fi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l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/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B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ati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eA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r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tisi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g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layb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k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1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2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0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4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1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3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.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f</w:t>
        </w:r>
      </w:hyperlink>
      <w:r>
        <w:rPr>
          <w:rFonts w:cs="Calibri" w:hAnsi="Calibri" w:eastAsia="Calibri" w:ascii="Calibri"/>
          <w:color w:val="1154CC"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260" w:right="1018"/>
        <w:sectPr>
          <w:pgMar w:header="1001" w:footer="1321" w:top="1220" w:bottom="280" w:left="1260" w:right="1020"/>
          <w:pgSz w:w="12240" w:h="15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820" w:right="109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02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                         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74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83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Search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</w:p>
        </w:tc>
      </w:tr>
      <w:tr>
        <w:trPr>
          <w:trHeight w:val="589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588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1766" w:hRule="exact"/>
        </w:trPr>
        <w:tc>
          <w:tcPr>
            <w:tcW w:w="8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BE4F0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-Ad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       </w:t>
            </w:r>
            <w:r>
              <w:rPr>
                <w:rFonts w:cs="Calibri" w:hAnsi="Calibri" w:eastAsia="Calibri" w:ascii="Calibri"/>
                <w:spacing w:val="1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”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ed”</w:t>
            </w:r>
          </w:p>
          <w:p>
            <w:pPr>
              <w:rPr>
                <w:sz w:val="11"/>
                <w:szCs w:val="11"/>
              </w:rPr>
              <w:jc w:val="left"/>
              <w:spacing w:before="9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                            </w:t>
            </w:r>
            <w:r>
              <w:rPr>
                <w:rFonts w:cs="Calibri" w:hAnsi="Calibri" w:eastAsia="Calibri" w:ascii="Calibri"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3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Co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y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pe</w:t>
      </w:r>
      <w:r>
        <w:rPr>
          <w:rFonts w:cs="Calibri" w:hAnsi="Calibri" w:eastAsia="Calibri" w:ascii="Calibri"/>
          <w:b/>
          <w:color w:val="903B39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IDs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80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ears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1154CC"/>
          <w:spacing w:val="-46"/>
          <w:w w:val="100"/>
          <w:sz w:val="22"/>
          <w:szCs w:val="22"/>
        </w:rPr>
        <w:t> </w:t>
      </w:r>
      <w:hyperlink r:id="rId65"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p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D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v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e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o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-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Feed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Ad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 </w:t>
        </w:r>
        <w:r>
          <w:rPr>
            <w:rFonts w:cs="Calibri" w:hAnsi="Calibri" w:eastAsia="Calibri" w:ascii="Calibri"/>
            <w:color w:val="1154CC"/>
            <w:spacing w:val="0"/>
            <w:w w:val="100"/>
            <w:sz w:val="22"/>
            <w:szCs w:val="22"/>
            <w:u w:val="single" w:color="1154CC"/>
          </w:rPr>
          <w:t>Un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  <w:t>i</w:t>
        </w:r>
        <w:r>
          <w:rPr>
            <w:rFonts w:cs="Calibri" w:hAnsi="Calibri" w:eastAsia="Calibri" w:ascii="Calibri"/>
            <w:color w:val="1154CC"/>
            <w:spacing w:val="-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  <w:t>t</w:t>
        </w:r>
        <w:r>
          <w:rPr>
            <w:rFonts w:cs="Calibri" w:hAnsi="Calibri" w:eastAsia="Calibri" w:ascii="Calibri"/>
            <w:color w:val="1154CC"/>
            <w:spacing w:val="-2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  <w:t>s</w:t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  <w:u w:val="single" w:color="1154CC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1154CC"/>
            <w:spacing w:val="1"/>
            <w:w w:val="100"/>
            <w:sz w:val="22"/>
            <w:szCs w:val="22"/>
          </w:rPr>
        </w:r>
        <w:r>
          <w:rPr>
            <w:rFonts w:cs="Calibri" w:hAnsi="Calibri" w:eastAsia="Calibri" w:ascii="Calibri"/>
            <w:color w:val="000000"/>
            <w:spacing w:val="0"/>
            <w:w w:val="100"/>
            <w:sz w:val="22"/>
            <w:szCs w:val="22"/>
          </w:rPr>
          <w:t>.</w:t>
        </w:r>
      </w:hyperlink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xist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it's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cial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ts,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tc.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89" w:hRule="exact"/>
        </w:trPr>
        <w:tc>
          <w:tcPr>
            <w:tcW w:w="8627" w:type="dxa"/>
            <w:gridSpan w:val="2"/>
            <w:tcBorders>
              <w:top w:val="nil" w:sz="6" w:space="0" w:color="auto"/>
              <w:left w:val="nil" w:sz="6" w:space="0" w:color="auto"/>
              <w:bottom w:val="single" w:sz="1" w:space="0" w:color="9E3938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b/>
                <w:color w:val="FFFFFF"/>
                <w:spacing w:val="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4" w:hRule="exact"/>
        </w:trPr>
        <w:tc>
          <w:tcPr>
            <w:tcW w:w="1966" w:type="dxa"/>
            <w:tcBorders>
              <w:top w:val="single" w:sz="12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  <w:tc>
          <w:tcPr>
            <w:tcW w:w="6661" w:type="dxa"/>
            <w:tcBorders>
              <w:top w:val="single" w:sz="1" w:space="0" w:color="9E3938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716" w:hRule="exact"/>
        </w:trPr>
        <w:tc>
          <w:tcPr>
            <w:tcW w:w="1966" w:type="dxa"/>
            <w:tcBorders>
              <w:top w:val="nil" w:sz="6" w:space="0" w:color="auto"/>
              <w:left w:val="nil" w:sz="6" w:space="0" w:color="auto"/>
              <w:bottom w:val="single" w:sz="1" w:space="0" w:color="DCE6F1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3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666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3"/>
              <w:ind w:left="140" w:right="243"/>
            </w:pP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Con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e,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37" w:lineRule="atLeast" w:line="540"/>
              <w:ind w:left="140" w:right="25"/>
            </w:pP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-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text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al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work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d,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t,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x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et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spacing w:before="1"/>
              <w:ind w:left="140"/>
            </w:pP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w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ar.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0"/>
                <w:szCs w:val="20"/>
              </w:rPr>
              <w:jc w:val="left"/>
              <w:ind w:left="140"/>
            </w:pPr>
            <w:r>
              <w:rPr>
                <w:rFonts w:cs="Arial" w:hAnsi="Arial" w:eastAsia="Arial" w:ascii="Arial"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cs="Arial" w:hAnsi="Arial" w:eastAsia="Arial" w:ascii="Arial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0"/>
                <w:szCs w:val="20"/>
              </w:rPr>
              <w:t>b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cs="Arial" w:hAnsi="Arial" w:eastAsia="Arial" w:ascii="Arial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cs="Arial" w:hAnsi="Arial" w:eastAsia="Arial" w:ascii="Arial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ex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cs="Arial" w:hAnsi="Arial" w:eastAsia="Arial" w:ascii="Arial"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  <w:t>e.</w:t>
            </w:r>
            <w:r>
              <w:rPr>
                <w:rFonts w:cs="Arial" w:hAnsi="Arial" w:eastAsia="Arial" w:ascii="Arial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588" w:hRule="exact"/>
        </w:trPr>
        <w:tc>
          <w:tcPr>
            <w:tcW w:w="1966" w:type="dxa"/>
            <w:tcBorders>
              <w:top w:val="single" w:sz="1" w:space="0" w:color="DCE6F1"/>
              <w:left w:val="nil" w:sz="6" w:space="0" w:color="auto"/>
              <w:bottom w:val="single" w:sz="1" w:space="0" w:color="DCE6F1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6661" w:type="dxa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DCE6F1"/>
          </w:tcPr>
          <w:p/>
        </w:tc>
      </w:tr>
      <w:tr>
        <w:trPr>
          <w:trHeight w:val="781" w:hRule="exact"/>
        </w:trPr>
        <w:tc>
          <w:tcPr>
            <w:tcW w:w="1966" w:type="dxa"/>
            <w:tcBorders>
              <w:top w:val="single" w:sz="1" w:space="0" w:color="DCE6F1"/>
              <w:left w:val="nil" w:sz="6" w:space="0" w:color="auto"/>
              <w:bottom w:val="single" w:sz="1" w:space="0" w:color="DCE6F1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6661" w:type="dxa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DCE6F1"/>
          </w:tcPr>
          <w:p/>
        </w:tc>
      </w:tr>
      <w:tr>
        <w:trPr>
          <w:trHeight w:val="589" w:hRule="exact"/>
        </w:trPr>
        <w:tc>
          <w:tcPr>
            <w:tcW w:w="1966" w:type="dxa"/>
            <w:tcBorders>
              <w:top w:val="single" w:sz="1" w:space="0" w:color="DCE6F1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2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+</w:t>
            </w:r>
          </w:p>
        </w:tc>
        <w:tc>
          <w:tcPr>
            <w:tcW w:w="6661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DCE6F1"/>
          </w:tcPr>
          <w:p/>
        </w:tc>
      </w:tr>
    </w:tbl>
    <w:p>
      <w:pPr>
        <w:sectPr>
          <w:pgMar w:header="1001" w:footer="1321" w:top="1220" w:bottom="280" w:left="1700" w:right="1020"/>
          <w:pgSz w:w="12240" w:h="15840"/>
        </w:sectPr>
      </w:pP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4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Co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x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8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Sub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IDs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829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rs.</w:t>
      </w:r>
      <w:r>
        <w:rPr>
          <w:rFonts w:cs="Calibri" w:hAnsi="Calibri" w:eastAsia="Calibri" w:ascii="Calibri"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like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ticle.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should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302"/>
      </w:pP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10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eral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ed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537"/>
      </w:pP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(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11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art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12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ari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13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ari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14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ari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pict>
          <v:group style="position:absolute;margin-left:88.954pt;margin-top:211.8pt;width:431.936pt;height:321.57pt;mso-position-horizontal-relative:page;mso-position-vertical-relative:page;z-index:-3245" coordorigin="1779,4236" coordsize="8639,6431">
            <v:shape style="position:absolute;left:1800;top:4347;width:2295;height:386" coordorigin="1800,4347" coordsize="2295,386" path="m1800,4733l4095,4733,4095,4347,1800,4347,1800,4733xe" filled="t" fillcolor="#9E3938" stroked="f">
              <v:path arrowok="t"/>
              <v:fill/>
            </v:shape>
            <v:shape style="position:absolute;left:1901;top:4347;width:2096;height:389" coordorigin="1901,4347" coordsize="2096,389" path="m3997,4347l1901,4347,1901,4736,3997,4736,3997,4347xe" filled="t" fillcolor="#9E3938" stroked="f">
              <v:path arrowok="t"/>
              <v:fill/>
            </v:shape>
            <v:shape style="position:absolute;left:4095;top:4347;width:6301;height:386" coordorigin="4095,4347" coordsize="6301,386" path="m4095,4733l10396,4733,10396,4347,4095,4347,4095,4733xe" filled="t" fillcolor="#9E3938" stroked="f">
              <v:path arrowok="t"/>
              <v:fill/>
            </v:shape>
            <v:shape style="position:absolute;left:4196;top:4347;width:6102;height:389" coordorigin="4196,4347" coordsize="6102,389" path="m10298,4347l4196,4347,4196,4736,10298,4736,10298,4347xe" filled="t" fillcolor="#9E3938" stroked="f">
              <v:path arrowok="t"/>
              <v:fill/>
            </v:shape>
            <v:shape style="position:absolute;left:1800;top:4246;width:2295;height:101" coordorigin="1800,4246" coordsize="2295,101" path="m1800,4347l4095,4347,4095,4246,1800,4246,1800,4347xe" filled="t" fillcolor="#9E3938" stroked="f">
              <v:path arrowok="t"/>
              <v:fill/>
            </v:shape>
            <v:shape style="position:absolute;left:4095;top:4246;width:6301;height:101" coordorigin="4095,4246" coordsize="6301,101" path="m4095,4347l10396,4347,10396,4246,4095,4246,4095,4347xe" filled="t" fillcolor="#9E3938" stroked="f">
              <v:path arrowok="t"/>
              <v:fill/>
            </v:shape>
            <v:shape style="position:absolute;left:1800;top:4834;width:2295;height:2" coordorigin="1800,4834" coordsize="2295,2" path="m1800,4836l4095,4836,4095,4834,1800,4834,1800,4836xe" filled="t" fillcolor="#9E3938" stroked="f">
              <v:path arrowok="t"/>
              <v:fill/>
            </v:shape>
            <v:shape style="position:absolute;left:4095;top:4834;width:6301;height:2" coordorigin="4095,4834" coordsize="6301,2" path="m4095,4836l10396,4836,10396,4834,4095,4834,4095,4836xe" filled="t" fillcolor="#9E3938" stroked="f">
              <v:path arrowok="t"/>
              <v:fill/>
            </v:shape>
            <v:shape style="position:absolute;left:1800;top:4733;width:2295;height:101" coordorigin="1800,4733" coordsize="2295,101" path="m1800,4834l4095,4834,4095,4733,1800,4733,1800,4834xe" filled="t" fillcolor="#9E3938" stroked="f">
              <v:path arrowok="t"/>
              <v:fill/>
            </v:shape>
            <v:shape style="position:absolute;left:4095;top:4733;width:6301;height:101" coordorigin="4095,4733" coordsize="6301,101" path="m4095,4834l10396,4834,10396,4733,4095,4733,4095,4834xe" filled="t" fillcolor="#9E3938" stroked="f">
              <v:path arrowok="t"/>
              <v:fill/>
            </v:shape>
            <v:shape style="position:absolute;left:1800;top:4834;width:2295;height:432" coordorigin="1800,4834" coordsize="2295,432" path="m1800,5267l4095,5267,4095,4834,1800,4834,1800,5267xe" filled="t" fillcolor="#DCE6F1" stroked="f">
              <v:path arrowok="t"/>
              <v:fill/>
            </v:shape>
            <v:shape style="position:absolute;left:1841;top:4875;width:2216;height:351" coordorigin="1841,4875" coordsize="2216,351" path="m4057,4875l1841,4875,1841,5226,4057,5226,4057,4875xe" filled="t" fillcolor="#DCE6F1" stroked="f">
              <v:path arrowok="t"/>
              <v:fill/>
            </v:shape>
            <v:shape style="position:absolute;left:4095;top:4834;width:6301;height:432" coordorigin="4095,4834" coordsize="6301,432" path="m4095,5267l10396,5267,10396,4834,4095,4834,4095,5267xe" filled="t" fillcolor="#DCE6F1" stroked="f">
              <v:path arrowok="t"/>
              <v:fill/>
            </v:shape>
            <v:shape style="position:absolute;left:4136;top:4875;width:6222;height:351" coordorigin="4136,4875" coordsize="6222,351" path="m10358,4875l4136,4875,4136,5226,10358,5226,10358,4875xe" filled="t" fillcolor="#DCE6F1" stroked="f">
              <v:path arrowok="t"/>
              <v:fill/>
            </v:shape>
            <v:shape style="position:absolute;left:1800;top:4848;width:2295;height:0" coordorigin="1800,4848" coordsize="2295,0" path="m1800,4848l4095,4848e" filled="f" stroked="t" strokeweight="1.54pt" strokecolor="#FFFFFF">
              <v:path arrowok="t"/>
            </v:shape>
            <v:shape style="position:absolute;left:1800;top:4869;width:2295;height:0" coordorigin="1800,4869" coordsize="2295,0" path="m1800,4869l4095,4869e" filled="f" stroked="t" strokeweight="0.70001pt" strokecolor="#DCE6F1">
              <v:path arrowok="t"/>
            </v:shape>
            <v:shape style="position:absolute;left:4095;top:4869;width:29;height:0" coordorigin="4095,4869" coordsize="29,0" path="m4095,4869l4124,4869e" filled="f" stroked="t" strokeweight="0.70001pt" strokecolor="#DCE6F1">
              <v:path arrowok="t"/>
            </v:shape>
            <v:shape style="position:absolute;left:4095;top:4848;width:29;height:0" coordorigin="4095,4848" coordsize="29,0" path="m4095,4848l4124,4848e" filled="f" stroked="t" strokeweight="1.54pt" strokecolor="#FFFFFF">
              <v:path arrowok="t"/>
            </v:shape>
            <v:shape style="position:absolute;left:4124;top:4848;width:6272;height:0" coordorigin="4124,4848" coordsize="6272,0" path="m4124,4848l10396,4848e" filled="f" stroked="t" strokeweight="1.54pt" strokecolor="#FFFFFF">
              <v:path arrowok="t"/>
            </v:shape>
            <v:shape style="position:absolute;left:4124;top:4869;width:6272;height:0" coordorigin="4124,4869" coordsize="6272,0" path="m4124,4869l10396,4869e" filled="f" stroked="t" strokeweight="0.70001pt" strokecolor="#DCE6F1">
              <v:path arrowok="t"/>
            </v:shape>
            <v:shape style="position:absolute;left:1800;top:5225;width:2295;height:43" coordorigin="1800,5225" coordsize="2295,43" path="m1800,5268l4095,5268,4095,5225,1800,5225,1800,5268xe" filled="t" fillcolor="#DCE6F1" stroked="f">
              <v:path arrowok="t"/>
              <v:fill/>
            </v:shape>
            <v:shape style="position:absolute;left:4095;top:5225;width:6301;height:43" coordorigin="4095,5225" coordsize="6301,43" path="m4095,5268l10396,5268,10396,5225,4095,5225,4095,5268xe" filled="t" fillcolor="#DCE6F1" stroked="f">
              <v:path arrowok="t"/>
              <v:fill/>
            </v:shape>
            <v:shape style="position:absolute;left:1800;top:5264;width:2295;height:662" coordorigin="1800,5264" coordsize="2295,662" path="m1800,5927l4095,5927,4095,5264,1800,5264,1800,5927xe" filled="t" fillcolor="#DCE6F1" stroked="f">
              <v:path arrowok="t"/>
              <v:fill/>
            </v:shape>
            <v:shape style="position:absolute;left:1841;top:5535;width:2216;height:350" coordorigin="1841,5535" coordsize="2216,350" path="m4057,5535l1841,5535,1841,5886,4057,5886,4057,5535xe" filled="t" fillcolor="#DCE6F1" stroked="f">
              <v:path arrowok="t"/>
              <v:fill/>
            </v:shape>
            <v:shape style="position:absolute;left:4095;top:5264;width:6301;height:662" coordorigin="4095,5264" coordsize="6301,662" path="m4095,5927l10396,5927,10396,5264,4095,5264,4095,5927xe" filled="t" fillcolor="#DCE6F1" stroked="f">
              <v:path arrowok="t"/>
              <v:fill/>
            </v:shape>
            <v:shape style="position:absolute;left:4136;top:5305;width:6222;height:230" coordorigin="4136,5305" coordsize="6222,230" path="m4136,5535l10358,5535,10358,5305,4136,5305,4136,5535xe" filled="t" fillcolor="#DCE6F1" stroked="f">
              <v:path arrowok="t"/>
              <v:fill/>
            </v:shape>
            <v:shape style="position:absolute;left:4136;top:5535;width:6222;height:350" coordorigin="4136,5535" coordsize="6222,350" path="m10358,5535l4136,5535,4136,5886,10358,5886,10358,5535xe" filled="t" fillcolor="#DCE6F1" stroked="f">
              <v:path arrowok="t"/>
              <v:fill/>
            </v:shape>
            <v:shape style="position:absolute;left:1800;top:5266;width:2295;height:43" coordorigin="1800,5266" coordsize="2295,43" path="m1800,5308l4095,5308,4095,5266,1800,5266,1800,5308xe" filled="t" fillcolor="#DCE6F1" stroked="f">
              <v:path arrowok="t"/>
              <v:fill/>
            </v:shape>
            <v:shape style="position:absolute;left:4095;top:5266;width:6301;height:43" coordorigin="4095,5266" coordsize="6301,43" path="m4095,5308l10396,5308,10396,5266,4095,5266,4095,5308xe" filled="t" fillcolor="#DCE6F1" stroked="f">
              <v:path arrowok="t"/>
              <v:fill/>
            </v:shape>
            <v:shape style="position:absolute;left:1800;top:5885;width:2295;height:43" coordorigin="1800,5885" coordsize="2295,43" path="m1800,5928l4095,5928,4095,5885,1800,5885,1800,5928xe" filled="t" fillcolor="#DCE6F1" stroked="f">
              <v:path arrowok="t"/>
              <v:fill/>
            </v:shape>
            <v:shape style="position:absolute;left:4095;top:5885;width:6301;height:43" coordorigin="4095,5885" coordsize="6301,43" path="m4095,5928l10396,5928,10396,5885,4095,5885,4095,5928xe" filled="t" fillcolor="#DCE6F1" stroked="f">
              <v:path arrowok="t"/>
              <v:fill/>
            </v:shape>
            <v:shape style="position:absolute;left:1800;top:5924;width:2295;height:432" coordorigin="1800,5924" coordsize="2295,432" path="m1800,6356l4095,6356,4095,5924,1800,5924,1800,6356xe" filled="t" fillcolor="#DCE6F1" stroked="f">
              <v:path arrowok="t"/>
              <v:fill/>
            </v:shape>
            <v:shape style="position:absolute;left:1841;top:5965;width:2216;height:350" coordorigin="1841,5965" coordsize="2216,350" path="m1841,6315l4057,6315,4057,5965,1841,5965,1841,6315xe" filled="t" fillcolor="#DCE6F1" stroked="f">
              <v:path arrowok="t"/>
              <v:fill/>
            </v:shape>
            <v:shape style="position:absolute;left:4095;top:5924;width:6301;height:432" coordorigin="4095,5924" coordsize="6301,432" path="m4095,6356l10396,6356,10396,5924,4095,5924,4095,6356xe" filled="t" fillcolor="#DCE6F1" stroked="f">
              <v:path arrowok="t"/>
              <v:fill/>
            </v:shape>
            <v:shape style="position:absolute;left:4136;top:5965;width:6222;height:350" coordorigin="4136,5965" coordsize="6222,350" path="m4136,6315l10358,6315,10358,5965,4136,5965,4136,6315xe" filled="t" fillcolor="#DCE6F1" stroked="f">
              <v:path arrowok="t"/>
              <v:fill/>
            </v:shape>
            <v:shape style="position:absolute;left:1800;top:5926;width:2295;height:43" coordorigin="1800,5926" coordsize="2295,43" path="m1800,5968l4095,5968,4095,5926,1800,5926,1800,5968xe" filled="t" fillcolor="#DCE6F1" stroked="f">
              <v:path arrowok="t"/>
              <v:fill/>
            </v:shape>
            <v:shape style="position:absolute;left:4095;top:5926;width:6301;height:43" coordorigin="4095,5926" coordsize="6301,43" path="m4095,5968l10396,5968,10396,5926,4095,5926,4095,5968xe" filled="t" fillcolor="#DCE6F1" stroked="f">
              <v:path arrowok="t"/>
              <v:fill/>
            </v:shape>
            <v:shape style="position:absolute;left:1800;top:6314;width:2295;height:43" coordorigin="1800,6314" coordsize="2295,43" path="m1800,6357l4095,6357,4095,6314,1800,6314,1800,6357xe" filled="t" fillcolor="#DCE6F1" stroked="f">
              <v:path arrowok="t"/>
              <v:fill/>
            </v:shape>
            <v:shape style="position:absolute;left:4095;top:6314;width:6301;height:43" coordorigin="4095,6314" coordsize="6301,43" path="m4095,6357l10396,6357,10396,6314,4095,6314,4095,6357xe" filled="t" fillcolor="#DCE6F1" stroked="f">
              <v:path arrowok="t"/>
              <v:fill/>
            </v:shape>
            <v:shape style="position:absolute;left:1800;top:6354;width:2295;height:432" coordorigin="1800,6354" coordsize="2295,432" path="m1800,6786l4095,6786,4095,6354,1800,6354,1800,6786xe" filled="t" fillcolor="#DCE6F1" stroked="f">
              <v:path arrowok="t"/>
              <v:fill/>
            </v:shape>
            <v:shape style="position:absolute;left:1841;top:6395;width:2216;height:350" coordorigin="1841,6395" coordsize="2216,350" path="m1841,6745l4057,6745,4057,6395,1841,6395,1841,6745xe" filled="t" fillcolor="#DCE6F1" stroked="f">
              <v:path arrowok="t"/>
              <v:fill/>
            </v:shape>
            <v:shape style="position:absolute;left:4095;top:6354;width:6301;height:432" coordorigin="4095,6354" coordsize="6301,432" path="m4095,6786l10396,6786,10396,6354,4095,6354,4095,6786xe" filled="t" fillcolor="#DCE6F1" stroked="f">
              <v:path arrowok="t"/>
              <v:fill/>
            </v:shape>
            <v:shape style="position:absolute;left:4136;top:6395;width:6222;height:350" coordorigin="4136,6395" coordsize="6222,350" path="m4136,6745l10358,6745,10358,6395,4136,6395,4136,6745xe" filled="t" fillcolor="#DCE6F1" stroked="f">
              <v:path arrowok="t"/>
              <v:fill/>
            </v:shape>
            <v:shape style="position:absolute;left:1800;top:6355;width:2295;height:43" coordorigin="1800,6355" coordsize="2295,43" path="m1800,6398l4095,6398,4095,6355,1800,6355,1800,6398xe" filled="t" fillcolor="#DCE6F1" stroked="f">
              <v:path arrowok="t"/>
              <v:fill/>
            </v:shape>
            <v:shape style="position:absolute;left:4095;top:6355;width:6301;height:43" coordorigin="4095,6355" coordsize="6301,43" path="m4095,6398l10396,6398,10396,6355,4095,6355,4095,6398xe" filled="t" fillcolor="#DCE6F1" stroked="f">
              <v:path arrowok="t"/>
              <v:fill/>
            </v:shape>
            <v:shape style="position:absolute;left:1800;top:6744;width:2295;height:43" coordorigin="1800,6744" coordsize="2295,43" path="m1800,6787l4095,6787,4095,6744,1800,6744,1800,6787xe" filled="t" fillcolor="#DCE6F1" stroked="f">
              <v:path arrowok="t"/>
              <v:fill/>
            </v:shape>
            <v:shape style="position:absolute;left:4095;top:6744;width:6301;height:43" coordorigin="4095,6744" coordsize="6301,43" path="m4095,6787l10396,6787,10396,6744,4095,6744,4095,6787xe" filled="t" fillcolor="#DCE6F1" stroked="f">
              <v:path arrowok="t"/>
              <v:fill/>
            </v:shape>
            <v:shape style="position:absolute;left:1800;top:6786;width:2295;height:430" coordorigin="1800,6786" coordsize="2295,430" path="m1800,7215l4095,7215,4095,6786,1800,6786,1800,7215xe" filled="t" fillcolor="#DCE6F1" stroked="f">
              <v:path arrowok="t"/>
              <v:fill/>
            </v:shape>
            <v:shape style="position:absolute;left:1841;top:6827;width:2216;height:348" coordorigin="1841,6827" coordsize="2216,348" path="m1841,7175l4057,7175,4057,6827,1841,6827,1841,7175xe" filled="t" fillcolor="#DCE6F1" stroked="f">
              <v:path arrowok="t"/>
              <v:fill/>
            </v:shape>
            <v:shape style="position:absolute;left:4095;top:6786;width:6301;height:430" coordorigin="4095,6786" coordsize="6301,430" path="m4095,7215l10396,7215,10396,6786,4095,6786,4095,7215xe" filled="t" fillcolor="#DCE6F1" stroked="f">
              <v:path arrowok="t"/>
              <v:fill/>
            </v:shape>
            <v:shape style="position:absolute;left:4136;top:6827;width:6222;height:348" coordorigin="4136,6827" coordsize="6222,348" path="m4136,7175l10358,7175,10358,6827,4136,6827,4136,7175xe" filled="t" fillcolor="#DCE6F1" stroked="f">
              <v:path arrowok="t"/>
              <v:fill/>
            </v:shape>
            <v:shape style="position:absolute;left:1800;top:6785;width:2295;height:43" coordorigin="1800,6785" coordsize="2295,43" path="m1800,6828l4095,6828,4095,6785,1800,6785,1800,6828xe" filled="t" fillcolor="#DCE6F1" stroked="f">
              <v:path arrowok="t"/>
              <v:fill/>
            </v:shape>
            <v:shape style="position:absolute;left:4095;top:6785;width:6301;height:43" coordorigin="4095,6785" coordsize="6301,43" path="m4095,6828l10396,6828,10396,6785,4095,6785,4095,6828xe" filled="t" fillcolor="#DCE6F1" stroked="f">
              <v:path arrowok="t"/>
              <v:fill/>
            </v:shape>
            <v:shape style="position:absolute;left:1800;top:7174;width:2295;height:43" coordorigin="1800,7174" coordsize="2295,43" path="m1800,7216l4095,7216,4095,7174,1800,7174,1800,7216xe" filled="t" fillcolor="#DCE6F1" stroked="f">
              <v:path arrowok="t"/>
              <v:fill/>
            </v:shape>
            <v:shape style="position:absolute;left:4095;top:7174;width:6301;height:43" coordorigin="4095,7174" coordsize="6301,43" path="m4095,7216l10396,7216,10396,7174,4095,7174,4095,7216xe" filled="t" fillcolor="#DCE6F1" stroked="f">
              <v:path arrowok="t"/>
              <v:fill/>
            </v:shape>
            <v:shape style="position:absolute;left:1800;top:7215;width:2295;height:432" coordorigin="1800,7215" coordsize="2295,432" path="m1800,7647l4095,7647,4095,7215,1800,7215,1800,7647xe" filled="t" fillcolor="#DCE6F1" stroked="f">
              <v:path arrowok="t"/>
              <v:fill/>
            </v:shape>
            <v:shape style="position:absolute;left:1841;top:7256;width:2216;height:350" coordorigin="1841,7256" coordsize="2216,350" path="m1841,7607l4057,7607,4057,7256,1841,7256,1841,7607xe" filled="t" fillcolor="#DCE6F1" stroked="f">
              <v:path arrowok="t"/>
              <v:fill/>
            </v:shape>
            <v:shape style="position:absolute;left:4095;top:7215;width:6301;height:432" coordorigin="4095,7215" coordsize="6301,432" path="m4095,7647l10396,7647,10396,7215,4095,7215,4095,7647xe" filled="t" fillcolor="#DCE6F1" stroked="f">
              <v:path arrowok="t"/>
              <v:fill/>
            </v:shape>
            <v:shape style="position:absolute;left:4136;top:7256;width:6222;height:350" coordorigin="4136,7256" coordsize="6222,350" path="m4136,7607l10358,7607,10358,7256,4136,7256,4136,7607xe" filled="t" fillcolor="#DCE6F1" stroked="f">
              <v:path arrowok="t"/>
              <v:fill/>
            </v:shape>
            <v:shape style="position:absolute;left:1800;top:7214;width:2295;height:43" coordorigin="1800,7214" coordsize="2295,43" path="m1800,7257l4095,7257,4095,7214,1800,7214,1800,7257xe" filled="t" fillcolor="#DCE6F1" stroked="f">
              <v:path arrowok="t"/>
              <v:fill/>
            </v:shape>
            <v:shape style="position:absolute;left:4095;top:7214;width:6301;height:43" coordorigin="4095,7214" coordsize="6301,43" path="m4095,7257l10396,7257,10396,7214,4095,7214,4095,7257xe" filled="t" fillcolor="#DCE6F1" stroked="f">
              <v:path arrowok="t"/>
              <v:fill/>
            </v:shape>
            <v:shape style="position:absolute;left:1800;top:7603;width:2295;height:43" coordorigin="1800,7603" coordsize="2295,43" path="m1800,7646l4095,7646,4095,7603,1800,7603,1800,7646xe" filled="t" fillcolor="#DCE6F1" stroked="f">
              <v:path arrowok="t"/>
              <v:fill/>
            </v:shape>
            <v:shape style="position:absolute;left:4095;top:7603;width:6301;height:43" coordorigin="4095,7603" coordsize="6301,43" path="m4095,7646l10396,7646,10396,7603,4095,7603,4095,7646xe" filled="t" fillcolor="#DCE6F1" stroked="f">
              <v:path arrowok="t"/>
              <v:fill/>
            </v:shape>
            <v:shape style="position:absolute;left:1800;top:7645;width:2295;height:432" coordorigin="1800,7645" coordsize="2295,432" path="m1800,8077l4095,8077,4095,7645,1800,7645,1800,8077xe" filled="t" fillcolor="#DCE6F1" stroked="f">
              <v:path arrowok="t"/>
              <v:fill/>
            </v:shape>
            <v:shape style="position:absolute;left:1841;top:7686;width:2216;height:350" coordorigin="1841,7686" coordsize="2216,350" path="m1841,8036l4057,8036,4057,7686,1841,7686,1841,8036xe" filled="t" fillcolor="#DCE6F1" stroked="f">
              <v:path arrowok="t"/>
              <v:fill/>
            </v:shape>
            <v:shape style="position:absolute;left:4095;top:7645;width:6301;height:432" coordorigin="4095,7645" coordsize="6301,432" path="m4095,8077l10396,8077,10396,7645,4095,7645,4095,8077xe" filled="t" fillcolor="#DCE6F1" stroked="f">
              <v:path arrowok="t"/>
              <v:fill/>
            </v:shape>
            <v:shape style="position:absolute;left:4136;top:7686;width:6222;height:350" coordorigin="4136,7686" coordsize="6222,350" path="m4136,8036l10358,8036,10358,7686,4136,7686,4136,8036xe" filled="t" fillcolor="#DCE6F1" stroked="f">
              <v:path arrowok="t"/>
              <v:fill/>
            </v:shape>
            <v:shape style="position:absolute;left:1800;top:7644;width:2295;height:43" coordorigin="1800,7644" coordsize="2295,43" path="m1800,7687l4095,7687,4095,7644,1800,7644,1800,7687xe" filled="t" fillcolor="#DCE6F1" stroked="f">
              <v:path arrowok="t"/>
              <v:fill/>
            </v:shape>
            <v:shape style="position:absolute;left:4095;top:7644;width:6301;height:43" coordorigin="4095,7644" coordsize="6301,43" path="m4095,7687l10396,7687,10396,7644,4095,7644,4095,7687xe" filled="t" fillcolor="#DCE6F1" stroked="f">
              <v:path arrowok="t"/>
              <v:fill/>
            </v:shape>
            <v:shape style="position:absolute;left:1800;top:8033;width:2295;height:43" coordorigin="1800,8033" coordsize="2295,43" path="m1800,8076l4095,8076,4095,8033,1800,8033,1800,8076xe" filled="t" fillcolor="#DCE6F1" stroked="f">
              <v:path arrowok="t"/>
              <v:fill/>
            </v:shape>
            <v:shape style="position:absolute;left:4095;top:8033;width:6301;height:43" coordorigin="4095,8033" coordsize="6301,43" path="m4095,8076l10396,8076,10396,8033,4095,8033,4095,8076xe" filled="t" fillcolor="#DCE6F1" stroked="f">
              <v:path arrowok="t"/>
              <v:fill/>
            </v:shape>
            <v:shape style="position:absolute;left:1800;top:8075;width:2295;height:432" coordorigin="1800,8075" coordsize="2295,432" path="m1800,8507l4095,8507,4095,8075,1800,8075,1800,8507xe" filled="t" fillcolor="#DCE6F1" stroked="f">
              <v:path arrowok="t"/>
              <v:fill/>
            </v:shape>
            <v:shape style="position:absolute;left:1841;top:8115;width:2216;height:351" coordorigin="1841,8115" coordsize="2216,351" path="m1841,8466l4057,8466,4057,8115,1841,8115,1841,8466xe" filled="t" fillcolor="#DCE6F1" stroked="f">
              <v:path arrowok="t"/>
              <v:fill/>
            </v:shape>
            <v:shape style="position:absolute;left:4095;top:8075;width:6301;height:432" coordorigin="4095,8075" coordsize="6301,432" path="m4095,8507l10396,8507,10396,8075,4095,8075,4095,8507xe" filled="t" fillcolor="#DCE6F1" stroked="f">
              <v:path arrowok="t"/>
              <v:fill/>
            </v:shape>
            <v:shape style="position:absolute;left:4136;top:8115;width:6222;height:351" coordorigin="4136,8115" coordsize="6222,351" path="m4136,8466l10358,8466,10358,8115,4136,8115,4136,8466xe" filled="t" fillcolor="#DCE6F1" stroked="f">
              <v:path arrowok="t"/>
              <v:fill/>
            </v:shape>
            <v:shape style="position:absolute;left:1800;top:8074;width:2295;height:43" coordorigin="1800,8074" coordsize="2295,43" path="m1800,8116l4095,8116,4095,8074,1800,8074,1800,8116xe" filled="t" fillcolor="#DCE6F1" stroked="f">
              <v:path arrowok="t"/>
              <v:fill/>
            </v:shape>
            <v:shape style="position:absolute;left:4095;top:8074;width:6301;height:43" coordorigin="4095,8074" coordsize="6301,43" path="m4095,8116l10396,8116,10396,8074,4095,8074,4095,8116xe" filled="t" fillcolor="#DCE6F1" stroked="f">
              <v:path arrowok="t"/>
              <v:fill/>
            </v:shape>
            <v:shape style="position:absolute;left:1800;top:8465;width:2295;height:43" coordorigin="1800,8465" coordsize="2295,43" path="m1800,8508l4095,8508,4095,8465,1800,8465,1800,8508xe" filled="t" fillcolor="#DCE6F1" stroked="f">
              <v:path arrowok="t"/>
              <v:fill/>
            </v:shape>
            <v:shape style="position:absolute;left:4095;top:8465;width:6301;height:43" coordorigin="4095,8465" coordsize="6301,43" path="m4095,8508l10396,8508,10396,8465,4095,8465,4095,8508xe" filled="t" fillcolor="#DCE6F1" stroked="f">
              <v:path arrowok="t"/>
              <v:fill/>
            </v:shape>
            <v:shape style="position:absolute;left:1800;top:8505;width:2295;height:432" coordorigin="1800,8505" coordsize="2295,432" path="m1800,8937l4095,8937,4095,8505,1800,8505,1800,8937xe" filled="t" fillcolor="#DCE6F1" stroked="f">
              <v:path arrowok="t"/>
              <v:fill/>
            </v:shape>
            <v:shape style="position:absolute;left:1841;top:8545;width:2216;height:350" coordorigin="1841,8545" coordsize="2216,350" path="m4057,8546l1841,8546,1841,8896,4057,8896,4057,8546xe" filled="t" fillcolor="#DCE6F1" stroked="f">
              <v:path arrowok="t"/>
              <v:fill/>
            </v:shape>
            <v:shape style="position:absolute;left:4095;top:8505;width:6301;height:432" coordorigin="4095,8505" coordsize="6301,432" path="m4095,8937l10396,8937,10396,8505,4095,8505,4095,8937xe" filled="t" fillcolor="#DCE6F1" stroked="f">
              <v:path arrowok="t"/>
              <v:fill/>
            </v:shape>
            <v:shape style="position:absolute;left:4136;top:8545;width:6222;height:350" coordorigin="4136,8545" coordsize="6222,350" path="m10358,8546l4136,8546,4136,8896,10358,8896,10358,8546xe" filled="t" fillcolor="#DCE6F1" stroked="f">
              <v:path arrowok="t"/>
              <v:fill/>
            </v:shape>
            <v:shape style="position:absolute;left:1800;top:8506;width:2295;height:43" coordorigin="1800,8506" coordsize="2295,43" path="m1800,8549l4095,8549,4095,8506,1800,8506,1800,8549xe" filled="t" fillcolor="#DCE6F1" stroked="f">
              <v:path arrowok="t"/>
              <v:fill/>
            </v:shape>
            <v:shape style="position:absolute;left:4095;top:8506;width:6301;height:43" coordorigin="4095,8506" coordsize="6301,43" path="m4095,8549l10396,8549,10396,8506,4095,8506,4095,8549xe" filled="t" fillcolor="#DCE6F1" stroked="f">
              <v:path arrowok="t"/>
              <v:fill/>
            </v:shape>
            <v:shape style="position:absolute;left:1800;top:8895;width:2295;height:43" coordorigin="1800,8895" coordsize="2295,43" path="m1800,8938l4095,8938,4095,8895,1800,8895,1800,8938xe" filled="t" fillcolor="#DCE6F1" stroked="f">
              <v:path arrowok="t"/>
              <v:fill/>
            </v:shape>
            <v:shape style="position:absolute;left:4095;top:8895;width:6301;height:43" coordorigin="4095,8895" coordsize="6301,43" path="m4095,8938l10396,8938,10396,8895,4095,8895,4095,8938xe" filled="t" fillcolor="#DCE6F1" stroked="f">
              <v:path arrowok="t"/>
              <v:fill/>
            </v:shape>
            <v:shape style="position:absolute;left:1800;top:8934;width:2295;height:432" coordorigin="1800,8934" coordsize="2295,432" path="m1800,9366l4095,9366,4095,8934,1800,8934,1800,9366xe" filled="t" fillcolor="#DCE6F1" stroked="f">
              <v:path arrowok="t"/>
              <v:fill/>
            </v:shape>
            <v:shape style="position:absolute;left:1841;top:8975;width:2216;height:350" coordorigin="1841,8975" coordsize="2216,350" path="m4057,8975l1841,8975,1841,9325,4057,9325,4057,8975xe" filled="t" fillcolor="#DCE6F1" stroked="f">
              <v:path arrowok="t"/>
              <v:fill/>
            </v:shape>
            <v:shape style="position:absolute;left:4095;top:8934;width:6301;height:432" coordorigin="4095,8934" coordsize="6301,432" path="m4095,9366l10396,9366,10396,8934,4095,8934,4095,9366xe" filled="t" fillcolor="#DCE6F1" stroked="f">
              <v:path arrowok="t"/>
              <v:fill/>
            </v:shape>
            <v:shape style="position:absolute;left:4136;top:8975;width:6222;height:350" coordorigin="4136,8975" coordsize="6222,350" path="m10358,8975l4136,8975,4136,9325,10358,9325,10358,8975xe" filled="t" fillcolor="#DCE6F1" stroked="f">
              <v:path arrowok="t"/>
              <v:fill/>
            </v:shape>
            <v:shape style="position:absolute;left:1800;top:8936;width:2295;height:43" coordorigin="1800,8936" coordsize="2295,43" path="m1800,8978l4095,8978,4095,8936,1800,8936,1800,8978xe" filled="t" fillcolor="#DCE6F1" stroked="f">
              <v:path arrowok="t"/>
              <v:fill/>
            </v:shape>
            <v:shape style="position:absolute;left:4095;top:8936;width:6301;height:43" coordorigin="4095,8936" coordsize="6301,43" path="m4095,8978l10396,8978,10396,8936,4095,8936,4095,8978xe" filled="t" fillcolor="#DCE6F1" stroked="f">
              <v:path arrowok="t"/>
              <v:fill/>
            </v:shape>
            <v:shape style="position:absolute;left:1800;top:9324;width:2295;height:43" coordorigin="1800,9324" coordsize="2295,43" path="m1800,9367l4095,9367,4095,9324,1800,9324,1800,9367xe" filled="t" fillcolor="#DCE6F1" stroked="f">
              <v:path arrowok="t"/>
              <v:fill/>
            </v:shape>
            <v:shape style="position:absolute;left:4095;top:9324;width:6301;height:43" coordorigin="4095,9324" coordsize="6301,43" path="m4095,9367l10396,9367,10396,9324,4095,9324,4095,9367xe" filled="t" fillcolor="#DCE6F1" stroked="f">
              <v:path arrowok="t"/>
              <v:fill/>
            </v:shape>
            <v:shape style="position:absolute;left:1800;top:9366;width:2295;height:430" coordorigin="1800,9366" coordsize="2295,430" path="m1800,9796l4095,9796,4095,9366,1800,9366,1800,9796xe" filled="t" fillcolor="#DCE6F1" stroked="f">
              <v:path arrowok="t"/>
              <v:fill/>
            </v:shape>
            <v:shape style="position:absolute;left:1841;top:9407;width:2216;height:348" coordorigin="1841,9407" coordsize="2216,348" path="m1841,9755l4057,9755,4057,9407,1841,9407,1841,9755xe" filled="t" fillcolor="#DCE6F1" stroked="f">
              <v:path arrowok="t"/>
              <v:fill/>
            </v:shape>
            <v:shape style="position:absolute;left:4095;top:9366;width:6301;height:430" coordorigin="4095,9366" coordsize="6301,430" path="m4095,9796l10396,9796,10396,9366,4095,9366,4095,9796xe" filled="t" fillcolor="#DCE6F1" stroked="f">
              <v:path arrowok="t"/>
              <v:fill/>
            </v:shape>
            <v:shape style="position:absolute;left:4136;top:9407;width:6222;height:348" coordorigin="4136,9407" coordsize="6222,348" path="m4136,9755l10358,9755,10358,9407,4136,9407,4136,9755xe" filled="t" fillcolor="#DCE6F1" stroked="f">
              <v:path arrowok="t"/>
              <v:fill/>
            </v:shape>
            <v:shape style="position:absolute;left:1800;top:9365;width:2295;height:43" coordorigin="1800,9365" coordsize="2295,43" path="m1800,9408l4095,9408,4095,9365,1800,9365,1800,9408xe" filled="t" fillcolor="#DCE6F1" stroked="f">
              <v:path arrowok="t"/>
              <v:fill/>
            </v:shape>
            <v:shape style="position:absolute;left:4095;top:9365;width:6301;height:43" coordorigin="4095,9365" coordsize="6301,43" path="m4095,9408l10396,9408,10396,9365,4095,9365,4095,9408xe" filled="t" fillcolor="#DCE6F1" stroked="f">
              <v:path arrowok="t"/>
              <v:fill/>
            </v:shape>
            <v:shape style="position:absolute;left:1800;top:9754;width:2295;height:43" coordorigin="1800,9754" coordsize="2295,43" path="m1800,9797l4095,9797,4095,9754,1800,9754,1800,9797xe" filled="t" fillcolor="#DCE6F1" stroked="f">
              <v:path arrowok="t"/>
              <v:fill/>
            </v:shape>
            <v:shape style="position:absolute;left:4095;top:9754;width:6301;height:43" coordorigin="4095,9754" coordsize="6301,43" path="m4095,9797l10396,9797,10396,9754,4095,9754,4095,9797xe" filled="t" fillcolor="#DCE6F1" stroked="f">
              <v:path arrowok="t"/>
              <v:fill/>
            </v:shape>
            <v:shape style="position:absolute;left:1800;top:9796;width:2295;height:430" coordorigin="1800,9796" coordsize="2295,430" path="m1800,10225l4095,10225,4095,9796,1800,9796,1800,10225xe" filled="t" fillcolor="#DCE6F1" stroked="f">
              <v:path arrowok="t"/>
              <v:fill/>
            </v:shape>
            <v:shape style="position:absolute;left:1841;top:9837;width:2216;height:348" coordorigin="1841,9837" coordsize="2216,348" path="m4057,9837l1841,9837,1841,10185,4057,10185,4057,9837xe" filled="t" fillcolor="#DCE6F1" stroked="f">
              <v:path arrowok="t"/>
              <v:fill/>
            </v:shape>
            <v:shape style="position:absolute;left:4095;top:9796;width:6301;height:430" coordorigin="4095,9796" coordsize="6301,430" path="m4095,10225l10396,10225,10396,9796,4095,9796,4095,10225xe" filled="t" fillcolor="#DCE6F1" stroked="f">
              <v:path arrowok="t"/>
              <v:fill/>
            </v:shape>
            <v:shape style="position:absolute;left:4136;top:9837;width:6222;height:348" coordorigin="4136,9837" coordsize="6222,348" path="m10358,9837l4136,9837,4136,10185,10358,10185,10358,9837xe" filled="t" fillcolor="#DCE6F1" stroked="f">
              <v:path arrowok="t"/>
              <v:fill/>
            </v:shape>
            <v:shape style="position:absolute;left:1800;top:9795;width:2295;height:43" coordorigin="1800,9795" coordsize="2295,43" path="m1800,9838l4095,9838,4095,9795,1800,9795,1800,9838xe" filled="t" fillcolor="#DCE6F1" stroked="f">
              <v:path arrowok="t"/>
              <v:fill/>
            </v:shape>
            <v:shape style="position:absolute;left:4095;top:9795;width:6301;height:43" coordorigin="4095,9795" coordsize="6301,43" path="m4095,9838l10396,9838,10396,9795,4095,9795,4095,9838xe" filled="t" fillcolor="#DCE6F1" stroked="f">
              <v:path arrowok="t"/>
              <v:fill/>
            </v:shape>
            <v:shape style="position:absolute;left:1800;top:10184;width:2295;height:43" coordorigin="1800,10184" coordsize="2295,43" path="m1800,10226l4095,10226,4095,10184,1800,10184,1800,10226xe" filled="t" fillcolor="#DCE6F1" stroked="f">
              <v:path arrowok="t"/>
              <v:fill/>
            </v:shape>
            <v:shape style="position:absolute;left:4095;top:10184;width:6301;height:43" coordorigin="4095,10184" coordsize="6301,43" path="m4095,10226l10396,10226,10396,10184,4095,10184,4095,10226xe" filled="t" fillcolor="#DCE6F1" stroked="f">
              <v:path arrowok="t"/>
              <v:fill/>
            </v:shape>
            <v:shape style="position:absolute;left:1800;top:10225;width:2295;height:432" coordorigin="1800,10225" coordsize="2295,432" path="m1800,10657l4095,10657,4095,10225,1800,10225,1800,10657xe" filled="t" fillcolor="#DCE6F1" stroked="f">
              <v:path arrowok="t"/>
              <v:fill/>
            </v:shape>
            <v:shape style="position:absolute;left:1841;top:10266;width:2216;height:350" coordorigin="1841,10266" coordsize="2216,350" path="m4057,10266l1841,10266,1841,10617,4057,10617,4057,10266xe" filled="t" fillcolor="#DCE6F1" stroked="f">
              <v:path arrowok="t"/>
              <v:fill/>
            </v:shape>
            <v:shape style="position:absolute;left:4095;top:10225;width:6301;height:432" coordorigin="4095,10225" coordsize="6301,432" path="m4095,10657l10396,10657,10396,10225,4095,10225,4095,10657xe" filled="t" fillcolor="#DCE6F1" stroked="f">
              <v:path arrowok="t"/>
              <v:fill/>
            </v:shape>
            <v:shape style="position:absolute;left:4136;top:10266;width:6222;height:350" coordorigin="4136,10266" coordsize="6222,350" path="m10358,10266l4136,10266,4136,10617,10358,10617,10358,10266xe" filled="t" fillcolor="#DCE6F1" stroked="f">
              <v:path arrowok="t"/>
              <v:fill/>
            </v:shape>
            <v:shape style="position:absolute;left:1800;top:10224;width:2295;height:43" coordorigin="1800,10224" coordsize="2295,43" path="m1800,10267l4095,10267,4095,10224,1800,10224,1800,10267xe" filled="t" fillcolor="#DCE6F1" stroked="f">
              <v:path arrowok="t"/>
              <v:fill/>
            </v:shape>
            <v:shape style="position:absolute;left:4095;top:10224;width:6301;height:43" coordorigin="4095,10224" coordsize="6301,43" path="m4095,10267l10396,10267,10396,10224,4095,10224,4095,10267xe" filled="t" fillcolor="#DCE6F1" stroked="f">
              <v:path arrowok="t"/>
              <v:fill/>
            </v:shape>
            <v:shape style="position:absolute;left:1800;top:10635;width:2295;height:0" coordorigin="1800,10635" coordsize="2295,0" path="m1800,10635l4095,10635e" filled="f" stroked="t" strokeweight="2.14pt" strokecolor="#DCE6F1">
              <v:path arrowok="t"/>
            </v:shape>
            <v:shape style="position:absolute;left:4095;top:10635;width:6301;height:0" coordorigin="4095,10635" coordsize="6301,0" path="m4095,10635l10396,10635e" filled="f" stroked="t" strokeweight="2.14pt" strokecolor="#DCE6F1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15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ed</w:t>
      </w:r>
      <w:r>
        <w:rPr>
          <w:rFonts w:cs="Arial" w:hAnsi="Arial" w:eastAsia="Arial" w:ascii="Arial"/>
          <w:spacing w:val="-1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oru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,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,</w:t>
      </w:r>
      <w:r>
        <w:rPr>
          <w:rFonts w:cs="Arial" w:hAnsi="Arial" w:eastAsia="Arial" w:ascii="Arial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tc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20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eral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eral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w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21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ari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22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ari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1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/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IM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30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Con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ed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ng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product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,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w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er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al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31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store/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32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  </w:t>
      </w:r>
      <w:r>
        <w:rPr>
          <w:rFonts w:cs="Arial" w:hAnsi="Arial" w:eastAsia="Arial" w:ascii="Arial"/>
          <w:spacing w:val="2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v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ari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(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w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1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pro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5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0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+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</w:t>
      </w:r>
      <w:r>
        <w:rPr>
          <w:rFonts w:cs="Arial" w:hAnsi="Arial" w:eastAsia="Arial" w:ascii="Arial"/>
          <w:spacing w:val="1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he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ex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5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me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n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1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3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Ds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8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302"/>
      </w:pP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b/>
          <w:color w:val="FFFFFF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FFF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FFFF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FFFF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FFFF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311"/>
      </w:pPr>
      <w:r>
        <w:pict>
          <v:group style="position:absolute;margin-left:88.954pt;margin-top:-30.1001pt;width:433.486pt;height:63.52pt;mso-position-horizontal-relative:page;mso-position-vertical-relative:paragraph;z-index:-3244" coordorigin="1779,-602" coordsize="8670,1270">
            <v:shape style="position:absolute;left:1800;top:-491;width:2071;height:389" coordorigin="1800,-491" coordsize="2071,389" path="m1800,-102l3872,-102,3872,-491,1800,-491,1800,-102xe" filled="t" fillcolor="#9E3938" stroked="f">
              <v:path arrowok="t"/>
              <v:fill/>
            </v:shape>
            <v:shape style="position:absolute;left:1901;top:-491;width:1870;height:389" coordorigin="1901,-491" coordsize="1870,389" path="m3771,-491l1901,-491,1901,-103,3771,-103,3771,-491xe" filled="t" fillcolor="#9E3938" stroked="f">
              <v:path arrowok="t"/>
              <v:fill/>
            </v:shape>
            <v:shape style="position:absolute;left:3872;top:-491;width:6556;height:389" coordorigin="3872,-491" coordsize="6556,389" path="m3872,-102l10427,-102,10427,-491,3872,-491,3872,-102xe" filled="t" fillcolor="#9E3938" stroked="f">
              <v:path arrowok="t"/>
              <v:fill/>
            </v:shape>
            <v:shape style="position:absolute;left:3971;top:-491;width:6356;height:389" coordorigin="3971,-491" coordsize="6356,389" path="m10327,-491l3971,-491,3971,-103,10327,-103,10327,-491xe" filled="t" fillcolor="#9E3938" stroked="f">
              <v:path arrowok="t"/>
              <v:fill/>
            </v:shape>
            <v:shape style="position:absolute;left:1800;top:-592;width:2071;height:101" coordorigin="1800,-592" coordsize="2071,101" path="m1800,-491l3872,-491,3872,-592,1800,-592,1800,-491xe" filled="t" fillcolor="#9E3938" stroked="f">
              <v:path arrowok="t"/>
              <v:fill/>
            </v:shape>
            <v:shape style="position:absolute;left:3872;top:-592;width:6556;height:101" coordorigin="3872,-592" coordsize="6556,101" path="m3872,-491l10427,-491,10427,-592,3872,-592,3872,-491xe" filled="t" fillcolor="#9E3938" stroked="f">
              <v:path arrowok="t"/>
              <v:fill/>
            </v:shape>
            <v:shape style="position:absolute;left:1800;top:-102;width:2071;height:101" coordorigin="1800,-102" coordsize="2071,101" path="m1800,-2l3872,-2,3872,-102,1800,-102,1800,-2xe" filled="t" fillcolor="#9E3938" stroked="f">
              <v:path arrowok="t"/>
              <v:fill/>
            </v:shape>
            <v:shape style="position:absolute;left:3872;top:-102;width:6556;height:101" coordorigin="3872,-102" coordsize="6556,101" path="m3872,-2l10427,-2,10427,-102,3872,-102,3872,-2xe" filled="t" fillcolor="#9E3938" stroked="f">
              <v:path arrowok="t"/>
              <v:fill/>
            </v:shape>
            <v:shape style="position:absolute;left:1800;top:-4;width:2071;height:662" coordorigin="1800,-4" coordsize="2071,662" path="m1800,658l3872,658,3872,-4,1800,-4,1800,658xe" filled="t" fillcolor="#DCE6F1" stroked="f">
              <v:path arrowok="t"/>
              <v:fill/>
            </v:shape>
            <v:shape style="position:absolute;left:1841;top:267;width:1990;height:350" coordorigin="1841,267" coordsize="1990,350" path="m3831,267l1841,267,1841,617,3831,617,3831,267xe" filled="t" fillcolor="#DCE6F1" stroked="f">
              <v:path arrowok="t"/>
              <v:fill/>
            </v:shape>
            <v:shape style="position:absolute;left:3872;top:-4;width:6556;height:662" coordorigin="3872,-4" coordsize="6556,662" path="m3872,658l10427,658,10427,-4,3872,-4,3872,658xe" filled="t" fillcolor="#DCE6F1" stroked="f">
              <v:path arrowok="t"/>
              <v:fill/>
            </v:shape>
            <v:shape style="position:absolute;left:3911;top:37;width:6476;height:230" coordorigin="3911,37" coordsize="6476,230" path="m3911,267l10387,267,10387,37,3911,37,3911,267xe" filled="t" fillcolor="#DCE6F1" stroked="f">
              <v:path arrowok="t"/>
              <v:fill/>
            </v:shape>
            <v:shape style="position:absolute;left:3911;top:267;width:6476;height:350" coordorigin="3911,267" coordsize="6476,350" path="m10387,267l3911,267,3911,617,10387,617,10387,267xe" filled="t" fillcolor="#DCE6F1" stroked="f">
              <v:path arrowok="t"/>
              <v:fill/>
            </v:shape>
            <v:shape style="position:absolute;left:1800;top:13;width:2071;height:0" coordorigin="1800,13" coordsize="2071,0" path="m1800,13l3872,13e" filled="f" stroked="t" strokeweight="1.54pt" strokecolor="#FFFFFF">
              <v:path arrowok="t"/>
            </v:shape>
            <v:shape style="position:absolute;left:1800;top:33;width:2071;height:0" coordorigin="1800,33" coordsize="2071,0" path="m1800,33l3872,33e" filled="f" stroked="t" strokeweight="0.70004pt" strokecolor="#DCE6F1">
              <v:path arrowok="t"/>
            </v:shape>
            <v:shape style="position:absolute;left:3872;top:33;width:29;height:0" coordorigin="3872,33" coordsize="29,0" path="m3872,33l3901,33e" filled="f" stroked="t" strokeweight="0.70004pt" strokecolor="#DCE6F1">
              <v:path arrowok="t"/>
            </v:shape>
            <v:shape style="position:absolute;left:3872;top:13;width:29;height:0" coordorigin="3872,13" coordsize="29,0" path="m3872,13l3901,13e" filled="f" stroked="t" strokeweight="1.54pt" strokecolor="#FFFFFF">
              <v:path arrowok="t"/>
            </v:shape>
            <v:shape style="position:absolute;left:3901;top:13;width:6527;height:0" coordorigin="3901,13" coordsize="6527,0" path="m3901,13l10428,13e" filled="f" stroked="t" strokeweight="1.54pt" strokecolor="#FFFFFF">
              <v:path arrowok="t"/>
            </v:shape>
            <v:shape style="position:absolute;left:3901;top:33;width:6527;height:0" coordorigin="3901,33" coordsize="6527,0" path="m3901,33l10428,33e" filled="f" stroked="t" strokeweight="0.70004pt" strokecolor="#DCE6F1">
              <v:path arrowok="t"/>
            </v:shape>
            <v:shape style="position:absolute;left:1800;top:636;width:2071;height:0" coordorigin="1800,636" coordsize="2071,0" path="m1800,636l3872,636e" filled="f" stroked="t" strokeweight="2.14pt" strokecolor="#DCE6F1">
              <v:path arrowok="t"/>
            </v:shape>
            <v:shape style="position:absolute;left:3872;top:636;width:6556;height:0" coordorigin="3872,636" coordsize="6556,0" path="m3872,636l10427,636e" filled="f" stroked="t" strokeweight="2.14pt" strokecolor="#DCE6F1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242"/>
        <w:sectPr>
          <w:pgMar w:header="1001" w:footer="1321" w:top="1220" w:bottom="280" w:left="1700" w:right="102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                              </w:t>
      </w:r>
      <w:r>
        <w:rPr>
          <w:rFonts w:cs="Arial" w:hAnsi="Arial" w:eastAsia="Arial" w:ascii="Arial"/>
          <w:spacing w:val="1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d/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/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g/carou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31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</w:t>
      </w:r>
      <w:r>
        <w:rPr>
          <w:rFonts w:cs="Arial" w:hAnsi="Arial" w:eastAsia="Arial" w:ascii="Arial"/>
          <w:spacing w:val="1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page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311"/>
      </w:pP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uts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42"/>
      </w:pPr>
      <w:r>
        <w:pict>
          <v:group style="position:absolute;margin-left:88.954pt;margin-top:71.496pt;width:433.486pt;height:121.504pt;mso-position-horizontal-relative:page;mso-position-vertical-relative:page;z-index:-3243" coordorigin="1779,1430" coordsize="8670,2430">
            <v:shape style="position:absolute;left:1800;top:1440;width:2071;height:660" coordorigin="1800,1440" coordsize="2071,660" path="m1800,2100l3872,2100,3872,1440,1800,1440,1800,2100xe" filled="t" fillcolor="#DCE6F1" stroked="f">
              <v:path arrowok="t"/>
              <v:fill/>
            </v:shape>
            <v:shape style="position:absolute;left:1841;top:1709;width:1990;height:350" coordorigin="1841,1709" coordsize="1990,350" path="m1841,2060l3831,2060,3831,1709,1841,1709,1841,2060xe" filled="t" fillcolor="#DCE6F1" stroked="f">
              <v:path arrowok="t"/>
              <v:fill/>
            </v:shape>
            <v:shape style="position:absolute;left:3872;top:1440;width:6556;height:660" coordorigin="3872,1440" coordsize="6556,660" path="m3872,2100l10427,2100,10427,1440,3872,1440,3872,2100xe" filled="t" fillcolor="#DCE6F1" stroked="f">
              <v:path arrowok="t"/>
              <v:fill/>
            </v:shape>
            <v:shape style="position:absolute;left:3911;top:1481;width:6476;height:228" coordorigin="3911,1481" coordsize="6476,228" path="m10387,1481l3911,1481,3911,1709,10387,1709,10387,1481xe" filled="t" fillcolor="#DCE6F1" stroked="f">
              <v:path arrowok="t"/>
              <v:fill/>
            </v:shape>
            <v:shape style="position:absolute;left:3911;top:1709;width:6476;height:350" coordorigin="3911,1709" coordsize="6476,350" path="m3911,2060l10387,2060,10387,1709,3911,1709,3911,2060xe" filled="t" fillcolor="#DCE6F1" stroked="f">
              <v:path arrowok="t"/>
              <v:fill/>
            </v:shape>
            <v:shape style="position:absolute;left:1800;top:1460;width:2071;height:0" coordorigin="1800,1460" coordsize="2071,0" path="m1800,1460l3872,1460e" filled="f" stroked="t" strokeweight="2.14pt" strokecolor="#DCE6F1">
              <v:path arrowok="t"/>
            </v:shape>
            <v:shape style="position:absolute;left:3872;top:1460;width:6556;height:0" coordorigin="3872,1460" coordsize="6556,0" path="m3872,1460l10427,1460e" filled="f" stroked="t" strokeweight="2.14pt" strokecolor="#DCE6F1">
              <v:path arrowok="t"/>
            </v:shape>
            <v:shape style="position:absolute;left:1800;top:2059;width:2071;height:43" coordorigin="1800,2059" coordsize="2071,43" path="m1800,2101l3872,2101,3872,2059,1800,2059,1800,2101xe" filled="t" fillcolor="#DCE6F1" stroked="f">
              <v:path arrowok="t"/>
              <v:fill/>
            </v:shape>
            <v:shape style="position:absolute;left:3872;top:2059;width:6556;height:43" coordorigin="3872,2059" coordsize="6556,43" path="m3872,2101l10427,2101,10427,2059,3872,2059,3872,2101xe" filled="t" fillcolor="#DCE6F1" stroked="f">
              <v:path arrowok="t"/>
              <v:fill/>
            </v:shape>
            <v:shape style="position:absolute;left:1800;top:2100;width:2071;height:660" coordorigin="1800,2100" coordsize="2071,660" path="m1800,2760l3872,2760,3872,2100,1800,2100,1800,2760xe" filled="t" fillcolor="#DCE6F1" stroked="f">
              <v:path arrowok="t"/>
              <v:fill/>
            </v:shape>
            <v:shape style="position:absolute;left:1841;top:2369;width:1990;height:350" coordorigin="1841,2369" coordsize="1990,350" path="m1841,2720l3831,2720,3831,2369,1841,2369,1841,2720xe" filled="t" fillcolor="#DCE6F1" stroked="f">
              <v:path arrowok="t"/>
              <v:fill/>
            </v:shape>
            <v:shape style="position:absolute;left:3872;top:2100;width:6556;height:660" coordorigin="3872,2100" coordsize="6556,660" path="m3872,2760l10427,2760,10427,2100,3872,2100,3872,2760xe" filled="t" fillcolor="#DCE6F1" stroked="f">
              <v:path arrowok="t"/>
              <v:fill/>
            </v:shape>
            <v:shape style="position:absolute;left:3911;top:2141;width:6476;height:228" coordorigin="3911,2141" coordsize="6476,228" path="m10387,2141l3911,2141,3911,2369,10387,2369,10387,2141xe" filled="t" fillcolor="#DCE6F1" stroked="f">
              <v:path arrowok="t"/>
              <v:fill/>
            </v:shape>
            <v:shape style="position:absolute;left:3911;top:2369;width:6476;height:350" coordorigin="3911,2369" coordsize="6476,350" path="m3911,2720l10387,2720,10387,2369,3911,2369,3911,2720xe" filled="t" fillcolor="#DCE6F1" stroked="f">
              <v:path arrowok="t"/>
              <v:fill/>
            </v:shape>
            <v:shape style="position:absolute;left:1800;top:2099;width:2071;height:43" coordorigin="1800,2099" coordsize="2071,43" path="m1800,2142l3872,2142,3872,2099,1800,2099,1800,2142xe" filled="t" fillcolor="#DCE6F1" stroked="f">
              <v:path arrowok="t"/>
              <v:fill/>
            </v:shape>
            <v:shape style="position:absolute;left:3872;top:2099;width:6556;height:43" coordorigin="3872,2099" coordsize="6556,43" path="m3872,2142l10427,2142,10427,2099,3872,2099,3872,2142xe" filled="t" fillcolor="#DCE6F1" stroked="f">
              <v:path arrowok="t"/>
              <v:fill/>
            </v:shape>
            <v:shape style="position:absolute;left:1800;top:2719;width:2071;height:43" coordorigin="1800,2719" coordsize="2071,43" path="m1800,2761l3872,2761,3872,2719,1800,2719,1800,2761xe" filled="t" fillcolor="#DCE6F1" stroked="f">
              <v:path arrowok="t"/>
              <v:fill/>
            </v:shape>
            <v:shape style="position:absolute;left:3872;top:2719;width:6556;height:43" coordorigin="3872,2719" coordsize="6556,43" path="m3872,2761l10427,2761,10427,2719,3872,2719,3872,2761xe" filled="t" fillcolor="#DCE6F1" stroked="f">
              <v:path arrowok="t"/>
              <v:fill/>
            </v:shape>
            <v:shape style="position:absolute;left:1800;top:2760;width:2071;height:660" coordorigin="1800,2760" coordsize="2071,660" path="m1800,3420l3872,3420,3872,2760,1800,2760,1800,3420xe" filled="t" fillcolor="#DCE6F1" stroked="f">
              <v:path arrowok="t"/>
              <v:fill/>
            </v:shape>
            <v:shape style="position:absolute;left:1841;top:3029;width:1990;height:350" coordorigin="1841,3029" coordsize="1990,350" path="m1841,3380l3831,3380,3831,3029,1841,3029,1841,3380xe" filled="t" fillcolor="#DCE6F1" stroked="f">
              <v:path arrowok="t"/>
              <v:fill/>
            </v:shape>
            <v:shape style="position:absolute;left:3872;top:2760;width:6556;height:660" coordorigin="3872,2760" coordsize="6556,660" path="m3872,3420l10427,3420,10427,2760,3872,2760,3872,3420xe" filled="t" fillcolor="#DCE6F1" stroked="f">
              <v:path arrowok="t"/>
              <v:fill/>
            </v:shape>
            <v:shape style="position:absolute;left:3911;top:2801;width:6476;height:228" coordorigin="3911,2801" coordsize="6476,228" path="m10387,2801l3911,2801,3911,3029,10387,3029,10387,2801xe" filled="t" fillcolor="#DCE6F1" stroked="f">
              <v:path arrowok="t"/>
              <v:fill/>
            </v:shape>
            <v:shape style="position:absolute;left:3911;top:3029;width:6476;height:350" coordorigin="3911,3029" coordsize="6476,350" path="m3911,3380l10387,3380,10387,3029,3911,3029,3911,3380xe" filled="t" fillcolor="#DCE6F1" stroked="f">
              <v:path arrowok="t"/>
              <v:fill/>
            </v:shape>
            <v:shape style="position:absolute;left:1800;top:2759;width:2071;height:43" coordorigin="1800,2759" coordsize="2071,43" path="m1800,2802l3872,2802,3872,2759,1800,2759,1800,2802xe" filled="t" fillcolor="#DCE6F1" stroked="f">
              <v:path arrowok="t"/>
              <v:fill/>
            </v:shape>
            <v:shape style="position:absolute;left:3872;top:2759;width:6556;height:43" coordorigin="3872,2759" coordsize="6556,43" path="m3872,2802l10427,2802,10427,2759,3872,2759,3872,2802xe" filled="t" fillcolor="#DCE6F1" stroked="f">
              <v:path arrowok="t"/>
              <v:fill/>
            </v:shape>
            <v:shape style="position:absolute;left:1800;top:3379;width:2071;height:43" coordorigin="1800,3379" coordsize="2071,43" path="m1800,3421l3872,3421,3872,3379,1800,3379,1800,3421xe" filled="t" fillcolor="#DCE6F1" stroked="f">
              <v:path arrowok="t"/>
              <v:fill/>
            </v:shape>
            <v:shape style="position:absolute;left:3872;top:3379;width:6556;height:43" coordorigin="3872,3379" coordsize="6556,43" path="m3872,3421l10427,3421,10427,3379,3872,3379,3872,3421xe" filled="t" fillcolor="#DCE6F1" stroked="f">
              <v:path arrowok="t"/>
              <v:fill/>
            </v:shape>
            <v:shape style="position:absolute;left:1800;top:3420;width:2071;height:430" coordorigin="1800,3420" coordsize="2071,430" path="m1800,3850l3872,3850,3872,3420,1800,3420,1800,3850xe" filled="t" fillcolor="#DCE6F1" stroked="f">
              <v:path arrowok="t"/>
              <v:fill/>
            </v:shape>
            <v:shape style="position:absolute;left:1841;top:3461;width:1990;height:348" coordorigin="1841,3461" coordsize="1990,348" path="m3831,3461l1841,3461,1841,3809,3831,3809,3831,3461xe" filled="t" fillcolor="#DCE6F1" stroked="f">
              <v:path arrowok="t"/>
              <v:fill/>
            </v:shape>
            <v:shape style="position:absolute;left:3872;top:3420;width:6556;height:430" coordorigin="3872,3420" coordsize="6556,430" path="m3872,3850l10427,3850,10427,3420,3872,3420,3872,3850xe" filled="t" fillcolor="#DCE6F1" stroked="f">
              <v:path arrowok="t"/>
              <v:fill/>
            </v:shape>
            <v:shape style="position:absolute;left:3911;top:3461;width:6476;height:348" coordorigin="3911,3461" coordsize="6476,348" path="m10387,3461l3911,3461,3911,3809,10387,3809,10387,3461xe" filled="t" fillcolor="#DCE6F1" stroked="f">
              <v:path arrowok="t"/>
              <v:fill/>
            </v:shape>
            <v:shape style="position:absolute;left:1800;top:3419;width:2071;height:43" coordorigin="1800,3419" coordsize="2071,43" path="m1800,3462l3872,3462,3872,3419,1800,3419,1800,3462xe" filled="t" fillcolor="#DCE6F1" stroked="f">
              <v:path arrowok="t"/>
              <v:fill/>
            </v:shape>
            <v:shape style="position:absolute;left:3872;top:3419;width:6556;height:43" coordorigin="3872,3419" coordsize="6556,43" path="m3872,3462l10427,3462,10427,3419,3872,3419,3872,3462xe" filled="t" fillcolor="#DCE6F1" stroked="f">
              <v:path arrowok="t"/>
              <v:fill/>
            </v:shape>
            <v:shape style="position:absolute;left:1800;top:3830;width:2071;height:0" coordorigin="1800,3830" coordsize="2071,0" path="m1800,3830l3872,3830e" filled="f" stroked="t" strokeweight="2.14pt" strokecolor="#DCE6F1">
              <v:path arrowok="t"/>
            </v:shape>
            <v:shape style="position:absolute;left:3872;top:3830;width:6556;height:0" coordorigin="3872,3830" coordsize="6556,0" path="m3872,3830l10427,3830e" filled="f" stroked="t" strokeweight="2.14pt" strokecolor="#DCE6F1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3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</w:t>
      </w:r>
      <w:r>
        <w:rPr>
          <w:rFonts w:cs="Arial" w:hAnsi="Arial" w:eastAsia="Arial" w:ascii="Arial"/>
          <w:spacing w:val="1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,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as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-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r</w:t>
      </w:r>
      <w:r>
        <w:rPr>
          <w:rFonts w:cs="Arial" w:hAnsi="Arial" w:eastAsia="Arial" w:ascii="Arial"/>
          <w:spacing w:val="-3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nt,</w:t>
      </w:r>
      <w:r>
        <w:rPr>
          <w:rFonts w:cs="Arial" w:hAnsi="Arial" w:eastAsia="Arial" w:ascii="Arial"/>
          <w:spacing w:val="-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2311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-1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t,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ted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4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      </w:t>
      </w:r>
      <w:r>
        <w:rPr>
          <w:rFonts w:cs="Arial" w:hAnsi="Arial" w:eastAsia="Arial" w:ascii="Arial"/>
          <w:spacing w:val="19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te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 w:lineRule="exact" w:line="220"/>
        <w:ind w:left="242"/>
      </w:pP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5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0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0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+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                           </w:t>
      </w:r>
      <w:r>
        <w:rPr>
          <w:rFonts w:cs="Arial" w:hAnsi="Arial" w:eastAsia="Arial" w:ascii="Arial"/>
          <w:spacing w:val="8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f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d</w:t>
      </w:r>
      <w:r>
        <w:rPr>
          <w:rFonts w:cs="Arial" w:hAnsi="Arial" w:eastAsia="Arial" w:ascii="Arial"/>
          <w:spacing w:val="-7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position w:val="-1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y</w:t>
      </w:r>
      <w:r>
        <w:rPr>
          <w:rFonts w:cs="Arial" w:hAnsi="Arial" w:eastAsia="Arial" w:ascii="Arial"/>
          <w:spacing w:val="-6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he</w:t>
      </w:r>
      <w:r>
        <w:rPr>
          <w:rFonts w:cs="Arial" w:hAnsi="Arial" w:eastAsia="Arial" w:ascii="Arial"/>
          <w:spacing w:val="-4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ex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position w:val="-1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6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-5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yp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90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ec.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1155"/>
      </w:pPr>
      <w:r>
        <w:pict>
          <v:group style="position:absolute;margin-left:89.524pt;margin-top:635.84pt;width:469.076pt;height:52.24pt;mso-position-horizontal-relative:page;mso-position-vertical-relative:page;z-index:-3242" coordorigin="1790,12717" coordsize="9382,1045">
            <v:shape style="position:absolute;left:1800;top:12727;width:766;height:924" coordorigin="1800,12727" coordsize="766,924" path="m1800,13651l2566,13651,2566,12727,1800,12727,1800,13651xe" filled="t" fillcolor="#ECF1F8" stroked="f">
              <v:path arrowok="t"/>
              <v:fill/>
            </v:shape>
            <v:shape style="position:absolute;left:2566;top:12727;width:1380;height:924" coordorigin="2566,12727" coordsize="1380,924" path="m2566,13651l3946,13651,3946,12727,2566,12727,2566,13651xe" filled="t" fillcolor="#ECF1F8" stroked="f">
              <v:path arrowok="t"/>
              <v:fill/>
            </v:shape>
            <v:shape style="position:absolute;left:3947;top:12727;width:3660;height:924" coordorigin="3947,12727" coordsize="3660,924" path="m3947,13651l7607,13651,7607,12727,3947,12727,3947,13651xe" filled="t" fillcolor="#ECF1F8" stroked="f">
              <v:path arrowok="t"/>
              <v:fill/>
            </v:shape>
            <v:shape style="position:absolute;left:7607;top:12727;width:1486;height:924" coordorigin="7607,12727" coordsize="1486,924" path="m7607,13651l9093,13651,9093,12727,7607,12727,7607,13651xe" filled="t" fillcolor="#ECF1F8" stroked="f">
              <v:path arrowok="t"/>
              <v:fill/>
            </v:shape>
            <v:shape style="position:absolute;left:7705;top:13262;width:1286;height:389" coordorigin="7705,13262" coordsize="1286,389" path="m8992,13262l7705,13262,7705,13651,8992,13651,8992,13262xe" filled="t" fillcolor="#ECF1F8" stroked="f">
              <v:path arrowok="t"/>
              <v:fill/>
            </v:shape>
            <v:shape style="position:absolute;left:9093;top:12727;width:2069;height:924" coordorigin="9093,12727" coordsize="2069,924" path="m9093,13651l11162,13651,11162,12727,9093,12727,9093,13651xe" filled="t" fillcolor="#ECF1F8" stroked="f">
              <v:path arrowok="t"/>
              <v:fill/>
            </v:shape>
            <v:shape style="position:absolute;left:1800;top:13651;width:766;height:101" coordorigin="1800,13651" coordsize="766,101" path="m1800,13752l2566,13752,2566,13651,1800,13651,1800,13752xe" filled="t" fillcolor="#ECF1F8" stroked="f">
              <v:path arrowok="t"/>
              <v:fill/>
            </v:shape>
            <v:shape style="position:absolute;left:2566;top:13651;width:1380;height:101" coordorigin="2566,13651" coordsize="1380,101" path="m2566,13752l3946,13752,3946,13651,2566,13651,2566,13752xe" filled="t" fillcolor="#ECF1F8" stroked="f">
              <v:path arrowok="t"/>
              <v:fill/>
            </v:shape>
            <v:shape style="position:absolute;left:3947;top:13651;width:3660;height:101" coordorigin="3947,13651" coordsize="3660,101" path="m3947,13752l7607,13752,7607,13651,3947,13651,3947,13752xe" filled="t" fillcolor="#ECF1F8" stroked="f">
              <v:path arrowok="t"/>
              <v:fill/>
            </v:shape>
            <v:shape style="position:absolute;left:7607;top:13651;width:1486;height:101" coordorigin="7607,13651" coordsize="1486,101" path="m7607,13752l9093,13752,9093,13651,7607,13651,7607,13752xe" filled="t" fillcolor="#ECF1F8" stroked="f">
              <v:path arrowok="t"/>
              <v:fill/>
            </v:shape>
            <v:shape style="position:absolute;left:9093;top:13651;width:2069;height:101" coordorigin="9093,13651" coordsize="2069,101" path="m9093,13752l11162,13752,11162,13651,9093,13651,9093,13752xe" filled="t" fillcolor="#ECF1F8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87" w:hRule="exact"/>
        </w:trPr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12" w:space="0" w:color="FFFFFF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single" w:sz="12" w:space="0" w:color="FFFFFF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159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688" w:type="dxa"/>
            <w:tcBorders>
              <w:top w:val="nil" w:sz="6" w:space="0" w:color="auto"/>
              <w:left w:val="nil" w:sz="6" w:space="0" w:color="auto"/>
              <w:bottom w:val="single" w:sz="12" w:space="0" w:color="FFFFFF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1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single" w:sz="12" w:space="0" w:color="FFFFFF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173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mat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single" w:sz="12" w:space="0" w:color="FFFFFF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165"/>
            </w:pP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054" w:hRule="exact"/>
        </w:trPr>
        <w:tc>
          <w:tcPr>
            <w:tcW w:w="805" w:type="dxa"/>
            <w:tcBorders>
              <w:top w:val="single" w:sz="12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8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1339" w:type="dxa"/>
            <w:tcBorders>
              <w:top w:val="single" w:sz="12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8"/>
              <w:ind w:left="15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spons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</w:p>
        </w:tc>
        <w:tc>
          <w:tcPr>
            <w:tcW w:w="3688" w:type="dxa"/>
            <w:tcBorders>
              <w:top w:val="single" w:sz="12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8"/>
              <w:ind w:left="201" w:right="33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essage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respo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tain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r.</w:t>
            </w:r>
          </w:p>
        </w:tc>
        <w:tc>
          <w:tcPr>
            <w:tcW w:w="1495" w:type="dxa"/>
            <w:tcBorders>
              <w:top w:val="single" w:sz="12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8"/>
              <w:ind w:left="17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</w:p>
        </w:tc>
        <w:tc>
          <w:tcPr>
            <w:tcW w:w="2035" w:type="dxa"/>
            <w:tcBorders>
              <w:top w:val="single" w:sz="12" w:space="0" w:color="FFFFFF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8"/>
              <w:ind w:left="165" w:right="19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er.</w:t>
            </w:r>
          </w:p>
        </w:tc>
      </w:tr>
      <w:tr>
        <w:trPr>
          <w:trHeight w:val="1662" w:hRule="exact"/>
        </w:trPr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esc</w:t>
            </w:r>
          </w:p>
        </w:tc>
        <w:tc>
          <w:tcPr>
            <w:tcW w:w="3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1" w:right="13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ciated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erti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0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ay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tru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elli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by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7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ed.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6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er.</w:t>
            </w:r>
          </w:p>
        </w:tc>
      </w:tr>
      <w:tr>
        <w:trPr>
          <w:trHeight w:val="1126" w:hRule="exact"/>
        </w:trPr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3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1" w:right="2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ffe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user.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73" w:right="12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65" w:right="22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Opti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al.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126" w:hRule="exact"/>
        </w:trPr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lik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3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1" w:right="158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“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es”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ffered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ser.</w:t>
            </w:r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73" w:right="12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/>
        </w:tc>
      </w:tr>
      <w:tr>
        <w:trPr>
          <w:trHeight w:val="1041" w:hRule="exact"/>
        </w:trPr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wnl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3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1" w:right="371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wnloa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stal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</w:p>
        </w:tc>
        <w:tc>
          <w:tcPr>
            <w:tcW w:w="1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73" w:right="12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/>
        </w:tc>
      </w:tr>
    </w:tbl>
    <w:p>
      <w:pPr>
        <w:sectPr>
          <w:pgMar w:header="1001" w:footer="1321" w:top="1220" w:bottom="280" w:left="1700" w:right="960"/>
          <w:pgSz w:w="12240" w:h="15840"/>
        </w:sectPr>
      </w:pP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083" w:hRule="exact"/>
        </w:trPr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8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8"/>
              <w:ind w:left="15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9"/>
              <w:ind w:left="257" w:right="22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app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ase.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rency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at.</w:t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9"/>
              <w:ind w:left="158" w:right="12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03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  <w:shd w:val="clear" w:color="auto" w:fill="ECF1F8"/>
          </w:tcPr>
          <w:p/>
        </w:tc>
      </w:tr>
      <w:tr>
        <w:trPr>
          <w:trHeight w:val="1663" w:hRule="exact"/>
        </w:trPr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sale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57" w:right="24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that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sed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icate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rice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ice.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cali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2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8" w:right="125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035" w:type="dxa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CF1F8"/>
          </w:tcPr>
          <w:p/>
        </w:tc>
      </w:tr>
      <w:tr>
        <w:trPr>
          <w:trHeight w:val="857" w:hRule="exact"/>
        </w:trPr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5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8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58" w:right="36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</w:p>
        </w:tc>
        <w:tc>
          <w:tcPr>
            <w:tcW w:w="2035" w:type="dxa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CF1F8"/>
          </w:tcPr>
          <w:p/>
        </w:tc>
      </w:tr>
      <w:tr>
        <w:trPr>
          <w:trHeight w:val="634" w:hRule="exact"/>
        </w:trPr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9</w:t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ress</w:t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5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ress</w:t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</w:p>
        </w:tc>
        <w:tc>
          <w:tcPr>
            <w:tcW w:w="2035" w:type="dxa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CF1F8"/>
          </w:tcPr>
          <w:p/>
        </w:tc>
      </w:tr>
      <w:tr>
        <w:trPr>
          <w:trHeight w:val="1126" w:hRule="exact"/>
        </w:trPr>
        <w:tc>
          <w:tcPr>
            <w:tcW w:w="806" w:type="dxa"/>
            <w:tcBorders>
              <w:top w:val="single" w:sz="1" w:space="0" w:color="ECF1F8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2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1" w:space="0" w:color="ECF1F8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15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3760" w:type="dxa"/>
            <w:tcBorders>
              <w:top w:val="single" w:sz="1" w:space="0" w:color="ECF1F8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257" w:right="11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with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pro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cs="Calibri" w:hAnsi="Calibri" w:eastAsia="Calibri" w:ascii="Calibri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erti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</w:p>
        </w:tc>
        <w:tc>
          <w:tcPr>
            <w:tcW w:w="1479" w:type="dxa"/>
            <w:tcBorders>
              <w:top w:val="single" w:sz="1" w:space="0" w:color="ECF1F8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</w:p>
        </w:tc>
        <w:tc>
          <w:tcPr>
            <w:tcW w:w="2035" w:type="dxa"/>
            <w:vMerge w:val=""/>
            <w:tcBorders>
              <w:left w:val="nil" w:sz="6" w:space="0" w:color="auto"/>
              <w:right w:val="nil" w:sz="6" w:space="0" w:color="auto"/>
            </w:tcBorders>
            <w:shd w:val="clear" w:color="auto" w:fill="ECF1F8"/>
          </w:tcPr>
          <w:p/>
        </w:tc>
      </w:tr>
      <w:tr>
        <w:trPr>
          <w:trHeight w:val="1618" w:hRule="exact"/>
        </w:trPr>
        <w:tc>
          <w:tcPr>
            <w:tcW w:w="806" w:type="dxa"/>
            <w:tcBorders>
              <w:top w:val="single" w:sz="1" w:space="0" w:color="ECF1F8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2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single" w:sz="1" w:space="0" w:color="ECF1F8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15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layurl</w:t>
            </w:r>
          </w:p>
        </w:tc>
        <w:tc>
          <w:tcPr>
            <w:tcW w:w="3760" w:type="dxa"/>
            <w:tcBorders>
              <w:top w:val="single" w:sz="1" w:space="0" w:color="ECF1F8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257" w:right="161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lay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esn’t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spon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SITE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field).</w:t>
            </w:r>
          </w:p>
        </w:tc>
        <w:tc>
          <w:tcPr>
            <w:tcW w:w="1479" w:type="dxa"/>
            <w:tcBorders>
              <w:top w:val="single" w:sz="1" w:space="0" w:color="ECF1F8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5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</w:p>
        </w:tc>
        <w:tc>
          <w:tcPr>
            <w:tcW w:w="2035" w:type="dxa"/>
            <w:vMerge w:val=""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/>
        </w:tc>
      </w:tr>
      <w:tr>
        <w:trPr>
          <w:trHeight w:val="1127" w:hRule="exact"/>
        </w:trPr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57" w:right="11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CTA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descri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escri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‘call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’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text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sz w:val="14"/>
                <w:szCs w:val="14"/>
              </w:rPr>
              <w:jc w:val="left"/>
              <w:spacing w:before="1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65" w:right="28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Opti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al.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er.</w:t>
            </w:r>
          </w:p>
        </w:tc>
      </w:tr>
      <w:tr>
        <w:trPr>
          <w:trHeight w:val="899" w:hRule="exact"/>
        </w:trPr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+</w:t>
            </w:r>
          </w:p>
        </w:tc>
        <w:tc>
          <w:tcPr>
            <w:tcW w:w="1282" w:type="dxa"/>
            <w:tcBorders>
              <w:top w:val="nil" w:sz="6" w:space="0" w:color="auto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9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XXX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57" w:right="14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cific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</w:p>
        </w:tc>
        <w:tc>
          <w:tcPr>
            <w:tcW w:w="1479" w:type="dxa"/>
            <w:tcBorders>
              <w:top w:val="nil" w:sz="6" w:space="0" w:color="auto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>
            <w:pPr>
              <w:rPr>
                <w:sz w:val="13"/>
                <w:szCs w:val="13"/>
              </w:rPr>
              <w:jc w:val="left"/>
              <w:spacing w:before="10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58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wn</w:t>
            </w:r>
          </w:p>
        </w:tc>
        <w:tc>
          <w:tcPr>
            <w:tcW w:w="2035" w:type="dxa"/>
            <w:tcBorders>
              <w:top w:val="nil" w:sz="6" w:space="0" w:color="auto"/>
              <w:left w:val="nil" w:sz="6" w:space="0" w:color="auto"/>
              <w:bottom w:val="single" w:sz="1" w:space="0" w:color="ECF1F8"/>
              <w:right w:val="nil" w:sz="6" w:space="0" w:color="auto"/>
            </w:tcBorders>
            <w:shd w:val="clear" w:color="auto" w:fill="ECF1F8"/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spacing w:before="7"/>
        <w:ind w:left="100"/>
      </w:pP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7</w:t>
      </w:r>
      <w:r>
        <w:rPr>
          <w:rFonts w:cs="Calibri" w:hAnsi="Calibri" w:eastAsia="Calibri" w:ascii="Calibri"/>
          <w:b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Im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ge</w:t>
      </w:r>
      <w:r>
        <w:rPr>
          <w:rFonts w:cs="Calibri" w:hAnsi="Calibri" w:eastAsia="Calibri" w:ascii="Calibri"/>
          <w:b/>
          <w:color w:val="903B39"/>
          <w:spacing w:val="-7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ss</w:t>
      </w:r>
      <w:r>
        <w:rPr>
          <w:rFonts w:cs="Calibri" w:hAnsi="Calibri" w:eastAsia="Calibri" w:ascii="Calibri"/>
          <w:b/>
          <w:color w:val="903B39"/>
          <w:spacing w:val="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-6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y</w:t>
      </w:r>
      <w:r>
        <w:rPr>
          <w:rFonts w:cs="Calibri" w:hAnsi="Calibri" w:eastAsia="Calibri" w:ascii="Calibri"/>
          <w:b/>
          <w:color w:val="903B39"/>
          <w:spacing w:val="2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color w:val="903B39"/>
          <w:spacing w:val="-1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ind w:left="820" w:right="86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Bel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writi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ec.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820" w:right="119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820" w:right="1025"/>
        <w:sectPr>
          <w:pgMar w:header="1001" w:footer="1321" w:top="1220" w:bottom="280" w:left="1700" w:right="96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order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n,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bo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9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ak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'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t'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‘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ax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’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ax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ort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arger,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820" w:right="78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4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ork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;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x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z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e.</w:t>
      </w:r>
      <w:r>
        <w:rPr>
          <w:rFonts w:cs="Arial" w:hAnsi="Arial" w:eastAsia="Arial" w:ascii="Arial"/>
          <w:spacing w:val="4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1"/>
          <w:w w:val="100"/>
          <w:sz w:val="20"/>
          <w:szCs w:val="20"/>
        </w:rPr>
        <w:t>W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dth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ted</w:t>
      </w:r>
      <w:r>
        <w:rPr>
          <w:rFonts w:cs="Arial" w:hAnsi="Arial" w:eastAsia="Arial" w:ascii="Arial"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3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orted</w:t>
      </w:r>
      <w:r>
        <w:rPr>
          <w:rFonts w:cs="Arial" w:hAnsi="Arial" w:eastAsia="Arial" w:ascii="Arial"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ra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ng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ed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nd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871" w:hRule="exact"/>
        </w:trPr>
        <w:tc>
          <w:tcPr>
            <w:tcW w:w="8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E393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7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b/>
                <w:color w:val="FFFFFF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b/>
                <w:color w:val="FFFFFF"/>
                <w:spacing w:val="1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Des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color w:val="FFFFFF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                                      </w:t>
            </w:r>
            <w:r>
              <w:rPr>
                <w:rFonts w:cs="Calibri" w:hAnsi="Calibri" w:eastAsia="Calibri" w:ascii="Calibri"/>
                <w:b/>
                <w:color w:val="FFFFFF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mm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color w:val="FFFFFF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color w:val="FFFFFF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02"/>
            </w:pPr>
            <w:r>
              <w:rPr>
                <w:rFonts w:cs="Calibri" w:hAnsi="Calibri" w:eastAsia="Calibri" w:ascii="Calibri"/>
                <w:b/>
                <w:color w:val="FFFFFF"/>
                <w:spacing w:val="1"/>
                <w:w w:val="100"/>
                <w:sz w:val="22"/>
                <w:szCs w:val="22"/>
              </w:rPr>
              <w:t>ID</w:t>
            </w:r>
            <w:r>
              <w:rPr>
                <w:rFonts w:cs="Calibri" w:hAnsi="Calibri" w:eastAsia="Calibri" w:ascii="Calibri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353" w:hRule="exact"/>
        </w:trPr>
        <w:tc>
          <w:tcPr>
            <w:tcW w:w="8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83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</w:t>
            </w:r>
            <w:r>
              <w:rPr>
                <w:rFonts w:cs="Calibri" w:hAnsi="Calibri" w:eastAsia="Calibri" w:ascii="Calibri"/>
                <w:spacing w:val="2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 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Opti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al.</w:t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347"/>
              <w:ind w:left="5293" w:right="126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t: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857" w:hRule="exact"/>
        </w:trPr>
        <w:tc>
          <w:tcPr>
            <w:tcW w:w="8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0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</w:t>
            </w:r>
            <w:r>
              <w:rPr>
                <w:rFonts w:cs="Calibri" w:hAnsi="Calibri" w:eastAsia="Calibri" w:ascii="Calibri"/>
                <w:spacing w:val="3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</w:t>
            </w:r>
            <w:r>
              <w:rPr>
                <w:rFonts w:cs="Calibri" w:hAnsi="Calibri" w:eastAsia="Calibri" w:ascii="Calibri"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be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ted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fut</w:t>
            </w:r>
            <w:r>
              <w:rPr>
                <w:rFonts w:cs="Calibri" w:hAnsi="Calibri" w:eastAsia="Calibri" w:ascii="Calibri"/>
                <w:b/>
                <w:spacing w:val="-4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2276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                     </w:t>
            </w:r>
            <w:r>
              <w:rPr>
                <w:rFonts w:cs="Calibri" w:hAnsi="Calibri" w:eastAsia="Calibri" w:ascii="Calibri"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240" w:hRule="exact"/>
        </w:trPr>
        <w:tc>
          <w:tcPr>
            <w:tcW w:w="8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1120" w:val="left"/>
                <w:tab w:pos="5280" w:val="left"/>
              </w:tabs>
              <w:jc w:val="left"/>
              <w:spacing w:before="96"/>
              <w:ind w:left="2276" w:right="693" w:hanging="207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  <w:tab/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ain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</w:t>
            </w:r>
            <w:r>
              <w:rPr>
                <w:rFonts w:cs="Calibri" w:hAnsi="Calibri" w:eastAsia="Calibri" w:ascii="Calibri"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ew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1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least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size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  <w:tab/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</w:p>
          <w:p>
            <w:pPr>
              <w:rPr>
                <w:sz w:val="11"/>
                <w:szCs w:val="11"/>
              </w:rPr>
              <w:jc w:val="left"/>
              <w:spacing w:before="10" w:lineRule="exact" w:line="100"/>
            </w:pPr>
            <w:r>
              <w:rPr>
                <w:sz w:val="11"/>
                <w:szCs w:val="11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ind w:right="209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Small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lineRule="atLeast" w:line="380"/>
              <w:ind w:left="5973" w:right="47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t: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widt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ind w:right="1603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ind w:right="4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lineRule="exact" w:line="260"/>
              <w:ind w:right="205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.9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sz w:val="12"/>
                <w:szCs w:val="12"/>
              </w:rPr>
              <w:jc w:val="left"/>
              <w:spacing w:before="2"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ind w:right="209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Va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spacing w:before="8" w:lineRule="atLeast" w:line="380"/>
              <w:ind w:left="5973" w:right="47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eig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t: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widt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east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ind w:right="149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</w:p>
          <w:p>
            <w:pPr>
              <w:rPr>
                <w:sz w:val="12"/>
                <w:szCs w:val="12"/>
              </w:rPr>
              <w:jc w:val="left"/>
              <w:spacing w:lineRule="exact" w:line="120"/>
            </w:pPr>
            <w:r>
              <w:rPr>
                <w:sz w:val="12"/>
                <w:szCs w:val="1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ind w:right="48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ect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right"/>
              <w:ind w:right="205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.9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1127" w:hRule="exact"/>
        </w:trPr>
        <w:tc>
          <w:tcPr>
            <w:tcW w:w="86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CF1F8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96"/>
              <w:ind w:left="2276" w:right="1355" w:hanging="207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2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</w:t>
            </w:r>
            <w:r>
              <w:rPr>
                <w:rFonts w:cs="Calibri" w:hAnsi="Calibri" w:eastAsia="Calibri" w:ascii="Calibri"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Ex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       </w:t>
            </w:r>
            <w:r>
              <w:rPr>
                <w:rFonts w:cs="Calibri" w:hAnsi="Calibri" w:eastAsia="Calibri" w:ascii="Calibri"/>
                <w:spacing w:val="4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specif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ed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276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header="1001" w:footer="1321" w:top="1220" w:bottom="280" w:left="1700" w:right="1020"/>
          <w:pgSz w:w="12240" w:h="15840"/>
        </w:sectPr>
      </w:pP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32"/>
          <w:szCs w:val="32"/>
        </w:rPr>
        <w:jc w:val="left"/>
        <w:spacing w:lineRule="exact" w:line="380"/>
        <w:ind w:left="100"/>
      </w:pPr>
      <w:r>
        <w:rPr>
          <w:rFonts w:cs="Calibri" w:hAnsi="Calibri" w:eastAsia="Calibri" w:ascii="Calibri"/>
          <w:b/>
          <w:i/>
          <w:color w:val="903B39"/>
          <w:spacing w:val="0"/>
          <w:w w:val="100"/>
          <w:position w:val="1"/>
          <w:sz w:val="32"/>
          <w:szCs w:val="32"/>
        </w:rPr>
        <w:t>8</w:t>
      </w:r>
      <w:r>
        <w:rPr>
          <w:rFonts w:cs="Calibri" w:hAnsi="Calibri" w:eastAsia="Calibri" w:ascii="Calibri"/>
          <w:b/>
          <w:i/>
          <w:color w:val="903B39"/>
          <w:spacing w:val="-3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position w:val="1"/>
          <w:sz w:val="32"/>
          <w:szCs w:val="32"/>
        </w:rPr>
        <w:t>I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position w:val="1"/>
          <w:sz w:val="32"/>
          <w:szCs w:val="32"/>
        </w:rPr>
        <w:t>m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position w:val="1"/>
          <w:sz w:val="32"/>
          <w:szCs w:val="32"/>
        </w:rPr>
        <w:t>ple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position w:val="1"/>
          <w:sz w:val="32"/>
          <w:szCs w:val="32"/>
        </w:rPr>
        <w:t>m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position w:val="1"/>
          <w:sz w:val="32"/>
          <w:szCs w:val="32"/>
        </w:rPr>
        <w:t>en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position w:val="1"/>
          <w:sz w:val="32"/>
          <w:szCs w:val="32"/>
        </w:rPr>
        <w:t>ation</w:t>
      </w:r>
      <w:r>
        <w:rPr>
          <w:rFonts w:cs="Calibri" w:hAnsi="Calibri" w:eastAsia="Calibri" w:ascii="Calibri"/>
          <w:b/>
          <w:i/>
          <w:color w:val="903B39"/>
          <w:spacing w:val="-20"/>
          <w:w w:val="100"/>
          <w:position w:val="1"/>
          <w:sz w:val="32"/>
          <w:szCs w:val="32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position w:val="1"/>
          <w:sz w:val="32"/>
          <w:szCs w:val="32"/>
        </w:rPr>
        <w:t>No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position w:val="1"/>
          <w:sz w:val="32"/>
          <w:szCs w:val="32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position w:val="1"/>
          <w:sz w:val="32"/>
          <w:szCs w:val="32"/>
        </w:rPr>
        <w:t>es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6"/>
          <w:szCs w:val="26"/>
        </w:rPr>
        <w:jc w:val="left"/>
        <w:ind w:left="100"/>
      </w:pP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8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.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1</w:t>
      </w:r>
      <w:r>
        <w:rPr>
          <w:rFonts w:cs="Calibri" w:hAnsi="Calibri" w:eastAsia="Calibri" w:ascii="Calibri"/>
          <w:b/>
          <w:i/>
          <w:color w:val="903B39"/>
          <w:spacing w:val="53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M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u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P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l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a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c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em</w:t>
      </w:r>
      <w:r>
        <w:rPr>
          <w:rFonts w:cs="Calibri" w:hAnsi="Calibri" w:eastAsia="Calibri" w:ascii="Calibri"/>
          <w:b/>
          <w:i/>
          <w:color w:val="903B39"/>
          <w:spacing w:val="2"/>
          <w:w w:val="100"/>
          <w:sz w:val="26"/>
          <w:szCs w:val="26"/>
        </w:rPr>
        <w:t>e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nt</w:t>
      </w:r>
      <w:r>
        <w:rPr>
          <w:rFonts w:cs="Calibri" w:hAnsi="Calibri" w:eastAsia="Calibri" w:ascii="Calibri"/>
          <w:b/>
          <w:i/>
          <w:color w:val="903B39"/>
          <w:spacing w:val="-11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B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i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d</w:t>
      </w:r>
      <w:r>
        <w:rPr>
          <w:rFonts w:cs="Calibri" w:hAnsi="Calibri" w:eastAsia="Calibri" w:ascii="Calibri"/>
          <w:b/>
          <w:i/>
          <w:color w:val="903B39"/>
          <w:spacing w:val="-4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Reque</w:t>
      </w:r>
      <w:r>
        <w:rPr>
          <w:rFonts w:cs="Calibri" w:hAnsi="Calibri" w:eastAsia="Calibri" w:ascii="Calibri"/>
          <w:b/>
          <w:i/>
          <w:color w:val="903B39"/>
          <w:spacing w:val="1"/>
          <w:w w:val="100"/>
          <w:sz w:val="26"/>
          <w:szCs w:val="26"/>
        </w:rPr>
        <w:t>s</w:t>
      </w:r>
      <w:r>
        <w:rPr>
          <w:rFonts w:cs="Calibri" w:hAnsi="Calibri" w:eastAsia="Calibri" w:ascii="Calibri"/>
          <w:b/>
          <w:i/>
          <w:color w:val="903B39"/>
          <w:spacing w:val="-1"/>
          <w:w w:val="100"/>
          <w:sz w:val="26"/>
          <w:szCs w:val="26"/>
        </w:rPr>
        <w:t>t</w:t>
      </w:r>
      <w:r>
        <w:rPr>
          <w:rFonts w:cs="Calibri" w:hAnsi="Calibri" w:eastAsia="Calibri" w:ascii="Calibri"/>
          <w:b/>
          <w:i/>
          <w:color w:val="903B39"/>
          <w:spacing w:val="0"/>
          <w:w w:val="100"/>
          <w:sz w:val="26"/>
          <w:szCs w:val="26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76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ceme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”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itting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Exa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74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xcha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eneral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sponse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100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532" w:right="6905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"1234567890",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"seatbid":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[{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96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"bid":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[{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1396" w:right="668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"1",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"impid":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"1",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"price":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10,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396"/>
      </w:pPr>
      <w:hyperlink r:id="rId66"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"nurl":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 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"http://adserver.com/WinNoticeUrlThatReturnsNative1",</w:t>
        </w:r>
      </w:hyperlink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139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"adm":"&lt;native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response&gt;"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96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},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96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"bid":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[{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auto" w:line="381"/>
        <w:ind w:left="1396" w:right="6689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"2",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"impid":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"1",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"price":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20,</w:t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396"/>
      </w:pPr>
      <w:hyperlink r:id="rId67"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"nurl":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 </w:t>
        </w:r>
        <w:r>
          <w:rPr>
            <w:rFonts w:cs="Courier New" w:hAnsi="Courier New" w:eastAsia="Courier New" w:ascii="Courier New"/>
            <w:spacing w:val="0"/>
            <w:w w:val="100"/>
            <w:sz w:val="18"/>
            <w:szCs w:val="18"/>
          </w:rPr>
          <w:t>"http://adserver.com/WinNoticeUrlThatReturnsNative2"</w:t>
        </w:r>
      </w:hyperlink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spacing w:lineRule="exact" w:line="180"/>
        <w:ind w:left="1396"/>
      </w:pP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"adm":"&lt;native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8"/>
          <w:szCs w:val="18"/>
        </w:rPr>
        <w:t>response&gt;"</w:t>
      </w:r>
      <w:r>
        <w:rPr>
          <w:rFonts w:cs="Courier New" w:hAnsi="Courier New" w:eastAsia="Courier New" w:ascii="Courier New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964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}]</w:t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532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}]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Courier New" w:hAnsi="Courier New" w:eastAsia="Courier New" w:ascii="Courier New"/>
          <w:sz w:val="18"/>
          <w:szCs w:val="18"/>
        </w:rPr>
        <w:jc w:val="left"/>
        <w:ind w:left="100"/>
      </w:pPr>
      <w:r>
        <w:rPr>
          <w:rFonts w:cs="Courier New" w:hAnsi="Courier New" w:eastAsia="Courier New" w:ascii="Courier New"/>
          <w:spacing w:val="0"/>
          <w:w w:val="100"/>
          <w:sz w:val="18"/>
          <w:szCs w:val="18"/>
        </w:rPr>
        <w:t>}</w:t>
      </w:r>
    </w:p>
    <w:sectPr>
      <w:pgMar w:header="1001" w:footer="1321" w:top="1220" w:bottom="280" w:left="1700" w:right="10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90.934pt;margin-top:715.966pt;width:464.096pt;height:20.98pt;mso-position-horizontal-relative:page;mso-position-vertical-relative:page;z-index:-3279" coordorigin="1819,14319" coordsize="9282,420">
          <v:shape style="position:absolute;left:1829;top:14330;width:4940;height:0" coordorigin="1829,14330" coordsize="4940,0" path="m1829,14330l6769,14330e" filled="f" stroked="t" strokeweight="0.58004pt" strokecolor="#000000">
            <v:path arrowok="t"/>
          </v:shape>
          <v:shape style="position:absolute;left:6779;top:14330;width:2242;height:0" coordorigin="6779,14330" coordsize="2242,0" path="m6779,14330l9021,14330e" filled="f" stroked="t" strokeweight="0.58004pt" strokecolor="#000000">
            <v:path arrowok="t"/>
          </v:shape>
          <v:shape style="position:absolute;left:9030;top:14330;width:2060;height:0" coordorigin="9030,14330" coordsize="2060,0" path="m9030,14330l11090,14330e" filled="f" stroked="t" strokeweight="0.58004pt" strokecolor="#000000">
            <v:path arrowok="t"/>
          </v:shape>
          <v:shape style="position:absolute;left:1824;top:14325;width:0;height:408" coordorigin="1824,14325" coordsize="0,408" path="m1824,14325l1824,14733e" filled="f" stroked="t" strokeweight="0.58pt" strokecolor="#000000">
            <v:path arrowok="t"/>
          </v:shape>
          <v:shape style="position:absolute;left:1829;top:14728;width:4940;height:0" coordorigin="1829,14728" coordsize="4940,0" path="m1829,14728l6769,14728e" filled="f" stroked="t" strokeweight="0.57998pt" strokecolor="#000000">
            <v:path arrowok="t"/>
          </v:shape>
          <v:shape style="position:absolute;left:6774;top:14325;width:0;height:408" coordorigin="6774,14325" coordsize="0,408" path="m6774,14325l6774,14733e" filled="f" stroked="t" strokeweight="0.57998pt" strokecolor="#000000">
            <v:path arrowok="t"/>
          </v:shape>
          <v:shape style="position:absolute;left:6779;top:14728;width:2242;height:0" coordorigin="6779,14728" coordsize="2242,0" path="m6779,14728l9021,14728e" filled="f" stroked="t" strokeweight="0.57998pt" strokecolor="#000000">
            <v:path arrowok="t"/>
          </v:shape>
          <v:shape style="position:absolute;left:9025;top:14325;width:0;height:408" coordorigin="9025,14325" coordsize="0,408" path="m9025,14325l9025,14733e" filled="f" stroked="t" strokeweight="0.57998pt" strokecolor="#000000">
            <v:path arrowok="t"/>
          </v:shape>
          <v:shape style="position:absolute;left:9030;top:14728;width:2060;height:0" coordorigin="9030,14728" coordsize="2060,0" path="m9030,14728l11090,14728e" filled="f" stroked="t" strokeweight="0.57998pt" strokecolor="#000000">
            <v:path arrowok="t"/>
          </v:shape>
          <v:shape style="position:absolute;left:11095;top:14325;width:0;height:408" coordorigin="11095,14325" coordsize="0,408" path="m11095,14325l11095,14733e" filled="f" stroked="t" strokeweight="0.57998pt" strokecolor="#000000">
            <v:path arrowok="t"/>
          </v:shape>
          <w10:wrap type="none"/>
        </v:group>
      </w:pict>
    </w:r>
    <w:r>
      <w:pict>
        <v:shape type="#_x0000_t202" style="position:absolute;margin-left:95.864pt;margin-top:717.746pt;width:201.9pt;height:11.96pt;mso-position-horizontal-relative:page;mso-position-vertical-relative:page;z-index:-327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 w:hAnsi="Calibri" w:eastAsia="Calibri" w:ascii="Calibri"/>
                    <w:i/>
                    <w:spacing w:val="-7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tive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2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PI</w:t>
                </w:r>
                <w:r>
                  <w:rPr>
                    <w:rFonts w:cs="Calibri" w:hAnsi="Calibri" w:eastAsia="Calibri" w:ascii="Calibri"/>
                    <w:i/>
                    <w:spacing w:val="-2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10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6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1.1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1.9pt;margin-top:717.776pt;width:31.1573pt;height:13.04pt;mso-position-horizontal-relative:page;mso-position-vertical-relative:page;z-index:-3277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g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-4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90.934pt;margin-top:715.966pt;width:464.096pt;height:20.98pt;mso-position-horizontal-relative:page;mso-position-vertical-relative:page;z-index:-3276" coordorigin="1819,14319" coordsize="9282,420">
          <v:shape style="position:absolute;left:1829;top:14330;width:4940;height:0" coordorigin="1829,14330" coordsize="4940,0" path="m1829,14330l6769,14330e" filled="f" stroked="t" strokeweight="0.58004pt" strokecolor="#000000">
            <v:path arrowok="t"/>
          </v:shape>
          <v:shape style="position:absolute;left:6779;top:14330;width:2242;height:0" coordorigin="6779,14330" coordsize="2242,0" path="m6779,14330l9021,14330e" filled="f" stroked="t" strokeweight="0.58004pt" strokecolor="#000000">
            <v:path arrowok="t"/>
          </v:shape>
          <v:shape style="position:absolute;left:9030;top:14330;width:2060;height:0" coordorigin="9030,14330" coordsize="2060,0" path="m9030,14330l11090,14330e" filled="f" stroked="t" strokeweight="0.58004pt" strokecolor="#000000">
            <v:path arrowok="t"/>
          </v:shape>
          <v:shape style="position:absolute;left:1824;top:14325;width:0;height:408" coordorigin="1824,14325" coordsize="0,408" path="m1824,14325l1824,14733e" filled="f" stroked="t" strokeweight="0.58pt" strokecolor="#000000">
            <v:path arrowok="t"/>
          </v:shape>
          <v:shape style="position:absolute;left:1829;top:14728;width:4940;height:0" coordorigin="1829,14728" coordsize="4940,0" path="m1829,14728l6769,14728e" filled="f" stroked="t" strokeweight="0.57998pt" strokecolor="#000000">
            <v:path arrowok="t"/>
          </v:shape>
          <v:shape style="position:absolute;left:6774;top:14325;width:0;height:408" coordorigin="6774,14325" coordsize="0,408" path="m6774,14325l6774,14733e" filled="f" stroked="t" strokeweight="0.57998pt" strokecolor="#000000">
            <v:path arrowok="t"/>
          </v:shape>
          <v:shape style="position:absolute;left:6779;top:14728;width:2242;height:0" coordorigin="6779,14728" coordsize="2242,0" path="m6779,14728l9021,14728e" filled="f" stroked="t" strokeweight="0.57998pt" strokecolor="#000000">
            <v:path arrowok="t"/>
          </v:shape>
          <v:shape style="position:absolute;left:9025;top:14325;width:0;height:408" coordorigin="9025,14325" coordsize="0,408" path="m9025,14325l9025,14733e" filled="f" stroked="t" strokeweight="0.57998pt" strokecolor="#000000">
            <v:path arrowok="t"/>
          </v:shape>
          <v:shape style="position:absolute;left:9030;top:14728;width:2060;height:0" coordorigin="9030,14728" coordsize="2060,0" path="m9030,14728l11090,14728e" filled="f" stroked="t" strokeweight="0.57998pt" strokecolor="#000000">
            <v:path arrowok="t"/>
          </v:shape>
          <v:shape style="position:absolute;left:11095;top:14325;width:0;height:408" coordorigin="11095,14325" coordsize="0,408" path="m11095,14325l11095,14733e" filled="f" stroked="t" strokeweight="0.57998pt" strokecolor="#000000">
            <v:path arrowok="t"/>
          </v:shape>
          <w10:wrap type="none"/>
        </v:group>
      </w:pict>
    </w:r>
    <w:r>
      <w:pict>
        <v:shape type="#_x0000_t202" style="position:absolute;margin-left:95.864pt;margin-top:717.746pt;width:201.9pt;height:11.96pt;mso-position-horizontal-relative:page;mso-position-vertical-relative:page;z-index:-327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 w:hAnsi="Calibri" w:eastAsia="Calibri" w:ascii="Calibri"/>
                    <w:i/>
                    <w:spacing w:val="-7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tive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2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PI</w:t>
                </w:r>
                <w:r>
                  <w:rPr>
                    <w:rFonts w:cs="Calibri" w:hAnsi="Calibri" w:eastAsia="Calibri" w:ascii="Calibri"/>
                    <w:i/>
                    <w:spacing w:val="-2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10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6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1.1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01.9pt;margin-top:717.776pt;width:31.1573pt;height:13.04pt;mso-position-horizontal-relative:page;mso-position-vertical-relative:page;z-index:-3274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g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-4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90.934pt;margin-top:715.966pt;width:464.096pt;height:20.98pt;mso-position-horizontal-relative:page;mso-position-vertical-relative:page;z-index:-3273" coordorigin="1819,14319" coordsize="9282,420">
          <v:shape style="position:absolute;left:1829;top:14330;width:4940;height:0" coordorigin="1829,14330" coordsize="4940,0" path="m1829,14330l6769,14330e" filled="f" stroked="t" strokeweight="0.58004pt" strokecolor="#000000">
            <v:path arrowok="t"/>
          </v:shape>
          <v:shape style="position:absolute;left:6779;top:14330;width:2242;height:0" coordorigin="6779,14330" coordsize="2242,0" path="m6779,14330l9021,14330e" filled="f" stroked="t" strokeweight="0.58004pt" strokecolor="#000000">
            <v:path arrowok="t"/>
          </v:shape>
          <v:shape style="position:absolute;left:9030;top:14330;width:2060;height:0" coordorigin="9030,14330" coordsize="2060,0" path="m9030,14330l11090,14330e" filled="f" stroked="t" strokeweight="0.58004pt" strokecolor="#000000">
            <v:path arrowok="t"/>
          </v:shape>
          <v:shape style="position:absolute;left:1824;top:14325;width:0;height:408" coordorigin="1824,14325" coordsize="0,408" path="m1824,14325l1824,14733e" filled="f" stroked="t" strokeweight="0.58pt" strokecolor="#000000">
            <v:path arrowok="t"/>
          </v:shape>
          <v:shape style="position:absolute;left:1829;top:14728;width:4940;height:0" coordorigin="1829,14728" coordsize="4940,0" path="m1829,14728l6769,14728e" filled="f" stroked="t" strokeweight="0.57998pt" strokecolor="#000000">
            <v:path arrowok="t"/>
          </v:shape>
          <v:shape style="position:absolute;left:6774;top:14325;width:0;height:408" coordorigin="6774,14325" coordsize="0,408" path="m6774,14325l6774,14733e" filled="f" stroked="t" strokeweight="0.57998pt" strokecolor="#000000">
            <v:path arrowok="t"/>
          </v:shape>
          <v:shape style="position:absolute;left:6779;top:14728;width:2242;height:0" coordorigin="6779,14728" coordsize="2242,0" path="m6779,14728l9021,14728e" filled="f" stroked="t" strokeweight="0.57998pt" strokecolor="#000000">
            <v:path arrowok="t"/>
          </v:shape>
          <v:shape style="position:absolute;left:9025;top:14325;width:0;height:408" coordorigin="9025,14325" coordsize="0,408" path="m9025,14325l9025,14733e" filled="f" stroked="t" strokeweight="0.57998pt" strokecolor="#000000">
            <v:path arrowok="t"/>
          </v:shape>
          <v:shape style="position:absolute;left:9030;top:14728;width:2060;height:0" coordorigin="9030,14728" coordsize="2060,0" path="m9030,14728l11090,14728e" filled="f" stroked="t" strokeweight="0.57998pt" strokecolor="#000000">
            <v:path arrowok="t"/>
          </v:shape>
          <v:shape style="position:absolute;left:11095;top:14325;width:0;height:408" coordorigin="11095,14325" coordsize="0,408" path="m11095,14325l11095,14733e" filled="f" stroked="t" strokeweight="0.57998pt" strokecolor="#000000">
            <v:path arrowok="t"/>
          </v:shape>
          <w10:wrap type="none"/>
        </v:group>
      </w:pict>
    </w:r>
    <w:r>
      <w:pict>
        <v:shape type="#_x0000_t202" style="position:absolute;margin-left:95.864pt;margin-top:717.746pt;width:201.9pt;height:11.96pt;mso-position-horizontal-relative:page;mso-position-vertical-relative:page;z-index:-3272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 w:hAnsi="Calibri" w:eastAsia="Calibri" w:ascii="Calibri"/>
                    <w:i/>
                    <w:spacing w:val="-7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tive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2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PI</w:t>
                </w:r>
                <w:r>
                  <w:rPr>
                    <w:rFonts w:cs="Calibri" w:hAnsi="Calibri" w:eastAsia="Calibri" w:ascii="Calibri"/>
                    <w:i/>
                    <w:spacing w:val="-2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10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6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1.1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6.38pt;margin-top:717.776pt;width:36.6773pt;height:13.04pt;mso-position-horizontal-relative:page;mso-position-vertical-relative:page;z-index:-327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g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-4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90.934pt;margin-top:715.966pt;width:464.096pt;height:20.98pt;mso-position-horizontal-relative:page;mso-position-vertical-relative:page;z-index:-3270" coordorigin="1819,14319" coordsize="9282,420">
          <v:shape style="position:absolute;left:1829;top:14330;width:4940;height:0" coordorigin="1829,14330" coordsize="4940,0" path="m1829,14330l6769,14330e" filled="f" stroked="t" strokeweight="0.58004pt" strokecolor="#000000">
            <v:path arrowok="t"/>
          </v:shape>
          <v:shape style="position:absolute;left:6779;top:14330;width:2242;height:0" coordorigin="6779,14330" coordsize="2242,0" path="m6779,14330l9021,14330e" filled="f" stroked="t" strokeweight="0.58004pt" strokecolor="#000000">
            <v:path arrowok="t"/>
          </v:shape>
          <v:shape style="position:absolute;left:9030;top:14330;width:2060;height:0" coordorigin="9030,14330" coordsize="2060,0" path="m9030,14330l11090,14330e" filled="f" stroked="t" strokeweight="0.58004pt" strokecolor="#000000">
            <v:path arrowok="t"/>
          </v:shape>
          <v:shape style="position:absolute;left:1824;top:14325;width:0;height:408" coordorigin="1824,14325" coordsize="0,408" path="m1824,14325l1824,14733e" filled="f" stroked="t" strokeweight="0.58pt" strokecolor="#000000">
            <v:path arrowok="t"/>
          </v:shape>
          <v:shape style="position:absolute;left:1829;top:14728;width:4940;height:0" coordorigin="1829,14728" coordsize="4940,0" path="m1829,14728l6769,14728e" filled="f" stroked="t" strokeweight="0.57998pt" strokecolor="#000000">
            <v:path arrowok="t"/>
          </v:shape>
          <v:shape style="position:absolute;left:6774;top:14325;width:0;height:408" coordorigin="6774,14325" coordsize="0,408" path="m6774,14325l6774,14733e" filled="f" stroked="t" strokeweight="0.57998pt" strokecolor="#000000">
            <v:path arrowok="t"/>
          </v:shape>
          <v:shape style="position:absolute;left:6779;top:14728;width:2242;height:0" coordorigin="6779,14728" coordsize="2242,0" path="m6779,14728l9021,14728e" filled="f" stroked="t" strokeweight="0.57998pt" strokecolor="#000000">
            <v:path arrowok="t"/>
          </v:shape>
          <v:shape style="position:absolute;left:9025;top:14325;width:0;height:408" coordorigin="9025,14325" coordsize="0,408" path="m9025,14325l9025,14733e" filled="f" stroked="t" strokeweight="0.57998pt" strokecolor="#000000">
            <v:path arrowok="t"/>
          </v:shape>
          <v:shape style="position:absolute;left:9030;top:14728;width:2060;height:0" coordorigin="9030,14728" coordsize="2060,0" path="m9030,14728l11090,14728e" filled="f" stroked="t" strokeweight="0.57998pt" strokecolor="#000000">
            <v:path arrowok="t"/>
          </v:shape>
          <v:shape style="position:absolute;left:11095;top:14325;width:0;height:408" coordorigin="11095,14325" coordsize="0,408" path="m11095,14325l11095,14733e" filled="f" stroked="t" strokeweight="0.57998pt" strokecolor="#000000">
            <v:path arrowok="t"/>
          </v:shape>
          <w10:wrap type="none"/>
        </v:group>
      </w:pict>
    </w:r>
    <w:r>
      <w:pict>
        <v:shape type="#_x0000_t202" style="position:absolute;margin-left:95.864pt;margin-top:717.746pt;width:201.9pt;height:11.96pt;mso-position-horizontal-relative:page;mso-position-vertical-relative:page;z-index:-3269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 w:hAnsi="Calibri" w:eastAsia="Calibri" w:ascii="Calibri"/>
                    <w:i/>
                    <w:spacing w:val="-7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tive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2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PI</w:t>
                </w:r>
                <w:r>
                  <w:rPr>
                    <w:rFonts w:cs="Calibri" w:hAnsi="Calibri" w:eastAsia="Calibri" w:ascii="Calibri"/>
                    <w:i/>
                    <w:spacing w:val="-2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10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6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1.1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6.38pt;margin-top:717.776pt;width:36.6pt;height:13.04pt;mso-position-horizontal-relative:page;mso-position-vertical-relative:page;z-index:-3268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g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-4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-2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90.934pt;margin-top:715.966pt;width:464.096pt;height:20.98pt;mso-position-horizontal-relative:page;mso-position-vertical-relative:page;z-index:-3267" coordorigin="1819,14319" coordsize="9282,420">
          <v:shape style="position:absolute;left:1829;top:14330;width:4940;height:0" coordorigin="1829,14330" coordsize="4940,0" path="m1829,14330l6769,14330e" filled="f" stroked="t" strokeweight="0.58004pt" strokecolor="#000000">
            <v:path arrowok="t"/>
          </v:shape>
          <v:shape style="position:absolute;left:6779;top:14330;width:2242;height:0" coordorigin="6779,14330" coordsize="2242,0" path="m6779,14330l9021,14330e" filled="f" stroked="t" strokeweight="0.58004pt" strokecolor="#000000">
            <v:path arrowok="t"/>
          </v:shape>
          <v:shape style="position:absolute;left:9030;top:14330;width:2060;height:0" coordorigin="9030,14330" coordsize="2060,0" path="m9030,14330l11090,14330e" filled="f" stroked="t" strokeweight="0.58004pt" strokecolor="#000000">
            <v:path arrowok="t"/>
          </v:shape>
          <v:shape style="position:absolute;left:1824;top:14325;width:0;height:408" coordorigin="1824,14325" coordsize="0,408" path="m1824,14325l1824,14733e" filled="f" stroked="t" strokeweight="0.58pt" strokecolor="#000000">
            <v:path arrowok="t"/>
          </v:shape>
          <v:shape style="position:absolute;left:1829;top:14728;width:4940;height:0" coordorigin="1829,14728" coordsize="4940,0" path="m1829,14728l6769,14728e" filled="f" stroked="t" strokeweight="0.57998pt" strokecolor="#000000">
            <v:path arrowok="t"/>
          </v:shape>
          <v:shape style="position:absolute;left:6774;top:14325;width:0;height:408" coordorigin="6774,14325" coordsize="0,408" path="m6774,14325l6774,14733e" filled="f" stroked="t" strokeweight="0.57998pt" strokecolor="#000000">
            <v:path arrowok="t"/>
          </v:shape>
          <v:shape style="position:absolute;left:6779;top:14728;width:2242;height:0" coordorigin="6779,14728" coordsize="2242,0" path="m6779,14728l9021,14728e" filled="f" stroked="t" strokeweight="0.57998pt" strokecolor="#000000">
            <v:path arrowok="t"/>
          </v:shape>
          <v:shape style="position:absolute;left:9025;top:14325;width:0;height:408" coordorigin="9025,14325" coordsize="0,408" path="m9025,14325l9025,14733e" filled="f" stroked="t" strokeweight="0.57998pt" strokecolor="#000000">
            <v:path arrowok="t"/>
          </v:shape>
          <v:shape style="position:absolute;left:9030;top:14728;width:2060;height:0" coordorigin="9030,14728" coordsize="2060,0" path="m9030,14728l11090,14728e" filled="f" stroked="t" strokeweight="0.57998pt" strokecolor="#000000">
            <v:path arrowok="t"/>
          </v:shape>
          <v:shape style="position:absolute;left:11095;top:14325;width:0;height:408" coordorigin="11095,14325" coordsize="0,408" path="m11095,14325l11095,14733e" filled="f" stroked="t" strokeweight="0.57998pt" strokecolor="#000000">
            <v:path arrowok="t"/>
          </v:shape>
          <w10:wrap type="none"/>
        </v:group>
      </w:pict>
    </w:r>
    <w:r>
      <w:pict>
        <v:shape type="#_x0000_t202" style="position:absolute;margin-left:95.864pt;margin-top:717.746pt;width:201.9pt;height:11.96pt;mso-position-horizontal-relative:page;mso-position-vertical-relative:page;z-index:-3266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T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B</w:t>
                </w:r>
                <w:r>
                  <w:rPr>
                    <w:rFonts w:cs="Calibri" w:hAnsi="Calibri" w:eastAsia="Calibri" w:ascii="Calibri"/>
                    <w:i/>
                    <w:spacing w:val="-7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tive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d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2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PI</w:t>
                </w:r>
                <w:r>
                  <w:rPr>
                    <w:rFonts w:cs="Calibri" w:hAnsi="Calibri" w:eastAsia="Calibri" w:ascii="Calibri"/>
                    <w:i/>
                    <w:spacing w:val="-2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f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ti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10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V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spacing w:val="-1"/>
                    <w:w w:val="100"/>
                    <w:position w:val="1"/>
                    <w:sz w:val="20"/>
                    <w:szCs w:val="20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spacing w:val="1"/>
                    <w:w w:val="100"/>
                    <w:position w:val="1"/>
                    <w:sz w:val="20"/>
                    <w:szCs w:val="20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spacing w:val="-6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spacing w:val="0"/>
                    <w:w w:val="100"/>
                    <w:position w:val="1"/>
                    <w:sz w:val="20"/>
                    <w:szCs w:val="20"/>
                  </w:rPr>
                  <w:t>1.1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96.38pt;margin-top:717.776pt;width:36.6773pt;height:13.04pt;mso-position-horizontal-relative:page;mso-position-vertical-relative:page;z-index:-3265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/>
                </w:pP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0"/>
                    <w:szCs w:val="20"/>
                  </w:rPr>
                  <w:t>g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0"/>
                    <w:szCs w:val="20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4"/>
                    <w:w w:val="100"/>
                    <w:position w:val="1"/>
                    <w:sz w:val="20"/>
                    <w:szCs w:val="20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-43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i/>
                    <w:color w:val="000000"/>
                    <w:spacing w:val="0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89.024pt;margin-top:49.04pt;width:263.441pt;height:13.04pt;mso-position-horizontal-relative:page;mso-position-vertical-relative:page;z-index:-328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enRTB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mic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tive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4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API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ec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fi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tion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2"/>
                    <w:w w:val="100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2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on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1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.1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70.1pt;margin-top:49.04pt;width:53.0706pt;height:13.04pt;mso-position-horizontal-relative:page;mso-position-vertical-relative:page;z-index:-328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RTB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1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oje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-4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i/>
                    <w:color w:val="808080"/>
                    <w:spacing w:val="0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\image1.jpg"/><Relationship Id="rId7" Type="http://schemas.openxmlformats.org/officeDocument/2006/relationships/hyperlink" Target="http://www.iab.com/organizations/iab-tech-lab/" TargetMode="External"/><Relationship Id="rId8" Type="http://schemas.openxmlformats.org/officeDocument/2006/relationships/hyperlink" Target="http://www.iab.com" TargetMode="External"/><Relationship Id="rId9" Type="http://schemas.openxmlformats.org/officeDocument/2006/relationships/hyperlink" Target="mailto:melissa@iab.com" TargetMode="External"/><Relationship Id="rId10" Type="http://schemas.openxmlformats.org/officeDocument/2006/relationships/hyperlink" Target="http://openrtb.info/" TargetMode="External"/><Relationship Id="rId11" Type="http://schemas.openxmlformats.org/officeDocument/2006/relationships/hyperlink" Target="http://creativecommons.org/licenses/by/3.0/" TargetMode="External"/><Relationship Id="rId12" Type="http://schemas.openxmlformats.org/officeDocument/2006/relationships/hyperlink" Target="http://creativecommons.org/licenses/by/3.0/" TargetMode="External"/><Relationship Id="rId13" Type="http://schemas.openxmlformats.org/officeDocument/2006/relationships/hyperlink" Target="http://openrtb.info/" TargetMode="External"/><Relationship Id="rId14" Type="http://schemas.openxmlformats.org/officeDocument/2006/relationships/hyperlink" Target="http://openrtb.info/" TargetMode="External"/><Relationship Id="rId15" Type="http://schemas.openxmlformats.org/officeDocument/2006/relationships/hyperlink" Target="http://creativecommons.org/licenses/by/3.0/" TargetMode="External"/><Relationship Id="rId16" Type="http://schemas.openxmlformats.org/officeDocument/2006/relationships/footer" Target="footer2.xml"/><Relationship Id="rId17" Type="http://schemas.openxmlformats.org/officeDocument/2006/relationships/image" Target="media\image2.png"/><Relationship Id="rId18" Type="http://schemas.openxmlformats.org/officeDocument/2006/relationships/footer" Target="footer3.xml"/><Relationship Id="rId19" Type="http://schemas.openxmlformats.org/officeDocument/2006/relationships/hyperlink" Target="http://www.iab.net/media/file/IAB_Deep_Dive_on_InFeed_Ad_Units.pdf" TargetMode="External"/><Relationship Id="rId20" Type="http://schemas.openxmlformats.org/officeDocument/2006/relationships/hyperlink" Target="http://www.iab.net/media/file/IAB_Deep_Dive_on_InFeed_Ad_Units.pdf" TargetMode="External"/><Relationship Id="rId21" Type="http://schemas.openxmlformats.org/officeDocument/2006/relationships/image" Target="media\image3.jpg"/><Relationship Id="rId22" Type="http://schemas.openxmlformats.org/officeDocument/2006/relationships/hyperlink" Target="http://www.iab.com/guidelines/real-time-bidding-rtb-project/" TargetMode="External"/><Relationship Id="rId23" Type="http://schemas.openxmlformats.org/officeDocument/2006/relationships/hyperlink" Target="http://openrtb.info/" TargetMode="External"/><Relationship Id="rId24" Type="http://schemas.openxmlformats.org/officeDocument/2006/relationships/hyperlink" Target="http://github.com/openrtb/OpenRTB/" TargetMode="External"/><Relationship Id="rId25" Type="http://schemas.openxmlformats.org/officeDocument/2006/relationships/hyperlink" Target="http://groups.google.com/group/openrtb-native" TargetMode="External"/><Relationship Id="rId26" Type="http://schemas.openxmlformats.org/officeDocument/2006/relationships/hyperlink" Target="http://www.sharethrough.com/guides/programmatic-native/" TargetMode="External"/><Relationship Id="rId27" Type="http://schemas.openxmlformats.org/officeDocument/2006/relationships/hyperlink" Target="http://www.sharethrough.com/guides/programmatic-native/" TargetMode="External"/><Relationship Id="rId28" Type="http://schemas.openxmlformats.org/officeDocument/2006/relationships/hyperlink" Target="http://www.iab.net/media/file/IAB_Deep_Dive_on_InFeed_Ad_Units.pdf" TargetMode="External"/><Relationship Id="rId29" Type="http://schemas.openxmlformats.org/officeDocument/2006/relationships/hyperlink" Target="http://www.iab.net/media/file/IAB_Deep_Dive_on_InFeed_Ad_Units.pdf" TargetMode="External"/><Relationship Id="rId30" Type="http://schemas.openxmlformats.org/officeDocument/2006/relationships/hyperlink" Target="http://www.iab.net/media/file/IAB-Native-Advertising-Playbook2.pdf" TargetMode="External"/><Relationship Id="rId31" Type="http://schemas.openxmlformats.org/officeDocument/2006/relationships/hyperlink" Target="http://www.iab.net/media/file/IAB-Native-Advertising-Playbook2.pdf" TargetMode="External"/><Relationship Id="rId32" Type="http://schemas.openxmlformats.org/officeDocument/2006/relationships/hyperlink" Target="http://nativeadvertising.com/openrtb-2-4-and-native-1-1-the-new-iab-standards-that-are-allowing-native-ads-to-scale/" TargetMode="External"/><Relationship Id="rId33" Type="http://schemas.openxmlformats.org/officeDocument/2006/relationships/hyperlink" Target="http://nativeadvertising.com/openrtb-2-4-and-native-1-1-the-new-iab-standards-that-are-allowing-native-ads-to-scale/" TargetMode="External"/><Relationship Id="rId34" Type="http://schemas.openxmlformats.org/officeDocument/2006/relationships/hyperlink" Target="http://nativeadvertising.com/openrtb-2-4-and-native-1-1-the-new-iab-standards-that-are-allowing-native-ads-to-scale/" TargetMode="External"/><Relationship Id="rId35" Type="http://schemas.openxmlformats.org/officeDocument/2006/relationships/hyperlink" Target="http://www.iab.net/media/file/IAB-Native-Advertising-Playbook2.pdf" TargetMode="External"/><Relationship Id="rId36" Type="http://schemas.openxmlformats.org/officeDocument/2006/relationships/hyperlink" Target="http://www.iab.net/media/file/IAB_Deep_Dive_on_InFeed_Ad_Units.pdf" TargetMode="External"/><Relationship Id="rId37" Type="http://schemas.openxmlformats.org/officeDocument/2006/relationships/image" Target="media\image4.png"/><Relationship Id="rId38" Type="http://schemas.openxmlformats.org/officeDocument/2006/relationships/image" Target="media\image5.png"/><Relationship Id="rId39" Type="http://schemas.openxmlformats.org/officeDocument/2006/relationships/image" Target="media\image6.png"/><Relationship Id="rId40" Type="http://schemas.openxmlformats.org/officeDocument/2006/relationships/image" Target="media\image7.png"/><Relationship Id="rId41" Type="http://schemas.openxmlformats.org/officeDocument/2006/relationships/image" Target="media\image8.png"/><Relationship Id="rId42" Type="http://schemas.openxmlformats.org/officeDocument/2006/relationships/image" Target="media\image9.png"/><Relationship Id="rId43" Type="http://schemas.openxmlformats.org/officeDocument/2006/relationships/image" Target="media\image10.png"/><Relationship Id="rId44" Type="http://schemas.openxmlformats.org/officeDocument/2006/relationships/image" Target="media\image11.png"/><Relationship Id="rId45" Type="http://schemas.openxmlformats.org/officeDocument/2006/relationships/image" Target="media\image12.png"/><Relationship Id="rId46" Type="http://schemas.openxmlformats.org/officeDocument/2006/relationships/image" Target="media\image13.png"/><Relationship Id="rId47" Type="http://schemas.openxmlformats.org/officeDocument/2006/relationships/image" Target="media\image14.png"/><Relationship Id="rId48" Type="http://schemas.openxmlformats.org/officeDocument/2006/relationships/image" Target="media\image15.png"/><Relationship Id="rId49" Type="http://schemas.openxmlformats.org/officeDocument/2006/relationships/image" Target="media\image16.png"/><Relationship Id="rId50" Type="http://schemas.openxmlformats.org/officeDocument/2006/relationships/image" Target="media\image17.png"/><Relationship Id="rId51" Type="http://schemas.openxmlformats.org/officeDocument/2006/relationships/image" Target="media\image18.png"/><Relationship Id="rId52" Type="http://schemas.openxmlformats.org/officeDocument/2006/relationships/image" Target="media\image19.png"/><Relationship Id="rId53" Type="http://schemas.openxmlformats.org/officeDocument/2006/relationships/image" Target="media\image20.png"/><Relationship Id="rId54" Type="http://schemas.openxmlformats.org/officeDocument/2006/relationships/image" Target="media\image21.png"/><Relationship Id="rId55" Type="http://schemas.openxmlformats.org/officeDocument/2006/relationships/footer" Target="footer4.xml"/><Relationship Id="rId56" Type="http://schemas.openxmlformats.org/officeDocument/2006/relationships/footer" Target="footer5.xml"/><Relationship Id="rId57" Type="http://schemas.openxmlformats.org/officeDocument/2006/relationships/hyperlink" Target="http://en.wikipedia.org/wiki/MIME" TargetMode="External"/><Relationship Id="rId58" Type="http://schemas.openxmlformats.org/officeDocument/2006/relationships/image" Target="media\image22.jpg"/><Relationship Id="rId59" Type="http://schemas.openxmlformats.org/officeDocument/2006/relationships/hyperlink" Target="http://www.myads.com/thumbnail1.png" TargetMode="External"/><Relationship Id="rId60" Type="http://schemas.openxmlformats.org/officeDocument/2006/relationships/hyperlink" Target="http://www.myads.com/largethumb1.png" TargetMode="External"/><Relationship Id="rId61" Type="http://schemas.openxmlformats.org/officeDocument/2006/relationships/image" Target="media\image23.jpg"/><Relationship Id="rId62" Type="http://schemas.openxmlformats.org/officeDocument/2006/relationships/hyperlink" Target="http://www.myads.com/thumbnail1.png" TargetMode="External"/><Relationship Id="rId63" Type="http://schemas.openxmlformats.org/officeDocument/2006/relationships/hyperlink" Target="http://www.myads.com/largethumb1.png" TargetMode="External"/><Relationship Id="rId64" Type="http://schemas.openxmlformats.org/officeDocument/2006/relationships/hyperlink" Target="http://www.iab.net/media/file/IABNativeAdvertisingPlaybook120413.pdf" TargetMode="External"/><Relationship Id="rId65" Type="http://schemas.openxmlformats.org/officeDocument/2006/relationships/hyperlink" Target="http://www.iab.net/media/file/IAB_Deep_Dive_on_InFeed_Ad_Units.pdf" TargetMode="External"/><Relationship Id="rId66" Type="http://schemas.openxmlformats.org/officeDocument/2006/relationships/hyperlink" Target="http://adserver.com/WinNoticeUrlThatReturnsNative1" TargetMode="External"/><Relationship Id="rId67" Type="http://schemas.openxmlformats.org/officeDocument/2006/relationships/hyperlink" Target="http://adserver.com/WinNoticeUrlThatReturnsNative2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